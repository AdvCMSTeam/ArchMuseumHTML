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A96" w:rsidRDefault="00874A96" w:rsidP="00874A96">
      <w:pPr>
        <w:jc w:val="center"/>
        <w:rPr>
          <w:b/>
          <w:lang w:val="uk-UA"/>
        </w:rPr>
      </w:pPr>
    </w:p>
    <w:p w:rsidR="00874A96" w:rsidRDefault="00874A96" w:rsidP="00874A96">
      <w:pPr>
        <w:jc w:val="center"/>
        <w:rPr>
          <w:b/>
          <w:sz w:val="28"/>
          <w:szCs w:val="28"/>
          <w:lang w:val="uk-UA"/>
        </w:rPr>
      </w:pPr>
      <w:r>
        <w:rPr>
          <w:b/>
          <w:sz w:val="28"/>
          <w:szCs w:val="28"/>
          <w:lang w:val="uk-UA"/>
        </w:rPr>
        <w:t>Черкаський археологічний музей</w:t>
      </w:r>
    </w:p>
    <w:p w:rsidR="00874A96" w:rsidRDefault="00874A96" w:rsidP="00874A96">
      <w:pPr>
        <w:jc w:val="center"/>
        <w:rPr>
          <w:b/>
          <w:sz w:val="28"/>
          <w:szCs w:val="28"/>
          <w:lang w:val="uk-UA"/>
        </w:rPr>
      </w:pPr>
      <w:r>
        <w:rPr>
          <w:b/>
          <w:sz w:val="28"/>
          <w:szCs w:val="28"/>
          <w:lang w:val="uk-UA"/>
        </w:rPr>
        <w:t>Середньої Наддніпрянщини</w:t>
      </w:r>
    </w:p>
    <w:p w:rsidR="00874A96" w:rsidRDefault="00874A96" w:rsidP="00874A96">
      <w:pPr>
        <w:jc w:val="center"/>
        <w:rPr>
          <w:lang w:val="uk-UA"/>
        </w:rPr>
      </w:pPr>
      <w:r>
        <w:rPr>
          <w:b/>
          <w:sz w:val="28"/>
          <w:szCs w:val="28"/>
          <w:lang w:val="uk-UA"/>
        </w:rPr>
        <w:t>Черкаського національного університету ім. Богдана Хмельницького і Черкаської міської ради</w:t>
      </w:r>
    </w:p>
    <w:p w:rsidR="00874A96" w:rsidRDefault="00874A96" w:rsidP="00874A96">
      <w:pPr>
        <w:rPr>
          <w:lang w:val="uk-UA"/>
        </w:rPr>
      </w:pPr>
    </w:p>
    <w:p w:rsidR="00874A96" w:rsidRDefault="00874A96" w:rsidP="00874A96">
      <w:pPr>
        <w:jc w:val="right"/>
        <w:rPr>
          <w:lang w:val="uk-UA"/>
        </w:rPr>
      </w:pPr>
      <w:r>
        <w:t>Збережен</w:t>
      </w:r>
      <w:r>
        <w:rPr>
          <w:lang w:val="uk-UA"/>
        </w:rPr>
        <w:t>і</w:t>
      </w:r>
      <w:r>
        <w:t>сть, доступн</w:t>
      </w:r>
      <w:r>
        <w:rPr>
          <w:lang w:val="uk-UA"/>
        </w:rPr>
        <w:t>і</w:t>
      </w:r>
      <w:r>
        <w:t xml:space="preserve">сть </w:t>
      </w:r>
      <w:r>
        <w:rPr>
          <w:lang w:val="uk-UA"/>
        </w:rPr>
        <w:t>та</w:t>
      </w:r>
      <w:r>
        <w:t xml:space="preserve"> безп</w:t>
      </w:r>
      <w:r>
        <w:rPr>
          <w:lang w:val="uk-UA"/>
        </w:rPr>
        <w:t>ека</w:t>
      </w:r>
      <w:r>
        <w:t xml:space="preserve"> – г</w:t>
      </w:r>
      <w:r>
        <w:rPr>
          <w:lang w:val="uk-UA"/>
        </w:rPr>
        <w:t>о</w:t>
      </w:r>
      <w:r>
        <w:t>л</w:t>
      </w:r>
      <w:r>
        <w:rPr>
          <w:lang w:val="uk-UA"/>
        </w:rPr>
        <w:t>о</w:t>
      </w:r>
      <w:r>
        <w:t>вн</w:t>
      </w:r>
      <w:r>
        <w:rPr>
          <w:lang w:val="uk-UA"/>
        </w:rPr>
        <w:t>і</w:t>
      </w:r>
      <w:r>
        <w:t xml:space="preserve"> принцип</w:t>
      </w:r>
      <w:r>
        <w:rPr>
          <w:lang w:val="uk-UA"/>
        </w:rPr>
        <w:t>и</w:t>
      </w:r>
      <w:r>
        <w:t xml:space="preserve"> р</w:t>
      </w:r>
      <w:r>
        <w:rPr>
          <w:lang w:val="uk-UA"/>
        </w:rPr>
        <w:t>о</w:t>
      </w:r>
      <w:r>
        <w:t>бот</w:t>
      </w:r>
      <w:r>
        <w:rPr>
          <w:lang w:val="uk-UA"/>
        </w:rPr>
        <w:t>и</w:t>
      </w:r>
      <w:r>
        <w:t xml:space="preserve"> музе</w:t>
      </w:r>
      <w:r>
        <w:rPr>
          <w:lang w:val="uk-UA"/>
        </w:rPr>
        <w:t>ю.</w:t>
      </w:r>
    </w:p>
    <w:p w:rsidR="00874A96" w:rsidRPr="00874A96" w:rsidRDefault="00874A96" w:rsidP="00B86BC3">
      <w:pPr>
        <w:pStyle w:val="1"/>
        <w:rPr>
          <w:b w:val="0"/>
          <w:color w:val="002060"/>
          <w:szCs w:val="28"/>
          <w:u w:val="none"/>
        </w:rPr>
      </w:pPr>
    </w:p>
    <w:p w:rsidR="00874A96" w:rsidRPr="00874A96" w:rsidRDefault="00874A96" w:rsidP="00B86BC3">
      <w:pPr>
        <w:pStyle w:val="1"/>
        <w:rPr>
          <w:b w:val="0"/>
          <w:color w:val="002060"/>
          <w:szCs w:val="28"/>
          <w:u w:val="none"/>
          <w:lang w:val="ru-RU"/>
        </w:rPr>
      </w:pPr>
    </w:p>
    <w:p w:rsidR="00874A96" w:rsidRPr="00874A96" w:rsidRDefault="00874A96" w:rsidP="00B86BC3">
      <w:pPr>
        <w:pStyle w:val="1"/>
        <w:rPr>
          <w:b w:val="0"/>
          <w:color w:val="002060"/>
          <w:szCs w:val="28"/>
          <w:u w:val="none"/>
          <w:lang w:val="ru-RU"/>
        </w:rPr>
      </w:pPr>
    </w:p>
    <w:p w:rsidR="002C4ABE" w:rsidRDefault="00B86BC3" w:rsidP="00B86BC3">
      <w:pPr>
        <w:pStyle w:val="1"/>
      </w:pPr>
      <w:r>
        <w:rPr>
          <w:b w:val="0"/>
          <w:color w:val="002060"/>
          <w:szCs w:val="28"/>
          <w:u w:val="none"/>
        </w:rPr>
        <w:t>1</w:t>
      </w:r>
      <w:r w:rsidR="002C4ABE" w:rsidRPr="00BE43FC">
        <w:rPr>
          <w:b w:val="0"/>
          <w:color w:val="002060"/>
          <w:szCs w:val="28"/>
          <w:u w:val="none"/>
          <w:lang w:val="ru-RU"/>
        </w:rPr>
        <w:t xml:space="preserve">. </w:t>
      </w:r>
      <w:r w:rsidR="002C4ABE">
        <w:rPr>
          <w:b w:val="0"/>
          <w:color w:val="002060"/>
          <w:szCs w:val="28"/>
          <w:u w:val="none"/>
        </w:rPr>
        <w:t>Музей сьогодні</w:t>
      </w:r>
    </w:p>
    <w:p w:rsidR="002C4ABE" w:rsidRDefault="002C4ABE" w:rsidP="002C4ABE">
      <w:pPr>
        <w:ind w:firstLine="360"/>
        <w:jc w:val="both"/>
        <w:rPr>
          <w:lang w:val="uk-UA"/>
        </w:rPr>
      </w:pPr>
    </w:p>
    <w:p w:rsidR="002C4ABE" w:rsidRDefault="002C4ABE" w:rsidP="002C4ABE">
      <w:pPr>
        <w:ind w:firstLine="360"/>
        <w:jc w:val="both"/>
        <w:rPr>
          <w:lang w:val="uk-UA"/>
        </w:rPr>
      </w:pPr>
      <w:r>
        <w:rPr>
          <w:lang w:val="uk-UA"/>
        </w:rPr>
        <w:t>Черкаський археологічний музей Середньої Наддніпрянщини Черкаського національного університету ім. Богдана Хмельницького засновано 1 березня 2000 року. Відкриття музею відбулось 1 березня 2001 року.</w:t>
      </w:r>
    </w:p>
    <w:p w:rsidR="002C4ABE" w:rsidRDefault="002C4ABE" w:rsidP="002C4ABE">
      <w:pPr>
        <w:ind w:firstLine="360"/>
        <w:jc w:val="both"/>
        <w:rPr>
          <w:lang w:val="uk-UA"/>
        </w:rPr>
      </w:pPr>
      <w:r>
        <w:rPr>
          <w:lang w:val="uk-UA"/>
        </w:rPr>
        <w:t>Директор музею – Сиволап Михайло Павлович (на громадських засадах); лаборант (на громадських засадах) – Марченко Олександр Васильович</w:t>
      </w:r>
      <w:r>
        <w:rPr>
          <w:i/>
          <w:lang w:val="uk-UA"/>
        </w:rPr>
        <w:t>.</w:t>
      </w:r>
    </w:p>
    <w:p w:rsidR="002C4ABE" w:rsidRDefault="002C4ABE" w:rsidP="002C4ABE">
      <w:pPr>
        <w:ind w:firstLine="360"/>
        <w:jc w:val="both"/>
        <w:rPr>
          <w:lang w:val="uk-UA"/>
        </w:rPr>
      </w:pPr>
      <w:r>
        <w:rPr>
          <w:lang w:val="uk-UA"/>
        </w:rPr>
        <w:t>Діяльність Черкаського археологічного музею Середньої Наддніпрянщини направлена</w:t>
      </w:r>
      <w:r>
        <w:rPr>
          <w:i/>
          <w:lang w:val="uk-UA"/>
        </w:rPr>
        <w:t xml:space="preserve"> </w:t>
      </w:r>
      <w:r>
        <w:rPr>
          <w:lang w:val="uk-UA"/>
        </w:rPr>
        <w:t>на вивчення і популяризацію минулого краю, розвиток у студентів-істориків відповідних професійних знань і навиків та виховання їх у дусі патріотизму і любові до рідного краю. Територія</w:t>
      </w:r>
      <w:r>
        <w:rPr>
          <w:i/>
          <w:lang w:val="uk-UA"/>
        </w:rPr>
        <w:t xml:space="preserve"> </w:t>
      </w:r>
      <w:r>
        <w:rPr>
          <w:lang w:val="uk-UA"/>
        </w:rPr>
        <w:t>Середньої Наддніпрянщини, і Черкащини зокрема, неодноразово протягом тисячоліть відігравала важливу роль в історичних і етногенетичних процесах як національного, так і світового масштабу, тому вона так багата на пам’ятки минулого, які необхідно зберегти, дослідити і донести, як до фахівців, так і до широкого загалу</w:t>
      </w:r>
      <w:r>
        <w:rPr>
          <w:i/>
          <w:lang w:val="uk-UA"/>
        </w:rPr>
        <w:t>.</w:t>
      </w:r>
    </w:p>
    <w:p w:rsidR="002C4ABE" w:rsidRDefault="002C4ABE" w:rsidP="002C4ABE">
      <w:pPr>
        <w:ind w:firstLine="360"/>
        <w:jc w:val="both"/>
        <w:rPr>
          <w:lang w:val="uk-UA"/>
        </w:rPr>
      </w:pPr>
      <w:r>
        <w:rPr>
          <w:lang w:val="uk-UA"/>
        </w:rPr>
        <w:t>Основна колекція музею, археологічна, нараховує понад 30 тис. знахідок і висвітлює історію нашого краю від появи на його території перших людей – неандертальців (130-100 тис. р. тому) і до кінця ХІХ – початку ХХ ст. (матеріали з розкопок хати Івана Піддубного), охоплюючи усі без винятку епохи.</w:t>
      </w:r>
    </w:p>
    <w:p w:rsidR="002C4ABE" w:rsidRPr="000C3F34" w:rsidRDefault="002C4ABE" w:rsidP="002C4ABE">
      <w:pPr>
        <w:ind w:firstLine="360"/>
        <w:jc w:val="both"/>
        <w:rPr>
          <w:lang w:val="uk-UA"/>
        </w:rPr>
      </w:pPr>
      <w:r>
        <w:rPr>
          <w:lang w:val="uk-UA"/>
        </w:rPr>
        <w:t xml:space="preserve">Наша мета – подальша комплектація фондів, систематизація, опис, реставрація, вивчення і публікація фондових матеріалів із задіянням на всіх етапах студентів університету, що дозволить їм освоїти ази камеральних робіт і лабораторного </w:t>
      </w:r>
      <w:r w:rsidRPr="000C3F34">
        <w:rPr>
          <w:lang w:val="uk-UA"/>
        </w:rPr>
        <w:t>археологічного дослідження, фондової, реставраційної і експозиційної музейної роботи.</w:t>
      </w:r>
    </w:p>
    <w:p w:rsidR="002C4ABE" w:rsidRPr="000C3F34" w:rsidRDefault="002C4ABE" w:rsidP="002C4ABE">
      <w:pPr>
        <w:ind w:firstLine="360"/>
        <w:jc w:val="both"/>
        <w:rPr>
          <w:lang w:val="uk-UA"/>
        </w:rPr>
      </w:pPr>
      <w:r w:rsidRPr="000C3F34">
        <w:rPr>
          <w:lang w:val="uk-UA"/>
        </w:rPr>
        <w:t xml:space="preserve">Сайт музею функціонує з </w:t>
      </w:r>
      <w:r w:rsidRPr="000C3F34">
        <w:rPr>
          <w:i/>
          <w:lang w:val="uk-UA"/>
        </w:rPr>
        <w:t xml:space="preserve">1 </w:t>
      </w:r>
      <w:r w:rsidR="00CF57C0" w:rsidRPr="000C3F34">
        <w:rPr>
          <w:i/>
          <w:lang w:val="uk-UA"/>
        </w:rPr>
        <w:t xml:space="preserve">травня </w:t>
      </w:r>
      <w:r w:rsidRPr="000C3F34">
        <w:rPr>
          <w:lang w:val="uk-UA"/>
        </w:rPr>
        <w:t>2014 року. Задачею віртуального музею є популяризація стародавньої історії краю, а також сприяння охороні рухомих і нерухомих пам’яток історії та археології, надання науково-методичної допомоги установам, що займаються збереженням об’єктів національної спадщини, обміну досвідом і думками з колегами.</w:t>
      </w:r>
    </w:p>
    <w:p w:rsidR="002C4ABE" w:rsidRDefault="00B86BC3" w:rsidP="002C4ABE">
      <w:pPr>
        <w:ind w:firstLine="360"/>
        <w:jc w:val="both"/>
        <w:rPr>
          <w:lang w:val="uk-UA"/>
        </w:rPr>
      </w:pPr>
      <w:r>
        <w:rPr>
          <w:noProof/>
          <w:lang w:eastAsia="ru-RU"/>
        </w:rPr>
        <w:lastRenderedPageBreak/>
        <w:drawing>
          <wp:inline distT="0" distB="0" distL="0" distR="0" wp14:anchorId="239908CC" wp14:editId="40F34650">
            <wp:extent cx="5838825" cy="4371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8825" cy="4371975"/>
                    </a:xfrm>
                    <a:prstGeom prst="rect">
                      <a:avLst/>
                    </a:prstGeom>
                    <a:solidFill>
                      <a:srgbClr val="FFFFFF">
                        <a:alpha val="0"/>
                      </a:srgbClr>
                    </a:solidFill>
                    <a:ln>
                      <a:noFill/>
                    </a:ln>
                  </pic:spPr>
                </pic:pic>
              </a:graphicData>
            </a:graphic>
          </wp:inline>
        </w:drawing>
      </w:r>
    </w:p>
    <w:p w:rsidR="002C4ABE" w:rsidRDefault="002C4ABE" w:rsidP="002C4ABE">
      <w:pPr>
        <w:jc w:val="center"/>
        <w:rPr>
          <w:lang w:val="uk-UA"/>
        </w:rPr>
      </w:pPr>
    </w:p>
    <w:p w:rsidR="002C4ABE" w:rsidRDefault="002C4ABE" w:rsidP="002C4ABE">
      <w:pPr>
        <w:jc w:val="center"/>
        <w:rPr>
          <w:lang w:val="uk-UA"/>
        </w:rPr>
      </w:pPr>
      <w:r>
        <w:rPr>
          <w:lang w:val="uk-UA"/>
        </w:rPr>
        <w:t>Фрагмент другого варіанту археологічної експозиції музею (2009р.).</w:t>
      </w:r>
    </w:p>
    <w:p w:rsidR="002C4ABE" w:rsidRDefault="002C4ABE" w:rsidP="002C4ABE">
      <w:pPr>
        <w:jc w:val="both"/>
        <w:rPr>
          <w:lang w:val="uk-UA"/>
        </w:rPr>
      </w:pPr>
    </w:p>
    <w:p w:rsidR="002C4ABE" w:rsidRDefault="002C4ABE" w:rsidP="002C4ABE">
      <w:pPr>
        <w:ind w:firstLine="360"/>
        <w:jc w:val="both"/>
        <w:rPr>
          <w:lang w:val="uk-UA"/>
        </w:rPr>
      </w:pPr>
      <w:r>
        <w:rPr>
          <w:lang w:val="uk-UA"/>
        </w:rPr>
        <w:t>Черкаський археологічний музей Середньої Наддніпрянщини Черкаського національного університету ім. Богдана Хмельницького прийме матеріальну допомогу від усіх організацій, установ, фізичних і приватних осіб, котрі виявлять подібне бажання. Також із задоволенням прийме до своєї бібіліотеки фахову літературу, каталоги, комп’ютерні матеріали, до археологічної лабораторії – оргтехнику, реставраційне і лабораторне обладнання та витратні матеріали. Прийме в дар як окремі експонати так і цілі колекції: археологічні, палеонтологічні, етнографічні, нумізматичні і боністичні. Музей також прийме допомогу у вигляді послуг, перевезення експонатів (особливо, великовагових) і сприяння у проведенні досліджень, як кабінетних, так і польових (зокрема, автомобільне паливо, продукти і спорядження).</w:t>
      </w:r>
    </w:p>
    <w:p w:rsidR="002C4ABE" w:rsidRDefault="002C4ABE" w:rsidP="002C4ABE">
      <w:pPr>
        <w:ind w:firstLine="360"/>
        <w:jc w:val="both"/>
        <w:rPr>
          <w:lang w:val="uk-UA"/>
        </w:rPr>
      </w:pPr>
      <w:r>
        <w:rPr>
          <w:lang w:val="uk-UA"/>
        </w:rPr>
        <w:t>Будемо вдячні за доповнення розміщеної на сайті інформації чи виявлені неточності.</w:t>
      </w:r>
    </w:p>
    <w:p w:rsidR="002C4ABE" w:rsidRDefault="002C4ABE" w:rsidP="002C4ABE">
      <w:pPr>
        <w:ind w:firstLine="360"/>
        <w:jc w:val="both"/>
        <w:rPr>
          <w:b/>
          <w:lang w:val="uk-UA"/>
        </w:rPr>
      </w:pPr>
      <w:r>
        <w:rPr>
          <w:lang w:val="uk-UA"/>
        </w:rPr>
        <w:t xml:space="preserve">Благодійний переказ можна здійснити на розрахунковий рахунок університету: </w:t>
      </w:r>
    </w:p>
    <w:p w:rsidR="002C4ABE" w:rsidRDefault="002C4ABE" w:rsidP="002C4ABE">
      <w:pPr>
        <w:ind w:firstLine="360"/>
        <w:rPr>
          <w:b/>
          <w:lang w:val="uk-UA"/>
        </w:rPr>
      </w:pPr>
    </w:p>
    <w:p w:rsidR="00665212" w:rsidRDefault="00B86BC3" w:rsidP="002C4ABE">
      <w:pPr>
        <w:jc w:val="center"/>
        <w:rPr>
          <w:sz w:val="32"/>
          <w:lang w:val="uk-UA"/>
        </w:rPr>
      </w:pPr>
      <w:r>
        <w:rPr>
          <w:sz w:val="32"/>
          <w:lang w:val="uk-UA"/>
        </w:rPr>
        <w:t>2</w:t>
      </w:r>
      <w:r w:rsidR="002C4ABE" w:rsidRPr="00B86BC3">
        <w:rPr>
          <w:sz w:val="32"/>
        </w:rPr>
        <w:t xml:space="preserve">. </w:t>
      </w:r>
      <w:r w:rsidR="002C4ABE" w:rsidRPr="002C4ABE">
        <w:rPr>
          <w:sz w:val="32"/>
          <w:lang w:val="uk-UA"/>
        </w:rPr>
        <w:t>Історія музею</w:t>
      </w:r>
    </w:p>
    <w:p w:rsidR="002C4ABE" w:rsidRDefault="002C4ABE" w:rsidP="002C4ABE">
      <w:pPr>
        <w:jc w:val="both"/>
        <w:rPr>
          <w:lang w:val="uk-UA"/>
        </w:rPr>
      </w:pPr>
    </w:p>
    <w:p w:rsidR="002C4ABE" w:rsidRDefault="002C4ABE" w:rsidP="002C4ABE">
      <w:pPr>
        <w:pStyle w:val="11"/>
        <w:spacing w:line="240" w:lineRule="auto"/>
        <w:ind w:firstLine="0"/>
        <w:jc w:val="center"/>
        <w:rPr>
          <w:b/>
          <w:sz w:val="28"/>
          <w:szCs w:val="28"/>
        </w:rPr>
      </w:pPr>
      <w:r>
        <w:rPr>
          <w:b/>
          <w:sz w:val="28"/>
          <w:szCs w:val="28"/>
        </w:rPr>
        <w:t>Черкаський археологічний музей Середньої Наддніпрянщини</w:t>
      </w:r>
    </w:p>
    <w:p w:rsidR="002C4ABE" w:rsidRDefault="002C4ABE" w:rsidP="002C4ABE">
      <w:pPr>
        <w:pStyle w:val="11"/>
        <w:spacing w:line="240" w:lineRule="auto"/>
        <w:ind w:firstLine="0"/>
        <w:jc w:val="center"/>
        <w:rPr>
          <w:sz w:val="24"/>
          <w:szCs w:val="24"/>
        </w:rPr>
      </w:pPr>
      <w:r>
        <w:rPr>
          <w:b/>
          <w:sz w:val="28"/>
          <w:szCs w:val="28"/>
        </w:rPr>
        <w:t>Черкаського національного університету</w:t>
      </w:r>
    </w:p>
    <w:p w:rsidR="002C4ABE" w:rsidRDefault="002C4ABE" w:rsidP="002C4ABE">
      <w:pPr>
        <w:pStyle w:val="11"/>
        <w:spacing w:line="240" w:lineRule="auto"/>
        <w:ind w:firstLine="567"/>
        <w:rPr>
          <w:sz w:val="24"/>
          <w:szCs w:val="24"/>
        </w:rPr>
      </w:pPr>
      <w:r>
        <w:rPr>
          <w:sz w:val="24"/>
          <w:szCs w:val="24"/>
        </w:rPr>
        <w:t xml:space="preserve">Черкаський національний університет ім.Б.Хмельницького, заснований 1921р. як Інститут соціального виховання, є наймолодшим в Україні національним (з серпня 2003р.), а статус державного університету він отримав лише в 1995р. (до того педінститут), тоді ж було засновано й історичний факультет (нині Інститут історії та філософії). Молодий університет, тим не менше, успішно і динамічно розвивається в класичний університет, відійшовши вже далеко від рівня педінституту. Ось тому, коли влітку 1999р. виникла потреба у створенні на історичному факультеті археологічного </w:t>
      </w:r>
      <w:r>
        <w:rPr>
          <w:sz w:val="24"/>
          <w:szCs w:val="24"/>
        </w:rPr>
        <w:lastRenderedPageBreak/>
        <w:t xml:space="preserve">музею, археологічної лабораторії та постійнодіючої експедиції для проходження археологічної практики студентами-істориками, було запрошено фахового археолога М.П.Сиволапа. Незабаром до нього приєдналися колишні колеги по Черкаській Лісостеповій археологічній експедиції (ЧЛАЕ) О.В.Марченко і О.В.Васильченко. Все починалось з 3-4 експонатів, але вже у жовтні, за сприяння зав. кафедри новітньої історії проф. А.Г.Морозова, на базі експонатів з попередніх розкопок і розвідок М.П.Сиволапа була готова початкова експозиція. 1 березня 2000р., згідно наказу ректора, в університеті було офіційно засновано Черкаський археологічний музей Середньої Наддніпрянщини (ЧАМ) та Археологічну лабораторію, керувати якими доручено Сиволапу М.П. А взагалі сама ідея створення у Черкасах археологічного музею виникла в надрах ЧЛАЕ ще 1987р., хоча у 1980-90рр. ця ініціатива колективу експедиції не була підтримана місцевим керівництвом. Ця ідея сформувалась під впливом таких відомих археологів-музейників, як О.М.Поль та Д.І.Яворницький, з діяльністю яких Сиволап М.П. ознайомився у 1985-86рр. під час археологічних розкопок на </w:t>
      </w:r>
      <w:r>
        <w:rPr>
          <w:sz w:val="24"/>
          <w:szCs w:val="24"/>
          <w:lang w:val="en-US"/>
        </w:rPr>
        <w:t>C</w:t>
      </w:r>
      <w:r>
        <w:rPr>
          <w:sz w:val="24"/>
          <w:szCs w:val="24"/>
        </w:rPr>
        <w:t>ічеславщині та у подальші роки. При створенні музею було використано досвід і напрацювання у цій сфері колег з Дніпропетровського держуніверситету, археологічний музей якого М.П.Сиволап відвідав восени 1999р. саме з метою запозичення досвіду.</w:t>
      </w:r>
    </w:p>
    <w:p w:rsidR="002C4ABE" w:rsidRDefault="002C4ABE" w:rsidP="002C4ABE">
      <w:pPr>
        <w:pStyle w:val="11"/>
        <w:spacing w:line="240" w:lineRule="auto"/>
        <w:ind w:firstLine="567"/>
        <w:rPr>
          <w:sz w:val="24"/>
          <w:szCs w:val="24"/>
        </w:rPr>
      </w:pPr>
      <w:r>
        <w:rPr>
          <w:sz w:val="24"/>
          <w:szCs w:val="24"/>
        </w:rPr>
        <w:t>Влітку 2000р., на основі лабораторії, було організовано археологічну експедицію. За ці роки було проведено 12 польових сезонів на поселенні ямної культури Десятини, розкопках курганів епохи бронзи і скіфського часу, стоянок середнього і пізнього палеоліту, відкрито ряд раніш невідомих поселень і стоянок від епохи середнього палеоліту і бронзи до ранніх слов’ян.</w:t>
      </w:r>
    </w:p>
    <w:p w:rsidR="002C4ABE" w:rsidRDefault="002C4ABE" w:rsidP="002C4ABE">
      <w:pPr>
        <w:pStyle w:val="11"/>
        <w:spacing w:line="240" w:lineRule="auto"/>
        <w:ind w:firstLine="567"/>
        <w:rPr>
          <w:sz w:val="24"/>
          <w:szCs w:val="24"/>
        </w:rPr>
      </w:pPr>
      <w:r>
        <w:rPr>
          <w:sz w:val="24"/>
          <w:szCs w:val="24"/>
        </w:rPr>
        <w:t xml:space="preserve">Археологічний музей та лабораторія за цей час пройшли значний шлях розвитку – експозиція була суттєво доповнена, нині вона містить експонати усіх епох і більшості археологічних культур від раннього палеоліту до </w:t>
      </w:r>
      <w:r>
        <w:rPr>
          <w:sz w:val="24"/>
          <w:szCs w:val="24"/>
          <w:lang w:val="en-US"/>
        </w:rPr>
        <w:t>XVIII</w:t>
      </w:r>
      <w:r>
        <w:rPr>
          <w:sz w:val="24"/>
          <w:szCs w:val="24"/>
        </w:rPr>
        <w:t xml:space="preserve"> століття з території Черкащини та прилеглих регіонів Середньої Наддніпрянщини. Експонати доповнено археологічними таблицями і фотографіями. У 2001р. розпочато створення археологічних фондів, котрі за ці роки поповнилися десятками тисяч нових експонатів з розкопок і розвідок авторів, а також пожертвами студентів і викладачів університету та окремих краєзнавців і любителів історії. </w:t>
      </w:r>
    </w:p>
    <w:p w:rsidR="002C4ABE" w:rsidRDefault="002C4ABE" w:rsidP="002C4ABE">
      <w:pPr>
        <w:pStyle w:val="11"/>
        <w:spacing w:line="240" w:lineRule="auto"/>
        <w:ind w:firstLine="567"/>
      </w:pPr>
      <w:r>
        <w:rPr>
          <w:sz w:val="24"/>
          <w:szCs w:val="24"/>
        </w:rPr>
        <w:t>Суттю першого етапу розвитку музею було створення першого варіанту експозиції, налагодження регулярних польових робіт та максимально можливе отримання якомога більшої кількості експонатів.</w:t>
      </w:r>
    </w:p>
    <w:p w:rsidR="002C4ABE" w:rsidRDefault="002C4ABE" w:rsidP="002C4ABE">
      <w:pPr>
        <w:ind w:firstLine="567"/>
        <w:jc w:val="both"/>
        <w:rPr>
          <w:lang w:val="uk-UA"/>
        </w:rPr>
      </w:pPr>
      <w:r>
        <w:rPr>
          <w:lang w:val="uk-UA"/>
        </w:rPr>
        <w:t xml:space="preserve">З вересня 2003р., після переїзду музею у більше приміщення, почався наступний етап його розвитку, основою якого стало оновлення і розширення другого варіанту експозиції, систематизація і опис фондових матеріалів, перетворення музею та лабораторії на справді науковий центр місцевого масштабу. У новому приміщенні, нарешті, з’явилося місце для розміщення археологічної лабораторії та фондів, тому стало можливим розпочати роботу по систематизації і опису набутого фондового матеріалу. Започатковано науковий архів та бібліотеку музею, організовано фототеку. Формуються допоміжні колекції: палеонтологічна, нумізматична, боністична, етнографічна, антропологічна, археозоологічна. </w:t>
      </w:r>
    </w:p>
    <w:p w:rsidR="002C4ABE" w:rsidRDefault="002C4ABE" w:rsidP="002C4ABE">
      <w:pPr>
        <w:ind w:firstLine="540"/>
        <w:jc w:val="both"/>
      </w:pPr>
      <w:r>
        <w:rPr>
          <w:lang w:val="uk-UA"/>
        </w:rPr>
        <w:t>У травні 2010 р. покладено початок реекспозиції музею, вперше з’явилися палеонтологічна, нумізматична та бібліографічної вітрин, було закладено основу третього варіанту експозиції у зв’язку із збільшенням кількості шаф-вітрин археологічної експозиції, а у січні 2011р. – і етнографічної експозиції. У листопаді 2011 р. було завершено електрифікацію (освітлення) вітрин археологічної експозиції.</w:t>
      </w:r>
    </w:p>
    <w:p w:rsidR="002C4ABE" w:rsidRDefault="002C4ABE" w:rsidP="002C4ABE">
      <w:pPr>
        <w:ind w:firstLine="567"/>
        <w:jc w:val="both"/>
        <w:rPr>
          <w:color w:val="000000"/>
        </w:rPr>
      </w:pPr>
      <w:proofErr w:type="gramStart"/>
      <w:r>
        <w:t>З</w:t>
      </w:r>
      <w:proofErr w:type="gramEnd"/>
      <w:r>
        <w:t xml:space="preserve"> моменту створення музею археологічні фонди комплектуються за колекційним принципом. Зберігається повністю весь матеріал з </w:t>
      </w:r>
      <w:proofErr w:type="gramStart"/>
      <w:r>
        <w:t>пам’ятки</w:t>
      </w:r>
      <w:proofErr w:type="gramEnd"/>
      <w:r>
        <w:t xml:space="preserve">, включно керамічний, кам’яний та інший масовий інвентар, антропологічні та остеологічні колекції (у т.ч. вже визначені), </w:t>
      </w:r>
      <w:r>
        <w:rPr>
          <w:color w:val="000000"/>
        </w:rPr>
        <w:t xml:space="preserve">зразки для радіокарбонного, палінологічного і ботанічного аналізів. </w:t>
      </w:r>
    </w:p>
    <w:p w:rsidR="002C4ABE" w:rsidRDefault="002C4ABE" w:rsidP="002C4ABE">
      <w:pPr>
        <w:pStyle w:val="11"/>
        <w:spacing w:line="240" w:lineRule="auto"/>
        <w:ind w:firstLine="567"/>
        <w:rPr>
          <w:szCs w:val="24"/>
        </w:rPr>
      </w:pPr>
      <w:r>
        <w:rPr>
          <w:color w:val="000000"/>
          <w:sz w:val="24"/>
          <w:szCs w:val="24"/>
        </w:rPr>
        <w:t xml:space="preserve">Окрасою експозиції </w:t>
      </w:r>
      <w:r>
        <w:rPr>
          <w:sz w:val="24"/>
          <w:szCs w:val="24"/>
        </w:rPr>
        <w:t xml:space="preserve">Археологічного музею ЧНУ є зразки динозаврової, палеогенової </w:t>
      </w:r>
      <w:r>
        <w:rPr>
          <w:sz w:val="24"/>
          <w:szCs w:val="24"/>
        </w:rPr>
        <w:lastRenderedPageBreak/>
        <w:t>і мамонтової фауни, експонати з нововідкритої і найдавнішої в Черкаській області [6] середньопалеолітичної стоянки Ясівка (35-130 тис. рр. тому), ранньомезолітична колекція зі стоянки Дніпровець, посуд, знаряддя та статуетки трипільської культури, колекція зернотерок мідного, бронзового і раннього залізного віків, колекція кам’яних бойових сокир культур епохи бронзи (2-а за кількістю в області), посуд, прикраси, знаряддя ямної, катакомбної, багатоваликової, зрубної, білозерської та інших культур епохи бронзи, а також скіфського часу, зразки з Мельгуновського кургану (з котрого у 1763р. розпочинався розвиток археології в Україні), амфори давньогрецького і римського походження, предмети озброєння скіфського, давньоруського та козацького часу, колекція посуду і фібул черняхівської культури з могильника Черкаси-Центр, зразки з нумізматичної і боністичної колекцій, етнографічні відповідники археологічних артефактів та багато іншого. Деякі з цих експонатів не мають аналогів у жодному з музеїв області або є дуже рідкісними.</w:t>
      </w:r>
    </w:p>
    <w:p w:rsidR="002C4ABE" w:rsidRDefault="002C4ABE" w:rsidP="002C4ABE">
      <w:pPr>
        <w:pStyle w:val="a5"/>
        <w:ind w:firstLine="567"/>
        <w:rPr>
          <w:szCs w:val="24"/>
        </w:rPr>
      </w:pPr>
      <w:r>
        <w:rPr>
          <w:szCs w:val="24"/>
        </w:rPr>
        <w:t>На початок 2012р. фондова колекція університетського археологічного музею нараховувала понад 30 тис. знахідок</w:t>
      </w:r>
      <w:r>
        <w:rPr>
          <w:szCs w:val="24"/>
          <w:lang w:val="ru-RU"/>
        </w:rPr>
        <w:t>. Серед них матеріали з розкопок ряду ямних курганів краю, курганно-грунтового могильника білозерської культури біля с</w:t>
      </w:r>
      <w:proofErr w:type="gramStart"/>
      <w:r>
        <w:rPr>
          <w:szCs w:val="24"/>
          <w:lang w:val="ru-RU"/>
        </w:rPr>
        <w:t>.В</w:t>
      </w:r>
      <w:proofErr w:type="gramEnd"/>
      <w:r>
        <w:rPr>
          <w:szCs w:val="24"/>
          <w:lang w:val="ru-RU"/>
        </w:rPr>
        <w:t xml:space="preserve">ергуни, могильника черняхівської культури Черкаси-Центр та ін. Значну частину фондів (понад 10 тис. знахідок) складають матеріали з розкопок вже згаданого ямного поселення Десятини, а також матеріали з розвідок і шурфувань з відкритих </w:t>
      </w:r>
      <w:r>
        <w:rPr>
          <w:szCs w:val="24"/>
        </w:rPr>
        <w:t>Сиволапом М.П</w:t>
      </w:r>
      <w:r>
        <w:rPr>
          <w:szCs w:val="24"/>
          <w:lang w:val="ru-RU"/>
        </w:rPr>
        <w:t xml:space="preserve">. нововиявлених поселень і стоянок ямної культури. </w:t>
      </w:r>
      <w:r>
        <w:rPr>
          <w:szCs w:val="24"/>
        </w:rPr>
        <w:t xml:space="preserve">Також потрібно згадати досить великі колекції із затоплених водами Дніпра поселень </w:t>
      </w:r>
      <w:r>
        <w:t xml:space="preserve">Йовтух, УТОС-І і </w:t>
      </w:r>
      <w:r>
        <w:rPr>
          <w:szCs w:val="24"/>
        </w:rPr>
        <w:t>Макаряче (неоліт), Чехівка-</w:t>
      </w:r>
      <w:r>
        <w:rPr>
          <w:szCs w:val="24"/>
          <w:lang w:val="en-US"/>
        </w:rPr>
        <w:t>XVII</w:t>
      </w:r>
      <w:r>
        <w:rPr>
          <w:szCs w:val="24"/>
        </w:rPr>
        <w:t>, Галицьке, Усть-Коврай, Шовковиця та ін. (ямна к-ра), Клинок, Чапаєвка-</w:t>
      </w:r>
      <w:r>
        <w:rPr>
          <w:szCs w:val="24"/>
          <w:lang w:val="en-US"/>
        </w:rPr>
        <w:t>VIII</w:t>
      </w:r>
      <w:r>
        <w:rPr>
          <w:szCs w:val="24"/>
        </w:rPr>
        <w:t xml:space="preserve"> і ІХ (КБК), Придніпровська-І (ямна і чорноліська к-ра), Топилівка (чорноліська к-ра), Кучугури </w:t>
      </w:r>
      <w:r>
        <w:rPr>
          <w:szCs w:val="24"/>
          <w:lang w:val="en-US"/>
        </w:rPr>
        <w:t>V</w:t>
      </w:r>
      <w:r>
        <w:rPr>
          <w:szCs w:val="24"/>
        </w:rPr>
        <w:t>-ІХ (київська к-ра), Сагунівка-І (пеньківська культура), Голов’ятине-І, Леськи-І, Чехівка-І (черняхівська к-ра), Залізьки-ІІ (Русь) і т.д. Потрібно також виділити велику колекцію з пізньосередньовічного поселення Леськи-Мис під Черкасами. Найпізніший археологічний матеріал представлений знахідками ХІХ – поч. ХХ ст. з розкопок Сиволапом М.П. решток хати батьків Івана Піддубного в с.Красенівка на Чорнобаївщині.</w:t>
      </w:r>
    </w:p>
    <w:p w:rsidR="002C4ABE" w:rsidRDefault="002C4ABE" w:rsidP="002C4ABE">
      <w:pPr>
        <w:pStyle w:val="a5"/>
        <w:ind w:firstLine="567"/>
        <w:rPr>
          <w:szCs w:val="24"/>
        </w:rPr>
      </w:pPr>
      <w:r>
        <w:rPr>
          <w:szCs w:val="24"/>
        </w:rPr>
        <w:t xml:space="preserve">Допоміжний фонд містить значні палеозоологічні матеріали, серед них найбільші з поселень Десятини і Попове Озеро та інших ямних поселень краю. Лише з поселення Попове Озеро походить 16219 фрагментів кісток вагою понад 60кг. Також тут зберігаються, як зазначено вище, антропологічні колекції, різні </w:t>
      </w:r>
      <w:r>
        <w:rPr>
          <w:color w:val="000000"/>
          <w:szCs w:val="24"/>
        </w:rPr>
        <w:t>зразки для природничих аналізів. Палеоантропологічна колекція містить скелети дітей з поховань на ямному поселенні Десятини та рештки скелетів з ряду курганів епохи бронзи з розкопок Сиволапа М.П. 1990-х років.</w:t>
      </w:r>
    </w:p>
    <w:p w:rsidR="002C4ABE" w:rsidRDefault="002C4ABE" w:rsidP="002C4ABE">
      <w:pPr>
        <w:pStyle w:val="a5"/>
        <w:ind w:firstLine="567"/>
        <w:rPr>
          <w:szCs w:val="24"/>
        </w:rPr>
      </w:pPr>
      <w:r>
        <w:rPr>
          <w:szCs w:val="24"/>
        </w:rPr>
        <w:t xml:space="preserve">Більшість археологічних фондових матеріалів ще не описані, але робота ведеться, зокрема, готуються до друку палеолітичні матеріали (разом з палеолітознавцем В.М.Степанчуком) [11; 12; 13], повністю опублікована колекція єдиного на Черкащині описаного пізньомезолітичного поселення Дніпровець [5], пізньосередньовічні знахідки з Леськи-Мис – кахлі з геометричним орнаментом, іграшки, скло [3; 7; 8] та Попового Озера [4], деякі матеріали з Десятин [9; 10; 14], Кучугур-ІХ [6], Дубинки-ІІ [2], могильника Черкаси-Центр [1]. </w:t>
      </w:r>
    </w:p>
    <w:p w:rsidR="002C4ABE" w:rsidRDefault="002C4ABE" w:rsidP="002C4ABE">
      <w:pPr>
        <w:pStyle w:val="a5"/>
        <w:ind w:firstLine="567"/>
      </w:pPr>
      <w:r>
        <w:rPr>
          <w:szCs w:val="24"/>
        </w:rPr>
        <w:t>Проводиться, також робота в напрямку пам’яті археології: збираються матеріали до творчих біографій фахівців, що зробили внесок у розвиток археології краю. Крім того, на базі Археологічного музею вже шість разів проводилися сесії археологічної секції Черкаського осередку Наукового Товариства ім.Шевченка. На базі експонатів музею опубліковано (в Україні і за кордоном) близько двох десятків наукових статей, зокрема й студентами, пишуться курсові та дипломні роботи.</w:t>
      </w:r>
    </w:p>
    <w:p w:rsidR="002C4ABE" w:rsidRDefault="002C4ABE" w:rsidP="002C4ABE">
      <w:pPr>
        <w:shd w:val="clear" w:color="auto" w:fill="FFFFFF"/>
        <w:ind w:firstLine="567"/>
        <w:jc w:val="both"/>
        <w:rPr>
          <w:sz w:val="28"/>
          <w:szCs w:val="28"/>
          <w:lang w:val="uk-UA"/>
        </w:rPr>
      </w:pPr>
      <w:r>
        <w:rPr>
          <w:lang w:val="uk-UA"/>
        </w:rPr>
        <w:t xml:space="preserve">В майбутньому, розвиваючи свій науково-дослідницький потенціал, збагачуючи експозицію, Археологічний музей Черкаського національного університету міг би стати окрасою університету, а з часом – культурним і науковим явищем регіонального значення. </w:t>
      </w:r>
    </w:p>
    <w:p w:rsidR="002C4ABE" w:rsidRDefault="002C4ABE" w:rsidP="002C4ABE">
      <w:pPr>
        <w:jc w:val="both"/>
        <w:rPr>
          <w:sz w:val="28"/>
          <w:szCs w:val="28"/>
          <w:lang w:val="uk-UA"/>
        </w:rPr>
      </w:pPr>
    </w:p>
    <w:p w:rsidR="002C4ABE" w:rsidRDefault="002C4ABE" w:rsidP="002C4ABE">
      <w:pPr>
        <w:pStyle w:val="11"/>
        <w:spacing w:line="240" w:lineRule="auto"/>
        <w:ind w:firstLine="0"/>
        <w:jc w:val="center"/>
      </w:pPr>
      <w:r>
        <w:rPr>
          <w:b/>
          <w:sz w:val="28"/>
          <w:szCs w:val="28"/>
        </w:rPr>
        <w:lastRenderedPageBreak/>
        <w:t>Література:</w:t>
      </w:r>
    </w:p>
    <w:p w:rsidR="002C4ABE" w:rsidRDefault="002C4ABE" w:rsidP="002C4ABE">
      <w:pPr>
        <w:numPr>
          <w:ilvl w:val="0"/>
          <w:numId w:val="2"/>
        </w:numPr>
        <w:tabs>
          <w:tab w:val="left" w:pos="360"/>
        </w:tabs>
        <w:ind w:left="360"/>
        <w:jc w:val="both"/>
        <w:rPr>
          <w:lang w:val="uk-UA"/>
        </w:rPr>
      </w:pPr>
      <w:r>
        <w:rPr>
          <w:lang w:val="uk-UA"/>
        </w:rPr>
        <w:t xml:space="preserve">Бобровська О.В., Сиволап М.П. Поховання черняхівської культури з підвісками-«кошиками» на Середньому Дніпрі // Старожитності І тис. н.е. на території України. – Київ, 2003. – С.33-43. </w:t>
      </w:r>
    </w:p>
    <w:p w:rsidR="002C4ABE" w:rsidRDefault="002C4ABE" w:rsidP="002C4ABE">
      <w:pPr>
        <w:numPr>
          <w:ilvl w:val="0"/>
          <w:numId w:val="2"/>
        </w:numPr>
        <w:tabs>
          <w:tab w:val="left" w:pos="360"/>
        </w:tabs>
        <w:ind w:left="360"/>
        <w:jc w:val="both"/>
        <w:rPr>
          <w:lang w:val="uk-UA"/>
        </w:rPr>
      </w:pPr>
      <w:r>
        <w:rPr>
          <w:lang w:val="uk-UA"/>
        </w:rPr>
        <w:t>Васильченко О.В. Нові матеріали культури багатоваликової кераміки на Черкащині // Археологічний літопис Лівобережної України. – Полтава, 2001. 2</w:t>
      </w:r>
    </w:p>
    <w:p w:rsidR="002C4ABE" w:rsidRDefault="002C4ABE" w:rsidP="002C4ABE">
      <w:pPr>
        <w:numPr>
          <w:ilvl w:val="0"/>
          <w:numId w:val="2"/>
        </w:numPr>
        <w:tabs>
          <w:tab w:val="left" w:pos="360"/>
        </w:tabs>
        <w:ind w:left="360"/>
        <w:jc w:val="both"/>
      </w:pPr>
      <w:r>
        <w:rPr>
          <w:lang w:val="uk-UA"/>
        </w:rPr>
        <w:t xml:space="preserve">Гугля В.І., Сиволап М.П. Пізньосередньовічна керамічна іграшка з Черкаського Подніпров’я // Нові дослідження пам’яток козацької доби в Україні. – Вип.13. – Київ-Луганськ, Шлях, 2004. – С.106-109.   </w:t>
      </w:r>
      <w:r>
        <w:rPr>
          <w:color w:val="000000"/>
          <w:lang w:val="uk-UA"/>
        </w:rPr>
        <w:t>0,25 друк. арк.</w:t>
      </w:r>
    </w:p>
    <w:p w:rsidR="002C4ABE" w:rsidRDefault="002C4ABE" w:rsidP="002C4ABE">
      <w:pPr>
        <w:numPr>
          <w:ilvl w:val="0"/>
          <w:numId w:val="2"/>
        </w:numPr>
        <w:tabs>
          <w:tab w:val="left" w:pos="360"/>
        </w:tabs>
        <w:ind w:left="360"/>
        <w:jc w:val="both"/>
        <w:rPr>
          <w:lang w:val="uk-UA"/>
        </w:rPr>
      </w:pPr>
      <w:r>
        <w:t>Гугля В.І., Сиволап М.П. Керамічний комплекс із с</w:t>
      </w:r>
      <w:proofErr w:type="gramStart"/>
      <w:r>
        <w:t>.Н</w:t>
      </w:r>
      <w:proofErr w:type="gramEnd"/>
      <w:r>
        <w:t xml:space="preserve">овоселиці Чигиринського району: пічні кахлі </w:t>
      </w:r>
      <w:r>
        <w:rPr>
          <w:lang w:val="en-US"/>
        </w:rPr>
        <w:t>XVIII</w:t>
      </w:r>
      <w:r>
        <w:t xml:space="preserve"> ст. // Нові дослідження пам’яток козацької доби в Україні. – Вип.14. – Київ-Луганськ, Шлях, 2005. – С.50-54.   </w:t>
      </w:r>
      <w:r>
        <w:rPr>
          <w:color w:val="000000"/>
        </w:rPr>
        <w:t>0,25 друк. арк.</w:t>
      </w:r>
    </w:p>
    <w:p w:rsidR="002C4ABE" w:rsidRDefault="002C4ABE" w:rsidP="002C4ABE">
      <w:pPr>
        <w:numPr>
          <w:ilvl w:val="0"/>
          <w:numId w:val="2"/>
        </w:numPr>
        <w:tabs>
          <w:tab w:val="left" w:pos="360"/>
        </w:tabs>
        <w:ind w:left="360"/>
        <w:jc w:val="both"/>
        <w:rPr>
          <w:lang w:val="uk-UA"/>
        </w:rPr>
      </w:pPr>
      <w:r>
        <w:rPr>
          <w:lang w:val="uk-UA"/>
        </w:rPr>
        <w:t>Залізняк Л.Л., Дєткін А.В., Сиволап М.П. Мезолітична стоянка Дніпровець біля Черкас // Кам’яна доба України. – Київ, Шлях, 2004. – Вип.5. – С.204-216. 7</w:t>
      </w:r>
    </w:p>
    <w:p w:rsidR="002C4ABE" w:rsidRPr="00945094" w:rsidRDefault="002C4ABE" w:rsidP="002C4ABE">
      <w:pPr>
        <w:numPr>
          <w:ilvl w:val="0"/>
          <w:numId w:val="2"/>
        </w:numPr>
        <w:tabs>
          <w:tab w:val="left" w:pos="360"/>
        </w:tabs>
        <w:ind w:left="360"/>
        <w:jc w:val="both"/>
        <w:rPr>
          <w:lang w:val="uk-UA"/>
        </w:rPr>
      </w:pPr>
      <w:r>
        <w:rPr>
          <w:lang w:val="uk-UA"/>
        </w:rPr>
        <w:t xml:space="preserve">Куштан Д.П., Сиволап М.П., Терпиловський Р.В. Пізньозарубинецьке поселення на Черкащині // Археологічний літопис Лівобережної України. – Полтава, 1999. – Вип.2. – С.34-36. </w:t>
      </w:r>
    </w:p>
    <w:p w:rsidR="002C4ABE" w:rsidRDefault="002C4ABE" w:rsidP="002C4ABE">
      <w:pPr>
        <w:pStyle w:val="21"/>
        <w:numPr>
          <w:ilvl w:val="0"/>
          <w:numId w:val="2"/>
        </w:numPr>
        <w:tabs>
          <w:tab w:val="left" w:pos="360"/>
        </w:tabs>
        <w:ind w:left="360"/>
        <w:jc w:val="both"/>
      </w:pPr>
      <w:r>
        <w:rPr>
          <w:b w:val="0"/>
          <w:szCs w:val="24"/>
        </w:rPr>
        <w:t>Макуха М.А., Сиволап М.П., Шандор О.О. Пізньосередньовічне поселення Леськи-Мис: кахлі з геометричним орнаментом // ХІ</w:t>
      </w:r>
      <w:r>
        <w:rPr>
          <w:b w:val="0"/>
          <w:szCs w:val="24"/>
          <w:lang w:val="en-US"/>
        </w:rPr>
        <w:t>V</w:t>
      </w:r>
      <w:r>
        <w:rPr>
          <w:b w:val="0"/>
          <w:szCs w:val="24"/>
        </w:rPr>
        <w:t xml:space="preserve"> Наукова сесія Наукового товариства ім.Т.Шевченка у Черкасах: Збірник тез доповідей на засіданнях секцій і комісій осередку НТШ у Черкасах. – Черкаси, 2004. </w:t>
      </w:r>
    </w:p>
    <w:p w:rsidR="002C4ABE" w:rsidRDefault="002C4ABE" w:rsidP="002C4ABE">
      <w:pPr>
        <w:numPr>
          <w:ilvl w:val="0"/>
          <w:numId w:val="2"/>
        </w:numPr>
        <w:tabs>
          <w:tab w:val="left" w:pos="360"/>
        </w:tabs>
        <w:ind w:left="360"/>
        <w:jc w:val="both"/>
      </w:pPr>
      <w:r>
        <w:rPr>
          <w:lang w:val="uk-UA"/>
        </w:rPr>
        <w:t xml:space="preserve">Пашковський О., Сиволап М. </w:t>
      </w:r>
      <w:r>
        <w:rPr>
          <w:szCs w:val="28"/>
          <w:lang w:val="uk-UA"/>
        </w:rPr>
        <w:t xml:space="preserve">Пізньосередньовічне скло поселення Леськи-Мис: спроба систематизації </w:t>
      </w:r>
      <w:r>
        <w:rPr>
          <w:lang w:val="uk-UA"/>
        </w:rPr>
        <w:t xml:space="preserve">// Нові дослідження пам’яток козацької доби в Україні. – Вип.14. – Київ-Луганськ, Шлях, 2005. – С.95-103.   </w:t>
      </w:r>
      <w:r>
        <w:rPr>
          <w:color w:val="000000"/>
          <w:lang w:val="uk-UA"/>
        </w:rPr>
        <w:t>0,505 друк. арк.</w:t>
      </w:r>
    </w:p>
    <w:p w:rsidR="002C4ABE" w:rsidRDefault="002C4ABE" w:rsidP="002C4ABE">
      <w:pPr>
        <w:numPr>
          <w:ilvl w:val="0"/>
          <w:numId w:val="2"/>
        </w:numPr>
        <w:tabs>
          <w:tab w:val="left" w:pos="360"/>
        </w:tabs>
        <w:ind w:left="360"/>
        <w:jc w:val="both"/>
      </w:pPr>
      <w:r>
        <w:t xml:space="preserve">Сиволап М.П. Попередні </w:t>
      </w:r>
      <w:proofErr w:type="gramStart"/>
      <w:r>
        <w:t>п</w:t>
      </w:r>
      <w:proofErr w:type="gramEnd"/>
      <w:r>
        <w:t xml:space="preserve">ідсумки розкопок поселення Десятини на Чигиринщині // Історичний феномен Чигиринського краю. – Київ, </w:t>
      </w:r>
      <w:proofErr w:type="gramStart"/>
      <w:r>
        <w:t>ТОВ</w:t>
      </w:r>
      <w:proofErr w:type="gramEnd"/>
      <w:r>
        <w:t xml:space="preserve"> “Видавництво Аратта”, 2003. –</w:t>
      </w:r>
      <w:r>
        <w:rPr>
          <w:color w:val="000000"/>
        </w:rPr>
        <w:t xml:space="preserve"> С.50-55.   </w:t>
      </w:r>
      <w:r>
        <w:rPr>
          <w:color w:val="000000"/>
          <w:lang w:val="en-US"/>
        </w:rPr>
        <w:t>0,39 друк. арк.</w:t>
      </w:r>
    </w:p>
    <w:p w:rsidR="002C4ABE" w:rsidRDefault="002C4ABE" w:rsidP="002C4ABE">
      <w:pPr>
        <w:numPr>
          <w:ilvl w:val="0"/>
          <w:numId w:val="2"/>
        </w:numPr>
        <w:tabs>
          <w:tab w:val="left" w:pos="360"/>
        </w:tabs>
        <w:ind w:left="360"/>
        <w:jc w:val="both"/>
        <w:rPr>
          <w:bCs/>
        </w:rPr>
      </w:pPr>
      <w:r>
        <w:t>Сиволап М.П. Дослідження поселення ямної культури Десятини в Середній Наддніпрянщині у 1995-2002 роках // Археологічні відкриття в Україні 2000-2002 рр. – Київ, 2003. – С.254-257.   0,4 друк. арк.</w:t>
      </w:r>
    </w:p>
    <w:p w:rsidR="002C4ABE" w:rsidRDefault="002C4ABE" w:rsidP="002C4ABE">
      <w:pPr>
        <w:numPr>
          <w:ilvl w:val="0"/>
          <w:numId w:val="2"/>
        </w:numPr>
        <w:tabs>
          <w:tab w:val="left" w:pos="360"/>
        </w:tabs>
        <w:ind w:left="357" w:hanging="357"/>
        <w:jc w:val="both"/>
      </w:pPr>
      <w:r>
        <w:rPr>
          <w:bCs/>
        </w:rPr>
        <w:t xml:space="preserve">Степанчук В.Н., Сиволап М.П., Ветров Д.А., Озеров П.И. </w:t>
      </w:r>
      <w:r>
        <w:t xml:space="preserve">Обследование палеолитических местонахождений в бассейне р. Большая Высь в 2004 году // Археологічні </w:t>
      </w:r>
      <w:proofErr w:type="gramStart"/>
      <w:r>
        <w:t>досл</w:t>
      </w:r>
      <w:proofErr w:type="gramEnd"/>
      <w:r>
        <w:t>ідження в Україні 2004-2005 рр. – Київ-Запоріжжя: Дике Поле, 2006. – С.34-39.</w:t>
      </w:r>
      <w:r>
        <w:rPr>
          <w:lang w:val="uk-UA"/>
        </w:rPr>
        <w:t xml:space="preserve"> </w:t>
      </w:r>
    </w:p>
    <w:p w:rsidR="002C4ABE" w:rsidRDefault="002C4ABE" w:rsidP="002C4ABE">
      <w:pPr>
        <w:numPr>
          <w:ilvl w:val="0"/>
          <w:numId w:val="2"/>
        </w:numPr>
        <w:tabs>
          <w:tab w:val="left" w:pos="360"/>
        </w:tabs>
        <w:ind w:left="360"/>
        <w:jc w:val="both"/>
      </w:pPr>
      <w:r>
        <w:t xml:space="preserve">Степанчук В.Н., Рыжов С.Н., Ветров Д.А., Сиволап М.П. </w:t>
      </w:r>
      <w:r>
        <w:rPr>
          <w:bCs/>
        </w:rPr>
        <w:t xml:space="preserve">Разведки палеолитических памятников на пограничье Черкасской и Кировоградской областей в октябре 2007 г. // </w:t>
      </w:r>
      <w:r>
        <w:t xml:space="preserve">Археологічні </w:t>
      </w:r>
      <w:proofErr w:type="gramStart"/>
      <w:r>
        <w:t>досл</w:t>
      </w:r>
      <w:proofErr w:type="gramEnd"/>
      <w:r>
        <w:t>ідження в Україні 2007 р. – Київ,</w:t>
      </w:r>
      <w:r>
        <w:rPr>
          <w:bCs/>
        </w:rPr>
        <w:t xml:space="preserve"> 2008. </w:t>
      </w:r>
      <w:r>
        <w:rPr>
          <w:color w:val="000000"/>
        </w:rPr>
        <w:t xml:space="preserve">– С.331-334. </w:t>
      </w:r>
      <w:r>
        <w:rPr>
          <w:bCs/>
        </w:rPr>
        <w:t xml:space="preserve">  </w:t>
      </w:r>
      <w:r>
        <w:t>0,3 друк. арк.</w:t>
      </w:r>
    </w:p>
    <w:p w:rsidR="002C4ABE" w:rsidRDefault="002C4ABE" w:rsidP="002C4ABE">
      <w:pPr>
        <w:numPr>
          <w:ilvl w:val="0"/>
          <w:numId w:val="2"/>
        </w:numPr>
        <w:tabs>
          <w:tab w:val="left" w:pos="360"/>
        </w:tabs>
        <w:ind w:left="360"/>
        <w:jc w:val="both"/>
        <w:rPr>
          <w:lang w:val="en-US"/>
        </w:rPr>
      </w:pPr>
      <w:r>
        <w:t xml:space="preserve">Степанчук В.Н., Сиволап М.П., Матвиишина Ж.Н., Кармазиненко С.П. Исследования палеолитических памятников на юге Черкасской области в 2008 г. </w:t>
      </w:r>
      <w:r>
        <w:rPr>
          <w:bCs/>
        </w:rPr>
        <w:t xml:space="preserve">// </w:t>
      </w:r>
      <w:r>
        <w:t xml:space="preserve">Археологічні </w:t>
      </w:r>
      <w:proofErr w:type="gramStart"/>
      <w:r>
        <w:t>досл</w:t>
      </w:r>
      <w:proofErr w:type="gramEnd"/>
      <w:r>
        <w:t>ідження в Україні 2008 р. – Київ: Академперіодика,</w:t>
      </w:r>
      <w:r>
        <w:rPr>
          <w:bCs/>
        </w:rPr>
        <w:t xml:space="preserve"> 2010. </w:t>
      </w:r>
      <w:r>
        <w:rPr>
          <w:color w:val="000000"/>
        </w:rPr>
        <w:t xml:space="preserve">– С.281-283. </w:t>
      </w:r>
      <w:r>
        <w:rPr>
          <w:bCs/>
        </w:rPr>
        <w:t xml:space="preserve">  337с. </w:t>
      </w:r>
    </w:p>
    <w:p w:rsidR="002C4ABE" w:rsidRDefault="002C4ABE" w:rsidP="002C4ABE">
      <w:pPr>
        <w:numPr>
          <w:ilvl w:val="0"/>
          <w:numId w:val="2"/>
        </w:numPr>
        <w:tabs>
          <w:tab w:val="left" w:pos="360"/>
        </w:tabs>
        <w:ind w:left="357" w:hanging="357"/>
        <w:jc w:val="both"/>
        <w:rPr>
          <w:bCs/>
          <w:lang w:val="en-GB"/>
        </w:rPr>
      </w:pPr>
      <w:r>
        <w:rPr>
          <w:lang w:val="en-US"/>
        </w:rPr>
        <w:t xml:space="preserve">Mykhaylo P. Syvolap. </w:t>
      </w:r>
      <w:r>
        <w:rPr>
          <w:lang w:val="en-GB"/>
        </w:rPr>
        <w:t>Middle Dnieper Area in the System of Pit-Grave Relics of Eearly Bronze Age</w:t>
      </w:r>
      <w:r>
        <w:rPr>
          <w:lang w:val="en-US"/>
        </w:rPr>
        <w:t xml:space="preserve"> </w:t>
      </w:r>
      <w:r>
        <w:rPr>
          <w:lang w:val="en-GB"/>
        </w:rPr>
        <w:t xml:space="preserve">// </w:t>
      </w:r>
      <w:r>
        <w:rPr>
          <w:lang w:val="en-US"/>
        </w:rPr>
        <w:t>VIth Annual Meeting. European Association of Archaeologists</w:t>
      </w:r>
      <w:r>
        <w:rPr>
          <w:lang w:val="en-GB"/>
        </w:rPr>
        <w:t>.</w:t>
      </w:r>
      <w:r>
        <w:rPr>
          <w:lang w:val="en-US"/>
        </w:rPr>
        <w:t xml:space="preserve"> Final programme and abstracts. – Lisbon, 2000.</w:t>
      </w:r>
      <w:r>
        <w:rPr>
          <w:lang w:val="en-GB"/>
        </w:rPr>
        <w:t xml:space="preserve"> – </w:t>
      </w:r>
      <w:r>
        <w:rPr>
          <w:lang w:val="en-US"/>
        </w:rPr>
        <w:t>P</w:t>
      </w:r>
      <w:r>
        <w:rPr>
          <w:lang w:val="en-GB"/>
        </w:rPr>
        <w:t>.</w:t>
      </w:r>
      <w:r>
        <w:rPr>
          <w:lang w:val="en-US"/>
        </w:rPr>
        <w:t>1</w:t>
      </w:r>
      <w:r>
        <w:rPr>
          <w:lang w:val="en-GB"/>
        </w:rPr>
        <w:t>3</w:t>
      </w:r>
      <w:r>
        <w:rPr>
          <w:lang w:val="en-US"/>
        </w:rPr>
        <w:t>7.</w:t>
      </w:r>
    </w:p>
    <w:p w:rsidR="002C4ABE" w:rsidRDefault="002C4ABE" w:rsidP="002C4ABE">
      <w:pPr>
        <w:jc w:val="both"/>
        <w:rPr>
          <w:bCs/>
          <w:lang w:val="en-GB"/>
        </w:rPr>
      </w:pPr>
    </w:p>
    <w:p w:rsidR="003B1404" w:rsidRDefault="003B1404" w:rsidP="00B86BC3">
      <w:pPr>
        <w:pageBreakBefore/>
        <w:jc w:val="center"/>
        <w:rPr>
          <w:lang w:val="uk-UA"/>
        </w:rPr>
      </w:pPr>
      <w:r>
        <w:rPr>
          <w:b/>
          <w:sz w:val="40"/>
          <w:szCs w:val="40"/>
          <w:lang w:val="uk-UA"/>
        </w:rPr>
        <w:lastRenderedPageBreak/>
        <w:t>4. Перспективи музею</w:t>
      </w:r>
    </w:p>
    <w:p w:rsidR="003B1404" w:rsidRDefault="003B1404" w:rsidP="003B1404">
      <w:pPr>
        <w:jc w:val="both"/>
        <w:rPr>
          <w:lang w:val="uk-UA"/>
        </w:rPr>
      </w:pPr>
    </w:p>
    <w:p w:rsidR="003B1404" w:rsidRDefault="003B1404" w:rsidP="003B1404">
      <w:pPr>
        <w:pStyle w:val="a5"/>
        <w:ind w:firstLine="567"/>
      </w:pPr>
      <w:r>
        <w:t xml:space="preserve">Подальший розвиток музею можливий за сприяння адміністрації університету, міської влади та широкої громадськості, зокрема облаштування сучасної експозиції. </w:t>
      </w:r>
    </w:p>
    <w:p w:rsidR="003B1404" w:rsidRDefault="003B1404" w:rsidP="003B1404">
      <w:pPr>
        <w:pStyle w:val="a5"/>
        <w:ind w:firstLine="567"/>
      </w:pPr>
      <w:r>
        <w:t>Позаяк університет не має серйозних матеріальних можливостей в розбудові музею як бюджетна організація і в найближчі роки цього теж не передбачається, потрібно розбудовувати музей як загальнодоступний міський музей (при цьому він продовжуватиме виконувати функції навчального для студентів-істориків) при сприянні міського і обласного керівництва, спонсорів, широкої громадськості.</w:t>
      </w:r>
    </w:p>
    <w:p w:rsidR="003B1404" w:rsidRDefault="003B1404" w:rsidP="003B1404">
      <w:pPr>
        <w:pStyle w:val="a5"/>
        <w:ind w:firstLine="567"/>
      </w:pPr>
      <w:r>
        <w:t xml:space="preserve">Зібрана колекція університетського археологічного музею може прислужитися не лише студентам-історикам, але й усім черкасцям та гостям міста, стати основою загальнодоступного археологічного музею, потреба в якому у м.Черкаси давно назріла. Ні для кого не секрет, що для туристів Черкаси вже давно перетворилися на короткочасну зупинку на шляху з Канева до Чигирина, в які держава давно і щедро вкладає кошти, а Черкаси опинилися на узбіччі туристичної політики, зокрема почилої в бозі програми </w:t>
      </w:r>
      <w:r>
        <w:rPr>
          <w:lang w:val="ru-RU"/>
        </w:rPr>
        <w:t>“</w:t>
      </w:r>
      <w:r>
        <w:t>Золота підкова”. Тому Черкасам потрібно багато і різних музеїв, а археологічні музеї завжди викликають найбільший інтерес відвідувачів.</w:t>
      </w:r>
    </w:p>
    <w:p w:rsidR="003B1404" w:rsidRDefault="003B1404" w:rsidP="003B1404">
      <w:pPr>
        <w:pStyle w:val="a5"/>
        <w:ind w:firstLine="567"/>
      </w:pPr>
      <w:r>
        <w:t>Для створення такого музею передусім потрібна передача університету відповідного приміщення в центрі міста, а також фінансування його ремонту, створення нової сучасної експозиції і фондів, встановлення сигналізації, набір персоналу, продовження подальших досліджень і поповнення фондів і експозиції. Все це перетворить музей на справді науковий центр місцевого масштабу, а також дозволить нарешті отримати державну реєстрацію, завдяки чому музей зможе отримувати матеріали з розкопок не лише університетської, а й інших археологічних експедицій, дари меценатів і археологічний конфіскат. Також на базі такого музею можна буде проводити не лише камеральну археологічну практику студентів, як нині, а й музеєзнавчу (фондова робота, проведення екскурсій), знайомити з давньою історією краю й студентів інших факультетів.</w:t>
      </w:r>
    </w:p>
    <w:p w:rsidR="003B1404" w:rsidRDefault="003B1404" w:rsidP="003B1404">
      <w:pPr>
        <w:pStyle w:val="a5"/>
        <w:ind w:firstLine="567"/>
      </w:pPr>
      <w:r>
        <w:t>Музей має складатися з експозиції, фондів, камеральної і реставраційної лабораторії, робочих кабінетів, наукової бібліотеки, складу, техвідділу. Також необхідний автомобіль для виїзду на археологічні дослідження і „полювання” за експонатами.</w:t>
      </w:r>
    </w:p>
    <w:p w:rsidR="003B1404" w:rsidRDefault="003B1404" w:rsidP="003B1404">
      <w:pPr>
        <w:pStyle w:val="a5"/>
        <w:ind w:firstLine="567"/>
      </w:pPr>
      <w:r>
        <w:t>Відповідно, персонал музею має складатися з директора, заступника з технічних питань, зав. фондами, кількох наукових працівників, реставратора, водія, доглядачів. Деякі з цих посад можуть дублюватися.</w:t>
      </w:r>
    </w:p>
    <w:p w:rsidR="003B1404" w:rsidRDefault="003B1404" w:rsidP="003B1404">
      <w:pPr>
        <w:pStyle w:val="a5"/>
        <w:ind w:firstLine="567"/>
      </w:pPr>
      <w:r>
        <w:t>Експозиція музею має починатися, як і нині, з палеонтологічних експонатів, що відтворюють історичне тло краю до появи тут людей, а далі міститиме експонати усіх епох і усіх культур з території Середньої Наддніпрянщини, починаючи з неандертальців і закінчуючи козацьким часом і пам’ятками Х</w:t>
      </w:r>
      <w:r>
        <w:rPr>
          <w:lang w:val="en-US"/>
        </w:rPr>
        <w:t>V</w:t>
      </w:r>
      <w:r>
        <w:t>ІІІ-ХХст., як тими, що отримані у результаті археологічних досліджень, так і тих предметів української традиційної культури, що ще не встигли побувати в землі. Експозиція може містити ужиткові речі давніх епох, знаряддя, зброю, прикраси, предмети культу. З часом, у процесі подальших розкопок, багато з історичних епох могли б бути проілюстровані вирізками-монолітами поховань представників різних племен, що проживали у нашому краї. Подібні експонати завжди викликають великий інтерес у відвідувачів. Для екскурсоводів передбачається використати відтворений одяг різних епох.</w:t>
      </w:r>
    </w:p>
    <w:p w:rsidR="003B1404" w:rsidRDefault="003B1404" w:rsidP="003B1404">
      <w:pPr>
        <w:pStyle w:val="a5"/>
        <w:ind w:firstLine="567"/>
      </w:pPr>
      <w:r>
        <w:t>Крім того, варто виділити кілька вітрин, а краще вже окремий зал, для експонування монет і банкнот, в тому числі й з дорогоцінних металів, нумізматичні колекції завжди були і є складовою абсолютної більшості археологічних музеїв. Надворі біля музею планується влаштувати лапідарій – виставку масивних кам’яних виробів (жорна, стели, кам’яні баби тощо), основа якої нині вже закладена. Також на прилеглій до музею території можна влаштувати археологічний скансен, відтворивши різні давні об’єкти, зокрема житла трипільського, ранньослов’янського, давньоруського часу.</w:t>
      </w:r>
    </w:p>
    <w:p w:rsidR="003B1404" w:rsidRDefault="003B1404" w:rsidP="003B1404">
      <w:pPr>
        <w:jc w:val="both"/>
        <w:rPr>
          <w:lang w:val="uk-UA"/>
        </w:rPr>
      </w:pPr>
    </w:p>
    <w:p w:rsidR="007F7949" w:rsidRDefault="007F7949" w:rsidP="00B86BC3">
      <w:pPr>
        <w:pageBreakBefore/>
        <w:jc w:val="center"/>
        <w:rPr>
          <w:b/>
          <w:lang w:val="uk-UA"/>
        </w:rPr>
      </w:pPr>
      <w:r>
        <w:rPr>
          <w:b/>
          <w:sz w:val="40"/>
          <w:szCs w:val="40"/>
          <w:lang w:val="uk-UA"/>
        </w:rPr>
        <w:lastRenderedPageBreak/>
        <w:t>5. Наші меценати</w:t>
      </w:r>
    </w:p>
    <w:p w:rsidR="007F7949" w:rsidRDefault="007F7949" w:rsidP="007F7949">
      <w:pPr>
        <w:jc w:val="both"/>
        <w:rPr>
          <w:b/>
          <w:lang w:val="uk-UA"/>
        </w:rPr>
      </w:pPr>
    </w:p>
    <w:p w:rsidR="007F7949" w:rsidRDefault="007F7949" w:rsidP="007F7949">
      <w:pPr>
        <w:jc w:val="center"/>
        <w:rPr>
          <w:b/>
          <w:lang w:val="uk-UA"/>
        </w:rPr>
      </w:pPr>
      <w:r>
        <w:rPr>
          <w:b/>
          <w:sz w:val="28"/>
          <w:szCs w:val="28"/>
          <w:lang w:val="uk-UA"/>
        </w:rPr>
        <w:t>Список</w:t>
      </w:r>
    </w:p>
    <w:p w:rsidR="007F7949" w:rsidRDefault="007F7949" w:rsidP="007F7949">
      <w:pPr>
        <w:jc w:val="center"/>
        <w:rPr>
          <w:b/>
          <w:lang w:val="uk-UA"/>
        </w:rPr>
      </w:pPr>
      <w:r>
        <w:rPr>
          <w:b/>
          <w:lang w:val="uk-UA"/>
        </w:rPr>
        <w:t>меценатів і жертводавців, котрі допомогли матеріально</w:t>
      </w:r>
    </w:p>
    <w:p w:rsidR="007F7949" w:rsidRDefault="007F7949" w:rsidP="007F7949">
      <w:pPr>
        <w:jc w:val="center"/>
        <w:rPr>
          <w:b/>
          <w:lang w:val="uk-UA"/>
        </w:rPr>
      </w:pPr>
      <w:r>
        <w:rPr>
          <w:b/>
          <w:lang w:val="uk-UA"/>
        </w:rPr>
        <w:t>Археологічному музеєві та археологічній лабораторії університету</w:t>
      </w:r>
    </w:p>
    <w:p w:rsidR="007F7949" w:rsidRDefault="007F7949" w:rsidP="007F7949">
      <w:pPr>
        <w:jc w:val="center"/>
        <w:rPr>
          <w:b/>
          <w:lang w:val="uk-UA"/>
        </w:rPr>
      </w:pPr>
      <w:r>
        <w:rPr>
          <w:b/>
          <w:lang w:val="uk-UA"/>
        </w:rPr>
        <w:t>протягом 1999-2013рр.</w:t>
      </w:r>
    </w:p>
    <w:p w:rsidR="007F7949" w:rsidRDefault="007F7949" w:rsidP="007F7949">
      <w:pPr>
        <w:jc w:val="center"/>
        <w:rPr>
          <w:lang w:val="uk-UA"/>
        </w:rPr>
      </w:pPr>
      <w:r>
        <w:rPr>
          <w:b/>
          <w:lang w:val="uk-UA"/>
        </w:rPr>
        <w:t>(спорядженням, продуктами, коштами, послугами, транспортом, літературою та ін.)</w:t>
      </w:r>
    </w:p>
    <w:p w:rsidR="007F7949" w:rsidRDefault="007F7949" w:rsidP="007F7949">
      <w:pPr>
        <w:jc w:val="center"/>
        <w:rPr>
          <w:lang w:val="uk-UA"/>
        </w:rPr>
      </w:pPr>
      <w:r>
        <w:rPr>
          <w:lang w:val="uk-UA"/>
        </w:rPr>
        <w:t>(станом на 1.10.2013р.)</w:t>
      </w:r>
    </w:p>
    <w:p w:rsidR="007F7949" w:rsidRDefault="007F7949" w:rsidP="007F7949">
      <w:pPr>
        <w:jc w:val="center"/>
        <w:rPr>
          <w:lang w:val="uk-UA"/>
        </w:rPr>
      </w:pPr>
    </w:p>
    <w:p w:rsidR="007F7949" w:rsidRDefault="007F7949" w:rsidP="007F7949">
      <w:pPr>
        <w:sectPr w:rsidR="007F7949">
          <w:pgSz w:w="11906" w:h="16838"/>
          <w:pgMar w:top="1134" w:right="850" w:bottom="1134" w:left="1701" w:header="720" w:footer="720" w:gutter="0"/>
          <w:cols w:space="720"/>
          <w:docGrid w:linePitch="600" w:charSpace="32768"/>
        </w:sectPr>
      </w:pPr>
    </w:p>
    <w:p w:rsidR="007F7949" w:rsidRDefault="007F7949" w:rsidP="007F7949">
      <w:pPr>
        <w:numPr>
          <w:ilvl w:val="0"/>
          <w:numId w:val="3"/>
        </w:numPr>
        <w:tabs>
          <w:tab w:val="left" w:pos="540"/>
        </w:tabs>
        <w:spacing w:line="216" w:lineRule="auto"/>
        <w:ind w:left="540" w:hanging="540"/>
        <w:rPr>
          <w:lang w:val="uk-UA"/>
        </w:rPr>
      </w:pPr>
      <w:r>
        <w:rPr>
          <w:lang w:val="uk-UA"/>
        </w:rPr>
        <w:lastRenderedPageBreak/>
        <w:t>Бессонова С.С. (м.Київ)</w:t>
      </w:r>
    </w:p>
    <w:p w:rsidR="007F7949" w:rsidRDefault="007F7949" w:rsidP="007F7949">
      <w:pPr>
        <w:numPr>
          <w:ilvl w:val="0"/>
          <w:numId w:val="3"/>
        </w:numPr>
        <w:tabs>
          <w:tab w:val="left" w:pos="540"/>
        </w:tabs>
        <w:spacing w:line="216" w:lineRule="auto"/>
        <w:ind w:left="540" w:hanging="540"/>
        <w:rPr>
          <w:lang w:val="uk-UA"/>
        </w:rPr>
      </w:pPr>
      <w:r>
        <w:rPr>
          <w:lang w:val="uk-UA"/>
        </w:rPr>
        <w:t>Більда А.О.</w:t>
      </w:r>
    </w:p>
    <w:p w:rsidR="007F7949" w:rsidRDefault="007F7949" w:rsidP="007F7949">
      <w:pPr>
        <w:numPr>
          <w:ilvl w:val="0"/>
          <w:numId w:val="3"/>
        </w:numPr>
        <w:tabs>
          <w:tab w:val="left" w:pos="540"/>
        </w:tabs>
        <w:spacing w:line="216" w:lineRule="auto"/>
        <w:ind w:left="540" w:hanging="540"/>
        <w:rPr>
          <w:lang w:val="uk-UA"/>
        </w:rPr>
      </w:pPr>
      <w:r>
        <w:rPr>
          <w:lang w:val="uk-UA"/>
        </w:rPr>
        <w:t>Бондаренко М.І. (с.Новоселиця)</w:t>
      </w:r>
    </w:p>
    <w:p w:rsidR="007F7949" w:rsidRDefault="007F7949" w:rsidP="007F7949">
      <w:pPr>
        <w:numPr>
          <w:ilvl w:val="0"/>
          <w:numId w:val="3"/>
        </w:numPr>
        <w:tabs>
          <w:tab w:val="left" w:pos="540"/>
        </w:tabs>
        <w:spacing w:line="216" w:lineRule="auto"/>
        <w:ind w:left="540" w:hanging="540"/>
        <w:rPr>
          <w:lang w:val="uk-UA"/>
        </w:rPr>
      </w:pPr>
      <w:r>
        <w:rPr>
          <w:lang w:val="uk-UA"/>
        </w:rPr>
        <w:t>Вакуленко М.Я.</w:t>
      </w:r>
    </w:p>
    <w:p w:rsidR="007F7949" w:rsidRDefault="007F7949" w:rsidP="007F7949">
      <w:pPr>
        <w:numPr>
          <w:ilvl w:val="0"/>
          <w:numId w:val="3"/>
        </w:numPr>
        <w:tabs>
          <w:tab w:val="left" w:pos="540"/>
        </w:tabs>
        <w:spacing w:line="216" w:lineRule="auto"/>
        <w:ind w:left="540" w:hanging="540"/>
        <w:rPr>
          <w:lang w:val="uk-UA"/>
        </w:rPr>
      </w:pPr>
      <w:r>
        <w:rPr>
          <w:lang w:val="uk-UA"/>
        </w:rPr>
        <w:t>Випирайло О.В. (м.Чигирин)</w:t>
      </w:r>
    </w:p>
    <w:p w:rsidR="007F7949" w:rsidRDefault="007F7949" w:rsidP="007F7949">
      <w:pPr>
        <w:numPr>
          <w:ilvl w:val="0"/>
          <w:numId w:val="3"/>
        </w:numPr>
        <w:tabs>
          <w:tab w:val="left" w:pos="540"/>
        </w:tabs>
        <w:spacing w:line="216" w:lineRule="auto"/>
        <w:ind w:left="540" w:hanging="540"/>
        <w:rPr>
          <w:lang w:val="uk-UA"/>
        </w:rPr>
      </w:pPr>
      <w:r>
        <w:rPr>
          <w:lang w:val="uk-UA"/>
        </w:rPr>
        <w:t>Відейко М.Ю. (м.Київ)</w:t>
      </w:r>
    </w:p>
    <w:p w:rsidR="007F7949" w:rsidRDefault="007F7949" w:rsidP="007F7949">
      <w:pPr>
        <w:numPr>
          <w:ilvl w:val="0"/>
          <w:numId w:val="3"/>
        </w:numPr>
        <w:tabs>
          <w:tab w:val="left" w:pos="540"/>
        </w:tabs>
        <w:spacing w:line="216" w:lineRule="auto"/>
        <w:ind w:left="540" w:hanging="540"/>
        <w:rPr>
          <w:lang w:val="uk-UA"/>
        </w:rPr>
      </w:pPr>
      <w:r>
        <w:rPr>
          <w:lang w:val="uk-UA"/>
        </w:rPr>
        <w:t>Волошин І.В.</w:t>
      </w:r>
    </w:p>
    <w:p w:rsidR="007F7949" w:rsidRDefault="007F7949" w:rsidP="007F7949">
      <w:pPr>
        <w:numPr>
          <w:ilvl w:val="0"/>
          <w:numId w:val="3"/>
        </w:numPr>
        <w:tabs>
          <w:tab w:val="left" w:pos="540"/>
        </w:tabs>
        <w:spacing w:line="216" w:lineRule="auto"/>
        <w:ind w:left="540" w:hanging="540"/>
        <w:rPr>
          <w:lang w:val="uk-UA"/>
        </w:rPr>
      </w:pPr>
      <w:r>
        <w:rPr>
          <w:lang w:val="uk-UA"/>
        </w:rPr>
        <w:t>Горбенко В.Д.</w:t>
      </w:r>
    </w:p>
    <w:p w:rsidR="007F7949" w:rsidRDefault="007F7949" w:rsidP="007F7949">
      <w:pPr>
        <w:numPr>
          <w:ilvl w:val="0"/>
          <w:numId w:val="3"/>
        </w:numPr>
        <w:tabs>
          <w:tab w:val="left" w:pos="540"/>
        </w:tabs>
        <w:spacing w:line="216" w:lineRule="auto"/>
        <w:ind w:left="540" w:hanging="540"/>
        <w:rPr>
          <w:lang w:val="uk-UA"/>
        </w:rPr>
      </w:pPr>
      <w:r>
        <w:rPr>
          <w:lang w:val="uk-UA"/>
        </w:rPr>
        <w:t>Гретченко І.І.</w:t>
      </w:r>
    </w:p>
    <w:p w:rsidR="007F7949" w:rsidRDefault="007F7949" w:rsidP="007F7949">
      <w:pPr>
        <w:numPr>
          <w:ilvl w:val="0"/>
          <w:numId w:val="3"/>
        </w:numPr>
        <w:tabs>
          <w:tab w:val="left" w:pos="540"/>
        </w:tabs>
        <w:spacing w:line="216" w:lineRule="auto"/>
        <w:ind w:left="540" w:hanging="540"/>
        <w:rPr>
          <w:lang w:val="uk-UA"/>
        </w:rPr>
      </w:pPr>
      <w:r>
        <w:rPr>
          <w:lang w:val="uk-UA"/>
        </w:rPr>
        <w:t>Душейко П.Г. (с.Васютинці)</w:t>
      </w:r>
    </w:p>
    <w:p w:rsidR="007F7949" w:rsidRDefault="007F7949" w:rsidP="007F7949">
      <w:pPr>
        <w:numPr>
          <w:ilvl w:val="0"/>
          <w:numId w:val="3"/>
        </w:numPr>
        <w:tabs>
          <w:tab w:val="left" w:pos="540"/>
        </w:tabs>
        <w:spacing w:line="216" w:lineRule="auto"/>
        <w:ind w:left="540" w:hanging="540"/>
        <w:rPr>
          <w:lang w:val="uk-UA"/>
        </w:rPr>
      </w:pPr>
      <w:r>
        <w:rPr>
          <w:lang w:val="uk-UA"/>
        </w:rPr>
        <w:t>Євич П.П. (м.Корсунь)</w:t>
      </w:r>
    </w:p>
    <w:p w:rsidR="007F7949" w:rsidRDefault="007F7949" w:rsidP="007F7949">
      <w:pPr>
        <w:numPr>
          <w:ilvl w:val="0"/>
          <w:numId w:val="3"/>
        </w:numPr>
        <w:tabs>
          <w:tab w:val="left" w:pos="540"/>
        </w:tabs>
        <w:spacing w:line="216" w:lineRule="auto"/>
        <w:ind w:left="540" w:hanging="540"/>
        <w:rPr>
          <w:lang w:val="uk-UA"/>
        </w:rPr>
      </w:pPr>
      <w:r>
        <w:rPr>
          <w:lang w:val="uk-UA"/>
        </w:rPr>
        <w:t>Жабка Д.С.</w:t>
      </w:r>
    </w:p>
    <w:p w:rsidR="007F7949" w:rsidRDefault="007F7949" w:rsidP="007F7949">
      <w:pPr>
        <w:numPr>
          <w:ilvl w:val="0"/>
          <w:numId w:val="3"/>
        </w:numPr>
        <w:tabs>
          <w:tab w:val="left" w:pos="540"/>
        </w:tabs>
        <w:spacing w:line="216" w:lineRule="auto"/>
        <w:ind w:left="540" w:hanging="540"/>
        <w:rPr>
          <w:lang w:val="uk-UA"/>
        </w:rPr>
      </w:pPr>
      <w:r>
        <w:rPr>
          <w:lang w:val="uk-UA"/>
        </w:rPr>
        <w:t>Журавльов О.П. (м.Київ)</w:t>
      </w:r>
    </w:p>
    <w:p w:rsidR="007F7949" w:rsidRDefault="007F7949" w:rsidP="007F7949">
      <w:pPr>
        <w:numPr>
          <w:ilvl w:val="0"/>
          <w:numId w:val="3"/>
        </w:numPr>
        <w:tabs>
          <w:tab w:val="left" w:pos="540"/>
        </w:tabs>
        <w:spacing w:line="216" w:lineRule="auto"/>
        <w:ind w:left="540" w:hanging="540"/>
        <w:rPr>
          <w:lang w:val="uk-UA"/>
        </w:rPr>
      </w:pPr>
      <w:r>
        <w:rPr>
          <w:lang w:val="uk-UA"/>
        </w:rPr>
        <w:t>Забіла М.П.</w:t>
      </w:r>
    </w:p>
    <w:p w:rsidR="007F7949" w:rsidRDefault="007F7949" w:rsidP="007F7949">
      <w:pPr>
        <w:numPr>
          <w:ilvl w:val="0"/>
          <w:numId w:val="3"/>
        </w:numPr>
        <w:tabs>
          <w:tab w:val="left" w:pos="540"/>
        </w:tabs>
        <w:spacing w:line="216" w:lineRule="auto"/>
        <w:ind w:left="540" w:hanging="540"/>
        <w:rPr>
          <w:lang w:val="uk-UA"/>
        </w:rPr>
      </w:pPr>
      <w:r>
        <w:rPr>
          <w:lang w:val="uk-UA"/>
        </w:rPr>
        <w:t>Зайченко Р.П. (м.Київ)</w:t>
      </w:r>
    </w:p>
    <w:p w:rsidR="007F7949" w:rsidRDefault="007F7949" w:rsidP="007F7949">
      <w:pPr>
        <w:numPr>
          <w:ilvl w:val="0"/>
          <w:numId w:val="3"/>
        </w:numPr>
        <w:tabs>
          <w:tab w:val="left" w:pos="540"/>
        </w:tabs>
        <w:spacing w:line="216" w:lineRule="auto"/>
        <w:ind w:left="540" w:hanging="540"/>
        <w:rPr>
          <w:lang w:val="uk-UA"/>
        </w:rPr>
      </w:pPr>
      <w:r>
        <w:rPr>
          <w:lang w:val="uk-UA"/>
        </w:rPr>
        <w:t>Іващенко В.А.</w:t>
      </w:r>
    </w:p>
    <w:p w:rsidR="007F7949" w:rsidRDefault="007F7949" w:rsidP="007F7949">
      <w:pPr>
        <w:numPr>
          <w:ilvl w:val="0"/>
          <w:numId w:val="3"/>
        </w:numPr>
        <w:tabs>
          <w:tab w:val="left" w:pos="540"/>
        </w:tabs>
        <w:spacing w:line="216" w:lineRule="auto"/>
        <w:ind w:left="540" w:hanging="540"/>
        <w:rPr>
          <w:lang w:val="uk-UA"/>
        </w:rPr>
      </w:pPr>
      <w:r>
        <w:rPr>
          <w:lang w:val="uk-UA"/>
        </w:rPr>
        <w:t>Кайзер Ельке, д-р (м.Берлін)</w:t>
      </w:r>
    </w:p>
    <w:p w:rsidR="007F7949" w:rsidRDefault="007F7949" w:rsidP="007F7949">
      <w:pPr>
        <w:numPr>
          <w:ilvl w:val="0"/>
          <w:numId w:val="3"/>
        </w:numPr>
        <w:tabs>
          <w:tab w:val="left" w:pos="540"/>
        </w:tabs>
        <w:spacing w:line="216" w:lineRule="auto"/>
        <w:ind w:left="540" w:hanging="540"/>
        <w:rPr>
          <w:lang w:val="uk-UA"/>
        </w:rPr>
      </w:pPr>
      <w:r>
        <w:rPr>
          <w:lang w:val="uk-UA"/>
        </w:rPr>
        <w:t>Каплій М.В.</w:t>
      </w:r>
    </w:p>
    <w:p w:rsidR="007F7949" w:rsidRDefault="007F7949" w:rsidP="007F7949">
      <w:pPr>
        <w:numPr>
          <w:ilvl w:val="0"/>
          <w:numId w:val="3"/>
        </w:numPr>
        <w:tabs>
          <w:tab w:val="left" w:pos="540"/>
        </w:tabs>
        <w:spacing w:line="216" w:lineRule="auto"/>
        <w:ind w:left="540" w:hanging="540"/>
        <w:rPr>
          <w:lang w:val="uk-UA"/>
        </w:rPr>
      </w:pPr>
      <w:r>
        <w:rPr>
          <w:lang w:val="uk-UA"/>
        </w:rPr>
        <w:t>Кедря І.Я. (с.Новоселиця)</w:t>
      </w:r>
    </w:p>
    <w:p w:rsidR="007F7949" w:rsidRDefault="007F7949" w:rsidP="007F7949">
      <w:pPr>
        <w:numPr>
          <w:ilvl w:val="0"/>
          <w:numId w:val="3"/>
        </w:numPr>
        <w:tabs>
          <w:tab w:val="left" w:pos="540"/>
        </w:tabs>
        <w:spacing w:line="216" w:lineRule="auto"/>
        <w:ind w:left="540" w:hanging="540"/>
        <w:rPr>
          <w:lang w:val="uk-UA"/>
        </w:rPr>
      </w:pPr>
      <w:r>
        <w:rPr>
          <w:lang w:val="uk-UA"/>
        </w:rPr>
        <w:t>Король Я.Д.</w:t>
      </w:r>
    </w:p>
    <w:p w:rsidR="007F7949" w:rsidRDefault="007F7949" w:rsidP="007F7949">
      <w:pPr>
        <w:numPr>
          <w:ilvl w:val="0"/>
          <w:numId w:val="3"/>
        </w:numPr>
        <w:tabs>
          <w:tab w:val="left" w:pos="540"/>
        </w:tabs>
        <w:spacing w:line="216" w:lineRule="auto"/>
        <w:ind w:left="540" w:hanging="540"/>
        <w:rPr>
          <w:lang w:val="uk-UA"/>
        </w:rPr>
      </w:pPr>
      <w:r>
        <w:rPr>
          <w:lang w:val="uk-UA"/>
        </w:rPr>
        <w:t>Котькалов О.М.</w:t>
      </w:r>
    </w:p>
    <w:p w:rsidR="007F7949" w:rsidRDefault="007F7949" w:rsidP="007F7949">
      <w:pPr>
        <w:numPr>
          <w:ilvl w:val="0"/>
          <w:numId w:val="3"/>
        </w:numPr>
        <w:tabs>
          <w:tab w:val="left" w:pos="540"/>
        </w:tabs>
        <w:spacing w:line="216" w:lineRule="auto"/>
        <w:ind w:left="540" w:hanging="540"/>
        <w:rPr>
          <w:lang w:val="uk-UA"/>
        </w:rPr>
      </w:pPr>
      <w:r>
        <w:rPr>
          <w:lang w:val="uk-UA"/>
        </w:rPr>
        <w:t>Куришко О.М. (с.Новоселиця)</w:t>
      </w:r>
    </w:p>
    <w:p w:rsidR="007F7949" w:rsidRDefault="007F7949" w:rsidP="007F7949">
      <w:pPr>
        <w:numPr>
          <w:ilvl w:val="0"/>
          <w:numId w:val="3"/>
        </w:numPr>
        <w:tabs>
          <w:tab w:val="left" w:pos="540"/>
        </w:tabs>
        <w:spacing w:line="216" w:lineRule="auto"/>
        <w:ind w:left="540" w:hanging="540"/>
        <w:rPr>
          <w:lang w:val="uk-UA"/>
        </w:rPr>
      </w:pPr>
      <w:r>
        <w:rPr>
          <w:lang w:val="uk-UA"/>
        </w:rPr>
        <w:t>Куштан Д.П.</w:t>
      </w:r>
    </w:p>
    <w:p w:rsidR="007F7949" w:rsidRDefault="007F7949" w:rsidP="007F7949">
      <w:pPr>
        <w:numPr>
          <w:ilvl w:val="0"/>
          <w:numId w:val="3"/>
        </w:numPr>
        <w:tabs>
          <w:tab w:val="left" w:pos="540"/>
        </w:tabs>
        <w:spacing w:line="216" w:lineRule="auto"/>
        <w:ind w:left="540" w:hanging="540"/>
        <w:rPr>
          <w:lang w:val="uk-UA"/>
        </w:rPr>
      </w:pPr>
      <w:r>
        <w:rPr>
          <w:lang w:val="uk-UA"/>
        </w:rPr>
        <w:t>Лавріненко Н.П. (с.Івківці)</w:t>
      </w:r>
    </w:p>
    <w:p w:rsidR="007F7949" w:rsidRDefault="007F7949" w:rsidP="007F7949">
      <w:pPr>
        <w:numPr>
          <w:ilvl w:val="0"/>
          <w:numId w:val="3"/>
        </w:numPr>
        <w:tabs>
          <w:tab w:val="left" w:pos="540"/>
        </w:tabs>
        <w:spacing w:line="216" w:lineRule="auto"/>
        <w:ind w:left="540" w:hanging="540"/>
        <w:rPr>
          <w:lang w:val="uk-UA"/>
        </w:rPr>
      </w:pPr>
      <w:r>
        <w:rPr>
          <w:lang w:val="uk-UA"/>
        </w:rPr>
        <w:t>Левайн Марша, д-р (м.Кембрідж)</w:t>
      </w:r>
    </w:p>
    <w:p w:rsidR="007F7949" w:rsidRDefault="007F7949" w:rsidP="007F7949">
      <w:pPr>
        <w:numPr>
          <w:ilvl w:val="0"/>
          <w:numId w:val="3"/>
        </w:numPr>
        <w:tabs>
          <w:tab w:val="left" w:pos="540"/>
        </w:tabs>
        <w:spacing w:line="216" w:lineRule="auto"/>
        <w:ind w:left="540" w:hanging="540"/>
        <w:rPr>
          <w:lang w:val="uk-UA"/>
        </w:rPr>
      </w:pPr>
      <w:r>
        <w:rPr>
          <w:lang w:val="uk-UA"/>
        </w:rPr>
        <w:t>Морозов А.Г., д-р</w:t>
      </w:r>
    </w:p>
    <w:p w:rsidR="007F7949" w:rsidRDefault="007F7949" w:rsidP="007F7949">
      <w:pPr>
        <w:numPr>
          <w:ilvl w:val="0"/>
          <w:numId w:val="3"/>
        </w:numPr>
        <w:tabs>
          <w:tab w:val="left" w:pos="540"/>
        </w:tabs>
        <w:spacing w:line="216" w:lineRule="auto"/>
        <w:ind w:left="540" w:hanging="540"/>
        <w:rPr>
          <w:lang w:val="uk-UA"/>
        </w:rPr>
      </w:pPr>
      <w:r>
        <w:rPr>
          <w:lang w:val="uk-UA"/>
        </w:rPr>
        <w:t>Назаренко В.А.</w:t>
      </w:r>
    </w:p>
    <w:p w:rsidR="007F7949" w:rsidRDefault="007F7949" w:rsidP="007F7949">
      <w:pPr>
        <w:numPr>
          <w:ilvl w:val="0"/>
          <w:numId w:val="3"/>
        </w:numPr>
        <w:tabs>
          <w:tab w:val="left" w:pos="540"/>
        </w:tabs>
        <w:spacing w:line="216" w:lineRule="auto"/>
        <w:ind w:left="540" w:hanging="540"/>
        <w:rPr>
          <w:lang w:val="uk-UA"/>
        </w:rPr>
      </w:pPr>
      <w:r>
        <w:rPr>
          <w:lang w:val="uk-UA"/>
        </w:rPr>
        <w:t>Одокієнко І.О.</w:t>
      </w:r>
    </w:p>
    <w:p w:rsidR="007F7949" w:rsidRDefault="007F7949" w:rsidP="007F7949">
      <w:pPr>
        <w:numPr>
          <w:ilvl w:val="0"/>
          <w:numId w:val="3"/>
        </w:numPr>
        <w:tabs>
          <w:tab w:val="left" w:pos="540"/>
        </w:tabs>
        <w:spacing w:line="216" w:lineRule="auto"/>
        <w:ind w:left="540" w:hanging="540"/>
        <w:rPr>
          <w:lang w:val="uk-UA"/>
        </w:rPr>
      </w:pPr>
      <w:r>
        <w:rPr>
          <w:lang w:val="uk-UA"/>
        </w:rPr>
        <w:t>Отрешко С.В.</w:t>
      </w:r>
    </w:p>
    <w:p w:rsidR="007F7949" w:rsidRDefault="007F7949" w:rsidP="007F7949">
      <w:pPr>
        <w:numPr>
          <w:ilvl w:val="0"/>
          <w:numId w:val="3"/>
        </w:numPr>
        <w:tabs>
          <w:tab w:val="left" w:pos="540"/>
        </w:tabs>
        <w:spacing w:line="216" w:lineRule="auto"/>
        <w:ind w:left="540" w:hanging="540"/>
        <w:rPr>
          <w:lang w:val="uk-UA"/>
        </w:rPr>
      </w:pPr>
      <w:r>
        <w:rPr>
          <w:lang w:val="uk-UA"/>
        </w:rPr>
        <w:t>Пашковський О.А.</w:t>
      </w:r>
    </w:p>
    <w:p w:rsidR="007F7949" w:rsidRDefault="007F7949" w:rsidP="007F7949">
      <w:pPr>
        <w:numPr>
          <w:ilvl w:val="0"/>
          <w:numId w:val="3"/>
        </w:numPr>
        <w:tabs>
          <w:tab w:val="left" w:pos="540"/>
        </w:tabs>
        <w:spacing w:line="216" w:lineRule="auto"/>
        <w:ind w:left="540" w:hanging="540"/>
        <w:rPr>
          <w:lang w:val="uk-UA"/>
        </w:rPr>
      </w:pPr>
      <w:r>
        <w:rPr>
          <w:lang w:val="uk-UA"/>
        </w:rPr>
        <w:t>Сиволап Л.Г.</w:t>
      </w:r>
    </w:p>
    <w:p w:rsidR="007F7949" w:rsidRDefault="007F7949" w:rsidP="007F7949">
      <w:pPr>
        <w:numPr>
          <w:ilvl w:val="0"/>
          <w:numId w:val="3"/>
        </w:numPr>
        <w:tabs>
          <w:tab w:val="left" w:pos="540"/>
        </w:tabs>
        <w:spacing w:line="216" w:lineRule="auto"/>
        <w:ind w:left="540" w:hanging="540"/>
        <w:rPr>
          <w:lang w:val="uk-UA"/>
        </w:rPr>
      </w:pPr>
      <w:r>
        <w:rPr>
          <w:lang w:val="uk-UA"/>
        </w:rPr>
        <w:t>Сиволап М.П.</w:t>
      </w:r>
    </w:p>
    <w:p w:rsidR="007F7949" w:rsidRDefault="007F7949" w:rsidP="007F7949">
      <w:pPr>
        <w:numPr>
          <w:ilvl w:val="0"/>
          <w:numId w:val="3"/>
        </w:numPr>
        <w:tabs>
          <w:tab w:val="left" w:pos="540"/>
        </w:tabs>
        <w:spacing w:line="216" w:lineRule="auto"/>
        <w:ind w:left="540" w:hanging="540"/>
        <w:rPr>
          <w:lang w:val="uk-UA"/>
        </w:rPr>
      </w:pPr>
      <w:r>
        <w:rPr>
          <w:lang w:val="uk-UA"/>
        </w:rPr>
        <w:t>Сирота М.Д. (м.Київ)</w:t>
      </w:r>
    </w:p>
    <w:p w:rsidR="007F7949" w:rsidRDefault="007F7949" w:rsidP="007F7949">
      <w:pPr>
        <w:numPr>
          <w:ilvl w:val="0"/>
          <w:numId w:val="3"/>
        </w:numPr>
        <w:tabs>
          <w:tab w:val="left" w:pos="540"/>
        </w:tabs>
        <w:spacing w:line="216" w:lineRule="auto"/>
        <w:ind w:left="540" w:hanging="540"/>
        <w:rPr>
          <w:lang w:val="uk-UA"/>
        </w:rPr>
      </w:pPr>
      <w:r>
        <w:rPr>
          <w:lang w:val="uk-UA"/>
        </w:rPr>
        <w:t>Тавенко М.Р.</w:t>
      </w:r>
    </w:p>
    <w:p w:rsidR="007F7949" w:rsidRDefault="007F7949" w:rsidP="007F7949">
      <w:pPr>
        <w:numPr>
          <w:ilvl w:val="0"/>
          <w:numId w:val="3"/>
        </w:numPr>
        <w:tabs>
          <w:tab w:val="left" w:pos="540"/>
        </w:tabs>
        <w:spacing w:line="216" w:lineRule="auto"/>
        <w:ind w:left="540" w:hanging="540"/>
        <w:rPr>
          <w:lang w:val="uk-UA"/>
        </w:rPr>
      </w:pPr>
      <w:r>
        <w:rPr>
          <w:lang w:val="uk-UA"/>
        </w:rPr>
        <w:t>Харенко В.Д.</w:t>
      </w:r>
    </w:p>
    <w:p w:rsidR="007F7949" w:rsidRDefault="007F7949" w:rsidP="007F7949">
      <w:pPr>
        <w:numPr>
          <w:ilvl w:val="0"/>
          <w:numId w:val="3"/>
        </w:numPr>
        <w:tabs>
          <w:tab w:val="left" w:pos="540"/>
        </w:tabs>
        <w:spacing w:line="216" w:lineRule="auto"/>
        <w:ind w:left="540" w:hanging="540"/>
        <w:rPr>
          <w:b/>
          <w:lang w:val="uk-UA"/>
        </w:rPr>
        <w:sectPr w:rsidR="007F7949">
          <w:type w:val="continuous"/>
          <w:pgSz w:w="11906" w:h="16838"/>
          <w:pgMar w:top="1134" w:right="850" w:bottom="1134" w:left="1701" w:header="720" w:footer="720" w:gutter="0"/>
          <w:cols w:num="2" w:space="708"/>
          <w:docGrid w:linePitch="600" w:charSpace="32768"/>
        </w:sectPr>
      </w:pPr>
      <w:r>
        <w:rPr>
          <w:lang w:val="uk-UA"/>
        </w:rPr>
        <w:t>Чиплицька В.П.</w:t>
      </w:r>
      <w:bookmarkStart w:id="0" w:name="_GoBack"/>
      <w:bookmarkEnd w:id="0"/>
    </w:p>
    <w:p w:rsidR="007F7949" w:rsidRDefault="00656AB2" w:rsidP="00656AB2">
      <w:pPr>
        <w:pageBreakBefore/>
        <w:jc w:val="center"/>
        <w:rPr>
          <w:lang w:val="uk-UA"/>
        </w:rPr>
      </w:pPr>
      <w:r>
        <w:rPr>
          <w:b/>
          <w:sz w:val="40"/>
          <w:szCs w:val="40"/>
          <w:lang w:val="uk-UA"/>
        </w:rPr>
        <w:lastRenderedPageBreak/>
        <w:t>6</w:t>
      </w:r>
      <w:r w:rsidR="007F7949">
        <w:rPr>
          <w:b/>
          <w:sz w:val="40"/>
          <w:szCs w:val="40"/>
          <w:lang w:val="uk-UA"/>
        </w:rPr>
        <w:t>. Дарувальники музею</w:t>
      </w:r>
    </w:p>
    <w:p w:rsidR="007F7949" w:rsidRDefault="007F7949" w:rsidP="007F7949">
      <w:pPr>
        <w:jc w:val="both"/>
        <w:rPr>
          <w:lang w:val="uk-UA"/>
        </w:rPr>
      </w:pPr>
    </w:p>
    <w:p w:rsidR="007F7949" w:rsidRDefault="007F7949" w:rsidP="007F7949">
      <w:pPr>
        <w:jc w:val="center"/>
        <w:rPr>
          <w:b/>
          <w:lang w:val="uk-UA"/>
        </w:rPr>
      </w:pPr>
      <w:r>
        <w:rPr>
          <w:b/>
          <w:sz w:val="28"/>
          <w:szCs w:val="28"/>
          <w:lang w:val="uk-UA"/>
        </w:rPr>
        <w:t>Список осіб,</w:t>
      </w:r>
    </w:p>
    <w:p w:rsidR="007F7949" w:rsidRDefault="007F7949" w:rsidP="007F7949">
      <w:pPr>
        <w:jc w:val="center"/>
        <w:rPr>
          <w:b/>
          <w:lang w:val="uk-UA"/>
        </w:rPr>
      </w:pPr>
      <w:r>
        <w:rPr>
          <w:b/>
          <w:lang w:val="uk-UA"/>
        </w:rPr>
        <w:t>що жертвували чи передавали експонати</w:t>
      </w:r>
    </w:p>
    <w:p w:rsidR="007F7949" w:rsidRDefault="007F7949" w:rsidP="007F7949">
      <w:pPr>
        <w:jc w:val="center"/>
        <w:rPr>
          <w:b/>
          <w:lang w:val="uk-UA"/>
        </w:rPr>
      </w:pPr>
      <w:r>
        <w:rPr>
          <w:b/>
          <w:lang w:val="uk-UA"/>
        </w:rPr>
        <w:t>до Черкаського археологічного музею</w:t>
      </w:r>
    </w:p>
    <w:p w:rsidR="007F7949" w:rsidRDefault="007F7949" w:rsidP="007F7949">
      <w:pPr>
        <w:jc w:val="center"/>
        <w:rPr>
          <w:lang w:val="uk-UA"/>
        </w:rPr>
      </w:pPr>
      <w:r>
        <w:rPr>
          <w:b/>
          <w:lang w:val="uk-UA"/>
        </w:rPr>
        <w:t>(1999-2013рр.).</w:t>
      </w:r>
    </w:p>
    <w:p w:rsidR="007F7949" w:rsidRDefault="007F7949" w:rsidP="007F7949">
      <w:pPr>
        <w:jc w:val="center"/>
        <w:rPr>
          <w:lang w:val="uk-UA"/>
        </w:rPr>
      </w:pPr>
    </w:p>
    <w:p w:rsidR="007F7949" w:rsidRDefault="007F7949" w:rsidP="007F7949">
      <w:pPr>
        <w:sectPr w:rsidR="007F7949" w:rsidSect="007F7949">
          <w:pgSz w:w="11906" w:h="16838"/>
          <w:pgMar w:top="1134" w:right="1286" w:bottom="1134" w:left="1701" w:header="720" w:footer="720" w:gutter="0"/>
          <w:cols w:space="720"/>
          <w:docGrid w:linePitch="600" w:charSpace="32768"/>
        </w:sectPr>
      </w:pPr>
    </w:p>
    <w:p w:rsidR="007F7949" w:rsidRDefault="007F7949" w:rsidP="007F7949">
      <w:pPr>
        <w:numPr>
          <w:ilvl w:val="0"/>
          <w:numId w:val="4"/>
        </w:numPr>
        <w:tabs>
          <w:tab w:val="left" w:pos="540"/>
        </w:tabs>
        <w:ind w:left="540" w:hanging="540"/>
        <w:rPr>
          <w:lang w:val="uk-UA"/>
        </w:rPr>
      </w:pPr>
      <w:r>
        <w:rPr>
          <w:lang w:val="uk-UA"/>
        </w:rPr>
        <w:lastRenderedPageBreak/>
        <w:t>Алєксєєв</w:t>
      </w:r>
      <w:r>
        <w:t xml:space="preserve"> </w:t>
      </w:r>
      <w:r>
        <w:rPr>
          <w:color w:val="000000"/>
          <w:lang w:val="uk-UA"/>
        </w:rPr>
        <w:t>Д.І.</w:t>
      </w:r>
    </w:p>
    <w:p w:rsidR="007F7949" w:rsidRDefault="007F7949" w:rsidP="007F7949">
      <w:pPr>
        <w:numPr>
          <w:ilvl w:val="0"/>
          <w:numId w:val="4"/>
        </w:numPr>
        <w:tabs>
          <w:tab w:val="left" w:pos="540"/>
        </w:tabs>
        <w:ind w:left="540" w:hanging="540"/>
        <w:rPr>
          <w:lang w:val="uk-UA"/>
        </w:rPr>
      </w:pPr>
      <w:r>
        <w:rPr>
          <w:lang w:val="uk-UA"/>
        </w:rPr>
        <w:t>Андрейко Т.С.</w:t>
      </w:r>
    </w:p>
    <w:p w:rsidR="007F7949" w:rsidRDefault="007F7949" w:rsidP="007F7949">
      <w:pPr>
        <w:numPr>
          <w:ilvl w:val="0"/>
          <w:numId w:val="4"/>
        </w:numPr>
        <w:tabs>
          <w:tab w:val="left" w:pos="540"/>
        </w:tabs>
        <w:ind w:left="540" w:hanging="540"/>
        <w:rPr>
          <w:lang w:val="uk-UA"/>
        </w:rPr>
      </w:pPr>
      <w:r>
        <w:rPr>
          <w:lang w:val="uk-UA"/>
        </w:rPr>
        <w:t>Артеменко А.О.</w:t>
      </w:r>
    </w:p>
    <w:p w:rsidR="007F7949" w:rsidRDefault="007F7949" w:rsidP="007F7949">
      <w:pPr>
        <w:numPr>
          <w:ilvl w:val="0"/>
          <w:numId w:val="4"/>
        </w:numPr>
        <w:tabs>
          <w:tab w:val="left" w:pos="540"/>
        </w:tabs>
        <w:ind w:left="540" w:hanging="540"/>
        <w:rPr>
          <w:lang w:val="uk-UA"/>
        </w:rPr>
      </w:pPr>
      <w:r>
        <w:rPr>
          <w:lang w:val="uk-UA"/>
        </w:rPr>
        <w:t>Бажан В.Г.*</w:t>
      </w:r>
    </w:p>
    <w:p w:rsidR="007F7949" w:rsidRDefault="007F7949" w:rsidP="007F7949">
      <w:pPr>
        <w:numPr>
          <w:ilvl w:val="0"/>
          <w:numId w:val="4"/>
        </w:numPr>
        <w:tabs>
          <w:tab w:val="left" w:pos="540"/>
        </w:tabs>
        <w:ind w:left="540" w:hanging="540"/>
        <w:rPr>
          <w:lang w:val="uk-UA"/>
        </w:rPr>
      </w:pPr>
      <w:r>
        <w:rPr>
          <w:lang w:val="uk-UA"/>
        </w:rPr>
        <w:t>Байда Н.В.</w:t>
      </w:r>
    </w:p>
    <w:p w:rsidR="007F7949" w:rsidRDefault="007F7949" w:rsidP="007F7949">
      <w:pPr>
        <w:numPr>
          <w:ilvl w:val="0"/>
          <w:numId w:val="4"/>
        </w:numPr>
        <w:tabs>
          <w:tab w:val="left" w:pos="540"/>
        </w:tabs>
        <w:ind w:left="540" w:hanging="540"/>
        <w:rPr>
          <w:lang w:val="uk-UA"/>
        </w:rPr>
      </w:pPr>
      <w:r>
        <w:rPr>
          <w:lang w:val="uk-UA"/>
        </w:rPr>
        <w:t>Балагура О.В.</w:t>
      </w:r>
    </w:p>
    <w:p w:rsidR="007F7949" w:rsidRDefault="007F7949" w:rsidP="007F7949">
      <w:pPr>
        <w:numPr>
          <w:ilvl w:val="0"/>
          <w:numId w:val="4"/>
        </w:numPr>
        <w:tabs>
          <w:tab w:val="left" w:pos="540"/>
        </w:tabs>
        <w:ind w:left="540" w:hanging="540"/>
        <w:rPr>
          <w:lang w:val="uk-UA"/>
        </w:rPr>
      </w:pPr>
      <w:r>
        <w:rPr>
          <w:lang w:val="uk-UA"/>
        </w:rPr>
        <w:t xml:space="preserve">Бенда В.В. </w:t>
      </w:r>
    </w:p>
    <w:p w:rsidR="007F7949" w:rsidRDefault="007F7949" w:rsidP="007F7949">
      <w:pPr>
        <w:numPr>
          <w:ilvl w:val="0"/>
          <w:numId w:val="4"/>
        </w:numPr>
        <w:tabs>
          <w:tab w:val="left" w:pos="540"/>
        </w:tabs>
        <w:ind w:left="540" w:hanging="540"/>
      </w:pPr>
      <w:r>
        <w:rPr>
          <w:lang w:val="uk-UA"/>
        </w:rPr>
        <w:t>Білоус В.П.</w:t>
      </w:r>
    </w:p>
    <w:p w:rsidR="007F7949" w:rsidRDefault="007F7949" w:rsidP="007F7949">
      <w:pPr>
        <w:pStyle w:val="a7"/>
        <w:numPr>
          <w:ilvl w:val="0"/>
          <w:numId w:val="4"/>
        </w:numPr>
        <w:tabs>
          <w:tab w:val="left" w:pos="540"/>
        </w:tabs>
        <w:ind w:left="540" w:hanging="540"/>
        <w:jc w:val="left"/>
        <w:rPr>
          <w:color w:val="000000"/>
        </w:rPr>
      </w:pPr>
      <w:r>
        <w:rPr>
          <w:b w:val="0"/>
          <w:i w:val="0"/>
          <w:sz w:val="24"/>
          <w:szCs w:val="24"/>
        </w:rPr>
        <w:t>Бойко Д.Б.</w:t>
      </w:r>
    </w:p>
    <w:p w:rsidR="007F7949" w:rsidRDefault="007F7949" w:rsidP="007F7949">
      <w:pPr>
        <w:numPr>
          <w:ilvl w:val="0"/>
          <w:numId w:val="4"/>
        </w:numPr>
        <w:tabs>
          <w:tab w:val="left" w:pos="540"/>
        </w:tabs>
        <w:ind w:left="540" w:hanging="540"/>
        <w:rPr>
          <w:color w:val="000000"/>
          <w:lang w:val="uk-UA"/>
        </w:rPr>
      </w:pPr>
      <w:r>
        <w:rPr>
          <w:color w:val="000000"/>
          <w:lang w:val="uk-UA"/>
        </w:rPr>
        <w:t>Бондаренко М.І.*</w:t>
      </w:r>
    </w:p>
    <w:p w:rsidR="007F7949" w:rsidRDefault="007F7949" w:rsidP="007F7949">
      <w:pPr>
        <w:numPr>
          <w:ilvl w:val="0"/>
          <w:numId w:val="4"/>
        </w:numPr>
        <w:tabs>
          <w:tab w:val="left" w:pos="540"/>
        </w:tabs>
        <w:snapToGrid w:val="0"/>
        <w:ind w:left="540" w:hanging="540"/>
        <w:rPr>
          <w:lang w:val="uk-UA"/>
        </w:rPr>
      </w:pPr>
      <w:r>
        <w:rPr>
          <w:color w:val="000000"/>
          <w:lang w:val="uk-UA"/>
        </w:rPr>
        <w:t>Бондаренко Ю.І.</w:t>
      </w:r>
    </w:p>
    <w:p w:rsidR="007F7949" w:rsidRDefault="007F7949" w:rsidP="007F7949">
      <w:pPr>
        <w:numPr>
          <w:ilvl w:val="0"/>
          <w:numId w:val="4"/>
        </w:numPr>
        <w:tabs>
          <w:tab w:val="left" w:pos="540"/>
        </w:tabs>
        <w:ind w:left="540" w:hanging="540"/>
        <w:rPr>
          <w:lang w:val="uk-UA"/>
        </w:rPr>
      </w:pPr>
      <w:r>
        <w:rPr>
          <w:lang w:val="uk-UA"/>
        </w:rPr>
        <w:t>Боримський В.В.</w:t>
      </w:r>
    </w:p>
    <w:p w:rsidR="007F7949" w:rsidRDefault="007F7949" w:rsidP="007F7949">
      <w:pPr>
        <w:numPr>
          <w:ilvl w:val="0"/>
          <w:numId w:val="4"/>
        </w:numPr>
        <w:tabs>
          <w:tab w:val="left" w:pos="540"/>
        </w:tabs>
        <w:ind w:left="540" w:hanging="540"/>
      </w:pPr>
      <w:r>
        <w:rPr>
          <w:lang w:val="uk-UA"/>
        </w:rPr>
        <w:t>Борисов А.В.</w:t>
      </w:r>
    </w:p>
    <w:p w:rsidR="007F7949" w:rsidRDefault="007F7949" w:rsidP="007F7949">
      <w:pPr>
        <w:numPr>
          <w:ilvl w:val="0"/>
          <w:numId w:val="4"/>
        </w:numPr>
        <w:tabs>
          <w:tab w:val="left" w:pos="540"/>
        </w:tabs>
        <w:ind w:left="540" w:hanging="540"/>
        <w:rPr>
          <w:lang w:val="uk-UA"/>
        </w:rPr>
      </w:pPr>
      <w:r>
        <w:t>Брайко О</w:t>
      </w:r>
      <w:r>
        <w:rPr>
          <w:lang w:val="uk-UA"/>
        </w:rPr>
        <w:t>.</w:t>
      </w:r>
      <w:r>
        <w:t>А</w:t>
      </w:r>
      <w:r>
        <w:rPr>
          <w:lang w:val="uk-UA"/>
        </w:rPr>
        <w:t>.</w:t>
      </w:r>
    </w:p>
    <w:p w:rsidR="007F7949" w:rsidRDefault="007F7949" w:rsidP="007F7949">
      <w:pPr>
        <w:numPr>
          <w:ilvl w:val="0"/>
          <w:numId w:val="4"/>
        </w:numPr>
        <w:tabs>
          <w:tab w:val="left" w:pos="540"/>
        </w:tabs>
        <w:ind w:left="540" w:hanging="540"/>
        <w:rPr>
          <w:lang w:val="uk-UA"/>
        </w:rPr>
      </w:pPr>
      <w:r>
        <w:rPr>
          <w:lang w:val="uk-UA"/>
        </w:rPr>
        <w:t>Брейфорд Томас*</w:t>
      </w:r>
    </w:p>
    <w:p w:rsidR="007F7949" w:rsidRDefault="007F7949" w:rsidP="007F7949">
      <w:pPr>
        <w:numPr>
          <w:ilvl w:val="0"/>
          <w:numId w:val="4"/>
        </w:numPr>
        <w:tabs>
          <w:tab w:val="left" w:pos="540"/>
        </w:tabs>
        <w:ind w:left="540" w:hanging="540"/>
        <w:rPr>
          <w:lang w:val="uk-UA"/>
        </w:rPr>
      </w:pPr>
      <w:r>
        <w:rPr>
          <w:lang w:val="uk-UA"/>
        </w:rPr>
        <w:t>Вакуленко Є.А.</w:t>
      </w:r>
    </w:p>
    <w:p w:rsidR="007F7949" w:rsidRDefault="007F7949" w:rsidP="007F7949">
      <w:pPr>
        <w:numPr>
          <w:ilvl w:val="0"/>
          <w:numId w:val="4"/>
        </w:numPr>
        <w:tabs>
          <w:tab w:val="left" w:pos="540"/>
        </w:tabs>
        <w:ind w:left="540" w:hanging="540"/>
        <w:rPr>
          <w:color w:val="000000"/>
          <w:lang w:val="uk-UA"/>
        </w:rPr>
      </w:pPr>
      <w:r>
        <w:rPr>
          <w:lang w:val="uk-UA"/>
        </w:rPr>
        <w:t>Варенька</w:t>
      </w:r>
      <w:r>
        <w:t xml:space="preserve"> </w:t>
      </w:r>
      <w:r>
        <w:rPr>
          <w:color w:val="000000"/>
        </w:rPr>
        <w:t>І</w:t>
      </w:r>
      <w:r>
        <w:rPr>
          <w:color w:val="000000"/>
          <w:lang w:val="uk-UA"/>
        </w:rPr>
        <w:t>.</w:t>
      </w:r>
      <w:r>
        <w:rPr>
          <w:color w:val="000000"/>
        </w:rPr>
        <w:t>В</w:t>
      </w:r>
      <w:r>
        <w:rPr>
          <w:color w:val="000000"/>
          <w:lang w:val="uk-UA"/>
        </w:rPr>
        <w:t>.</w:t>
      </w:r>
    </w:p>
    <w:p w:rsidR="007F7949" w:rsidRDefault="007F7949" w:rsidP="007F7949">
      <w:pPr>
        <w:numPr>
          <w:ilvl w:val="0"/>
          <w:numId w:val="4"/>
        </w:numPr>
        <w:tabs>
          <w:tab w:val="left" w:pos="540"/>
        </w:tabs>
        <w:ind w:left="540" w:hanging="540"/>
        <w:rPr>
          <w:lang w:val="uk-UA"/>
        </w:rPr>
      </w:pPr>
      <w:r>
        <w:rPr>
          <w:color w:val="000000"/>
          <w:lang w:val="uk-UA"/>
        </w:rPr>
        <w:t>Вижимова О.С.</w:t>
      </w:r>
    </w:p>
    <w:p w:rsidR="007F7949" w:rsidRDefault="007F7949" w:rsidP="007F7949">
      <w:pPr>
        <w:numPr>
          <w:ilvl w:val="0"/>
          <w:numId w:val="4"/>
        </w:numPr>
        <w:tabs>
          <w:tab w:val="left" w:pos="540"/>
        </w:tabs>
        <w:ind w:left="540" w:hanging="540"/>
        <w:rPr>
          <w:lang w:val="uk-UA"/>
        </w:rPr>
      </w:pPr>
      <w:r>
        <w:rPr>
          <w:lang w:val="uk-UA"/>
        </w:rPr>
        <w:t>Вишневський С.Є.</w:t>
      </w:r>
    </w:p>
    <w:p w:rsidR="007F7949" w:rsidRDefault="007F7949" w:rsidP="007F7949">
      <w:pPr>
        <w:numPr>
          <w:ilvl w:val="0"/>
          <w:numId w:val="4"/>
        </w:numPr>
        <w:tabs>
          <w:tab w:val="left" w:pos="540"/>
        </w:tabs>
        <w:ind w:left="540" w:hanging="540"/>
        <w:rPr>
          <w:lang w:val="uk-UA"/>
        </w:rPr>
      </w:pPr>
      <w:r>
        <w:rPr>
          <w:lang w:val="uk-UA"/>
        </w:rPr>
        <w:t>Вільгурський В.А.</w:t>
      </w:r>
    </w:p>
    <w:p w:rsidR="007F7949" w:rsidRDefault="007F7949" w:rsidP="007F7949">
      <w:pPr>
        <w:numPr>
          <w:ilvl w:val="0"/>
          <w:numId w:val="4"/>
        </w:numPr>
        <w:tabs>
          <w:tab w:val="left" w:pos="540"/>
        </w:tabs>
        <w:ind w:left="540" w:hanging="540"/>
        <w:rPr>
          <w:lang w:val="uk-UA"/>
        </w:rPr>
      </w:pPr>
      <w:r>
        <w:rPr>
          <w:lang w:val="uk-UA"/>
        </w:rPr>
        <w:t>Власенко Є.В.</w:t>
      </w:r>
    </w:p>
    <w:p w:rsidR="007F7949" w:rsidRDefault="007F7949" w:rsidP="007F7949">
      <w:pPr>
        <w:numPr>
          <w:ilvl w:val="0"/>
          <w:numId w:val="4"/>
        </w:numPr>
        <w:tabs>
          <w:tab w:val="left" w:pos="540"/>
        </w:tabs>
        <w:ind w:left="540" w:hanging="540"/>
        <w:rPr>
          <w:lang w:val="uk-UA"/>
        </w:rPr>
      </w:pPr>
      <w:r>
        <w:rPr>
          <w:lang w:val="uk-UA"/>
        </w:rPr>
        <w:t xml:space="preserve">Войденко Ю.А. </w:t>
      </w:r>
    </w:p>
    <w:p w:rsidR="007F7949" w:rsidRDefault="007F7949" w:rsidP="007F7949">
      <w:pPr>
        <w:numPr>
          <w:ilvl w:val="0"/>
          <w:numId w:val="4"/>
        </w:numPr>
        <w:tabs>
          <w:tab w:val="left" w:pos="540"/>
        </w:tabs>
        <w:ind w:left="540" w:hanging="540"/>
        <w:rPr>
          <w:lang w:val="uk-UA"/>
        </w:rPr>
      </w:pPr>
      <w:r>
        <w:rPr>
          <w:lang w:val="uk-UA"/>
        </w:rPr>
        <w:t>Воробйов О.Г.*</w:t>
      </w:r>
    </w:p>
    <w:p w:rsidR="007F7949" w:rsidRDefault="007F7949" w:rsidP="007F7949">
      <w:pPr>
        <w:numPr>
          <w:ilvl w:val="0"/>
          <w:numId w:val="4"/>
        </w:numPr>
        <w:tabs>
          <w:tab w:val="left" w:pos="540"/>
        </w:tabs>
        <w:ind w:left="540" w:hanging="540"/>
        <w:rPr>
          <w:lang w:val="uk-UA"/>
        </w:rPr>
      </w:pPr>
      <w:r>
        <w:rPr>
          <w:lang w:val="uk-UA"/>
        </w:rPr>
        <w:t xml:space="preserve">Ворона </w:t>
      </w:r>
      <w:r>
        <w:t>В</w:t>
      </w:r>
      <w:r>
        <w:rPr>
          <w:lang w:val="uk-UA"/>
        </w:rPr>
        <w:t>.</w:t>
      </w:r>
      <w:r>
        <w:t>М</w:t>
      </w:r>
      <w:r>
        <w:rPr>
          <w:lang w:val="uk-UA"/>
        </w:rPr>
        <w:t xml:space="preserve">. </w:t>
      </w:r>
    </w:p>
    <w:p w:rsidR="007F7949" w:rsidRDefault="007F7949" w:rsidP="007F7949">
      <w:pPr>
        <w:numPr>
          <w:ilvl w:val="0"/>
          <w:numId w:val="4"/>
        </w:numPr>
        <w:tabs>
          <w:tab w:val="left" w:pos="540"/>
        </w:tabs>
        <w:ind w:left="540" w:hanging="540"/>
      </w:pPr>
      <w:r>
        <w:rPr>
          <w:lang w:val="uk-UA"/>
        </w:rPr>
        <w:t>Гандзевич Ю.О.</w:t>
      </w:r>
    </w:p>
    <w:p w:rsidR="007F7949" w:rsidRDefault="007F7949" w:rsidP="007F7949">
      <w:pPr>
        <w:numPr>
          <w:ilvl w:val="0"/>
          <w:numId w:val="4"/>
        </w:numPr>
        <w:tabs>
          <w:tab w:val="left" w:pos="540"/>
        </w:tabs>
        <w:ind w:left="540" w:hanging="540"/>
        <w:rPr>
          <w:lang w:val="uk-UA"/>
        </w:rPr>
      </w:pPr>
      <w:r>
        <w:t>Гичка О</w:t>
      </w:r>
      <w:r>
        <w:rPr>
          <w:lang w:val="uk-UA"/>
        </w:rPr>
        <w:t>.</w:t>
      </w:r>
      <w:r>
        <w:t>І</w:t>
      </w:r>
      <w:r>
        <w:rPr>
          <w:lang w:val="uk-UA"/>
        </w:rPr>
        <w:t>.</w:t>
      </w:r>
    </w:p>
    <w:p w:rsidR="007F7949" w:rsidRDefault="007F7949" w:rsidP="007F7949">
      <w:pPr>
        <w:numPr>
          <w:ilvl w:val="0"/>
          <w:numId w:val="4"/>
        </w:numPr>
        <w:tabs>
          <w:tab w:val="left" w:pos="540"/>
        </w:tabs>
        <w:ind w:left="540" w:hanging="540"/>
        <w:rPr>
          <w:lang w:val="uk-UA"/>
        </w:rPr>
      </w:pPr>
      <w:r>
        <w:rPr>
          <w:lang w:val="uk-UA"/>
        </w:rPr>
        <w:t>Голінько Є.О.</w:t>
      </w:r>
    </w:p>
    <w:p w:rsidR="007F7949" w:rsidRDefault="007F7949" w:rsidP="007F7949">
      <w:pPr>
        <w:numPr>
          <w:ilvl w:val="0"/>
          <w:numId w:val="4"/>
        </w:numPr>
        <w:tabs>
          <w:tab w:val="left" w:pos="540"/>
        </w:tabs>
        <w:ind w:left="540" w:hanging="540"/>
        <w:rPr>
          <w:lang w:val="uk-UA"/>
        </w:rPr>
      </w:pPr>
      <w:r>
        <w:rPr>
          <w:lang w:val="uk-UA"/>
        </w:rPr>
        <w:t>Голиш Г.М.*</w:t>
      </w:r>
    </w:p>
    <w:p w:rsidR="007F7949" w:rsidRDefault="007F7949" w:rsidP="007F7949">
      <w:pPr>
        <w:numPr>
          <w:ilvl w:val="0"/>
          <w:numId w:val="4"/>
        </w:numPr>
        <w:tabs>
          <w:tab w:val="left" w:pos="540"/>
        </w:tabs>
        <w:ind w:left="540" w:hanging="540"/>
        <w:jc w:val="both"/>
        <w:rPr>
          <w:lang w:val="uk-UA"/>
        </w:rPr>
      </w:pPr>
      <w:r>
        <w:rPr>
          <w:lang w:val="uk-UA"/>
        </w:rPr>
        <w:t xml:space="preserve">Головко Є.В. </w:t>
      </w:r>
    </w:p>
    <w:p w:rsidR="007F7949" w:rsidRDefault="007F7949" w:rsidP="007F7949">
      <w:pPr>
        <w:numPr>
          <w:ilvl w:val="0"/>
          <w:numId w:val="4"/>
        </w:numPr>
        <w:tabs>
          <w:tab w:val="left" w:pos="540"/>
        </w:tabs>
        <w:ind w:left="540" w:hanging="540"/>
        <w:jc w:val="both"/>
      </w:pPr>
      <w:r>
        <w:rPr>
          <w:lang w:val="uk-UA"/>
        </w:rPr>
        <w:t>Голодненко Я.В.*</w:t>
      </w:r>
    </w:p>
    <w:p w:rsidR="007F7949" w:rsidRDefault="007F7949" w:rsidP="007F7949">
      <w:pPr>
        <w:pStyle w:val="a7"/>
        <w:numPr>
          <w:ilvl w:val="0"/>
          <w:numId w:val="4"/>
        </w:numPr>
        <w:tabs>
          <w:tab w:val="left" w:pos="540"/>
        </w:tabs>
        <w:ind w:left="540" w:hanging="540"/>
        <w:jc w:val="left"/>
        <w:rPr>
          <w:b w:val="0"/>
          <w:i w:val="0"/>
          <w:sz w:val="24"/>
          <w:szCs w:val="24"/>
        </w:rPr>
      </w:pPr>
      <w:r>
        <w:rPr>
          <w:b w:val="0"/>
          <w:i w:val="0"/>
          <w:sz w:val="24"/>
          <w:szCs w:val="24"/>
        </w:rPr>
        <w:t>Гончаренко М.М.</w:t>
      </w:r>
    </w:p>
    <w:p w:rsidR="007F7949" w:rsidRDefault="007F7949" w:rsidP="007F7949">
      <w:pPr>
        <w:pStyle w:val="a7"/>
        <w:numPr>
          <w:ilvl w:val="0"/>
          <w:numId w:val="4"/>
        </w:numPr>
        <w:tabs>
          <w:tab w:val="left" w:pos="540"/>
        </w:tabs>
        <w:ind w:left="540" w:hanging="540"/>
        <w:jc w:val="left"/>
        <w:rPr>
          <w:b w:val="0"/>
          <w:i w:val="0"/>
          <w:sz w:val="24"/>
          <w:szCs w:val="24"/>
        </w:rPr>
      </w:pPr>
      <w:r>
        <w:rPr>
          <w:b w:val="0"/>
          <w:i w:val="0"/>
          <w:sz w:val="24"/>
          <w:szCs w:val="24"/>
        </w:rPr>
        <w:t>Гончаренко О.А.</w:t>
      </w:r>
    </w:p>
    <w:p w:rsidR="007F7949" w:rsidRDefault="007F7949" w:rsidP="007F7949">
      <w:pPr>
        <w:pStyle w:val="a7"/>
        <w:numPr>
          <w:ilvl w:val="0"/>
          <w:numId w:val="4"/>
        </w:numPr>
        <w:tabs>
          <w:tab w:val="left" w:pos="540"/>
        </w:tabs>
        <w:ind w:left="540" w:hanging="540"/>
        <w:jc w:val="left"/>
      </w:pPr>
      <w:r>
        <w:rPr>
          <w:b w:val="0"/>
          <w:i w:val="0"/>
          <w:sz w:val="24"/>
          <w:szCs w:val="24"/>
        </w:rPr>
        <w:t>Гончаренко О.М.</w:t>
      </w:r>
    </w:p>
    <w:p w:rsidR="007F7949" w:rsidRDefault="007F7949" w:rsidP="007F7949">
      <w:pPr>
        <w:numPr>
          <w:ilvl w:val="0"/>
          <w:numId w:val="4"/>
        </w:numPr>
        <w:tabs>
          <w:tab w:val="left" w:pos="540"/>
        </w:tabs>
        <w:ind w:left="540" w:hanging="540"/>
        <w:rPr>
          <w:lang w:val="uk-UA"/>
        </w:rPr>
      </w:pPr>
      <w:r>
        <w:rPr>
          <w:lang w:val="uk-UA"/>
        </w:rPr>
        <w:t>Гончаренко С.О.</w:t>
      </w:r>
    </w:p>
    <w:p w:rsidR="007F7949" w:rsidRDefault="007F7949" w:rsidP="007F7949">
      <w:pPr>
        <w:numPr>
          <w:ilvl w:val="0"/>
          <w:numId w:val="4"/>
        </w:numPr>
        <w:tabs>
          <w:tab w:val="left" w:pos="540"/>
        </w:tabs>
        <w:ind w:left="540" w:hanging="540"/>
        <w:rPr>
          <w:lang w:val="uk-UA"/>
        </w:rPr>
      </w:pPr>
      <w:r>
        <w:rPr>
          <w:lang w:val="uk-UA"/>
        </w:rPr>
        <w:t>Гора І.В.</w:t>
      </w:r>
    </w:p>
    <w:p w:rsidR="007F7949" w:rsidRDefault="007F7949" w:rsidP="007F7949">
      <w:pPr>
        <w:numPr>
          <w:ilvl w:val="0"/>
          <w:numId w:val="4"/>
        </w:numPr>
        <w:tabs>
          <w:tab w:val="left" w:pos="540"/>
        </w:tabs>
        <w:ind w:left="540" w:hanging="540"/>
        <w:rPr>
          <w:lang w:val="uk-UA"/>
        </w:rPr>
      </w:pPr>
      <w:r>
        <w:rPr>
          <w:lang w:val="uk-UA"/>
        </w:rPr>
        <w:t>Горай А.В.</w:t>
      </w:r>
    </w:p>
    <w:p w:rsidR="007F7949" w:rsidRDefault="007F7949" w:rsidP="007F7949">
      <w:pPr>
        <w:numPr>
          <w:ilvl w:val="0"/>
          <w:numId w:val="4"/>
        </w:numPr>
        <w:tabs>
          <w:tab w:val="left" w:pos="540"/>
        </w:tabs>
        <w:ind w:left="540" w:hanging="540"/>
        <w:rPr>
          <w:lang w:val="uk-UA"/>
        </w:rPr>
      </w:pPr>
      <w:r>
        <w:rPr>
          <w:lang w:val="uk-UA"/>
        </w:rPr>
        <w:t>Горбатенко П.О.</w:t>
      </w:r>
    </w:p>
    <w:p w:rsidR="007F7949" w:rsidRDefault="007F7949" w:rsidP="007F7949">
      <w:pPr>
        <w:numPr>
          <w:ilvl w:val="0"/>
          <w:numId w:val="4"/>
        </w:numPr>
        <w:tabs>
          <w:tab w:val="left" w:pos="540"/>
        </w:tabs>
        <w:ind w:left="540" w:hanging="540"/>
        <w:rPr>
          <w:lang w:val="uk-UA"/>
        </w:rPr>
      </w:pPr>
      <w:r>
        <w:rPr>
          <w:lang w:val="uk-UA"/>
        </w:rPr>
        <w:t>Горшкольов В.Н.</w:t>
      </w:r>
    </w:p>
    <w:p w:rsidR="007F7949" w:rsidRDefault="007F7949" w:rsidP="007F7949">
      <w:pPr>
        <w:numPr>
          <w:ilvl w:val="0"/>
          <w:numId w:val="4"/>
        </w:numPr>
        <w:tabs>
          <w:tab w:val="left" w:pos="540"/>
        </w:tabs>
        <w:ind w:left="540" w:hanging="540"/>
        <w:rPr>
          <w:lang w:val="uk-UA"/>
        </w:rPr>
      </w:pPr>
      <w:r>
        <w:rPr>
          <w:lang w:val="uk-UA"/>
        </w:rPr>
        <w:t>Грабарєва К.П.</w:t>
      </w:r>
    </w:p>
    <w:p w:rsidR="007F7949" w:rsidRDefault="007F7949" w:rsidP="007F7949">
      <w:pPr>
        <w:numPr>
          <w:ilvl w:val="0"/>
          <w:numId w:val="4"/>
        </w:numPr>
        <w:tabs>
          <w:tab w:val="left" w:pos="540"/>
        </w:tabs>
        <w:ind w:left="540" w:hanging="540"/>
        <w:rPr>
          <w:lang w:val="uk-UA"/>
        </w:rPr>
      </w:pPr>
      <w:r>
        <w:rPr>
          <w:lang w:val="uk-UA"/>
        </w:rPr>
        <w:t>Гребенюк Н.М.</w:t>
      </w:r>
    </w:p>
    <w:p w:rsidR="007F7949" w:rsidRDefault="007F7949" w:rsidP="007F7949">
      <w:pPr>
        <w:numPr>
          <w:ilvl w:val="0"/>
          <w:numId w:val="4"/>
        </w:numPr>
        <w:tabs>
          <w:tab w:val="left" w:pos="540"/>
        </w:tabs>
        <w:ind w:left="540" w:hanging="540"/>
        <w:rPr>
          <w:lang w:val="uk-UA"/>
        </w:rPr>
      </w:pPr>
      <w:r>
        <w:rPr>
          <w:lang w:val="uk-UA"/>
        </w:rPr>
        <w:t>Гриб О.В.</w:t>
      </w:r>
    </w:p>
    <w:p w:rsidR="007F7949" w:rsidRDefault="007F7949" w:rsidP="007F7949">
      <w:pPr>
        <w:numPr>
          <w:ilvl w:val="0"/>
          <w:numId w:val="4"/>
        </w:numPr>
        <w:tabs>
          <w:tab w:val="left" w:pos="540"/>
        </w:tabs>
        <w:ind w:left="540" w:right="-180" w:hanging="540"/>
        <w:rPr>
          <w:lang w:val="uk-UA"/>
        </w:rPr>
      </w:pPr>
      <w:r>
        <w:rPr>
          <w:lang w:val="uk-UA"/>
        </w:rPr>
        <w:t>Громовський Ю.Д.*</w:t>
      </w:r>
    </w:p>
    <w:p w:rsidR="007F7949" w:rsidRDefault="007F7949" w:rsidP="007F7949">
      <w:pPr>
        <w:numPr>
          <w:ilvl w:val="0"/>
          <w:numId w:val="4"/>
        </w:numPr>
        <w:tabs>
          <w:tab w:val="left" w:pos="540"/>
        </w:tabs>
        <w:ind w:left="540" w:hanging="540"/>
        <w:rPr>
          <w:lang w:val="uk-UA"/>
        </w:rPr>
      </w:pPr>
      <w:r>
        <w:rPr>
          <w:lang w:val="uk-UA"/>
        </w:rPr>
        <w:t>Гугля О.</w:t>
      </w:r>
    </w:p>
    <w:p w:rsidR="007F7949" w:rsidRDefault="007F7949" w:rsidP="007F7949">
      <w:pPr>
        <w:numPr>
          <w:ilvl w:val="0"/>
          <w:numId w:val="4"/>
        </w:numPr>
        <w:tabs>
          <w:tab w:val="left" w:pos="540"/>
        </w:tabs>
        <w:ind w:left="540" w:hanging="540"/>
        <w:rPr>
          <w:lang w:val="uk-UA"/>
        </w:rPr>
      </w:pPr>
      <w:r>
        <w:rPr>
          <w:lang w:val="uk-UA"/>
        </w:rPr>
        <w:t>Ґудзь О.В.</w:t>
      </w:r>
    </w:p>
    <w:p w:rsidR="007F7949" w:rsidRDefault="007F7949" w:rsidP="007F7949">
      <w:pPr>
        <w:numPr>
          <w:ilvl w:val="0"/>
          <w:numId w:val="4"/>
        </w:numPr>
        <w:tabs>
          <w:tab w:val="left" w:pos="540"/>
        </w:tabs>
        <w:ind w:left="540" w:hanging="540"/>
        <w:rPr>
          <w:lang w:val="uk-UA"/>
        </w:rPr>
      </w:pPr>
      <w:r>
        <w:rPr>
          <w:lang w:val="uk-UA"/>
        </w:rPr>
        <w:lastRenderedPageBreak/>
        <w:t>Гуменюк І.В.</w:t>
      </w:r>
    </w:p>
    <w:p w:rsidR="007F7949" w:rsidRDefault="007F7949" w:rsidP="007F7949">
      <w:pPr>
        <w:numPr>
          <w:ilvl w:val="0"/>
          <w:numId w:val="4"/>
        </w:numPr>
        <w:tabs>
          <w:tab w:val="left" w:pos="540"/>
        </w:tabs>
        <w:ind w:left="540" w:hanging="540"/>
        <w:rPr>
          <w:lang w:val="uk-UA"/>
        </w:rPr>
      </w:pPr>
      <w:r>
        <w:rPr>
          <w:lang w:val="uk-UA"/>
        </w:rPr>
        <w:t>Гуменюк В.О.</w:t>
      </w:r>
    </w:p>
    <w:p w:rsidR="007F7949" w:rsidRDefault="007F7949" w:rsidP="007F7949">
      <w:pPr>
        <w:numPr>
          <w:ilvl w:val="0"/>
          <w:numId w:val="4"/>
        </w:numPr>
        <w:tabs>
          <w:tab w:val="left" w:pos="540"/>
        </w:tabs>
        <w:ind w:left="540" w:hanging="540"/>
      </w:pPr>
      <w:r>
        <w:rPr>
          <w:lang w:val="uk-UA"/>
        </w:rPr>
        <w:t>Гуріч Т.С.</w:t>
      </w:r>
    </w:p>
    <w:p w:rsidR="007F7949" w:rsidRDefault="007F7949" w:rsidP="007F7949">
      <w:pPr>
        <w:numPr>
          <w:ilvl w:val="0"/>
          <w:numId w:val="4"/>
        </w:numPr>
        <w:tabs>
          <w:tab w:val="left" w:pos="540"/>
        </w:tabs>
        <w:ind w:left="540" w:hanging="540"/>
        <w:rPr>
          <w:color w:val="000000"/>
          <w:lang w:val="uk-UA"/>
        </w:rPr>
      </w:pPr>
      <w:r>
        <w:t>Гуцаленко М</w:t>
      </w:r>
      <w:r>
        <w:rPr>
          <w:lang w:val="uk-UA"/>
        </w:rPr>
        <w:t>.</w:t>
      </w:r>
      <w:r>
        <w:t>О</w:t>
      </w:r>
      <w:r>
        <w:rPr>
          <w:lang w:val="uk-UA"/>
        </w:rPr>
        <w:t>.</w:t>
      </w:r>
    </w:p>
    <w:p w:rsidR="007F7949" w:rsidRDefault="007F7949" w:rsidP="007F7949">
      <w:pPr>
        <w:numPr>
          <w:ilvl w:val="0"/>
          <w:numId w:val="4"/>
        </w:numPr>
        <w:tabs>
          <w:tab w:val="left" w:pos="540"/>
        </w:tabs>
        <w:ind w:left="540" w:hanging="540"/>
        <w:rPr>
          <w:color w:val="000000"/>
          <w:lang w:val="uk-UA"/>
        </w:rPr>
      </w:pPr>
      <w:r>
        <w:rPr>
          <w:color w:val="000000"/>
          <w:lang w:val="uk-UA"/>
        </w:rPr>
        <w:t>Давидчук С.Ф.*</w:t>
      </w:r>
    </w:p>
    <w:p w:rsidR="007F7949" w:rsidRDefault="007F7949" w:rsidP="007F7949">
      <w:pPr>
        <w:numPr>
          <w:ilvl w:val="0"/>
          <w:numId w:val="4"/>
        </w:numPr>
        <w:tabs>
          <w:tab w:val="left" w:pos="540"/>
        </w:tabs>
        <w:ind w:left="540" w:hanging="540"/>
        <w:rPr>
          <w:lang w:val="uk-UA"/>
        </w:rPr>
      </w:pPr>
      <w:r>
        <w:rPr>
          <w:color w:val="000000"/>
          <w:lang w:val="uk-UA"/>
        </w:rPr>
        <w:t>Данилевський Л.В.</w:t>
      </w:r>
    </w:p>
    <w:p w:rsidR="007F7949" w:rsidRDefault="007F7949" w:rsidP="007F7949">
      <w:pPr>
        <w:numPr>
          <w:ilvl w:val="0"/>
          <w:numId w:val="4"/>
        </w:numPr>
        <w:tabs>
          <w:tab w:val="left" w:pos="540"/>
        </w:tabs>
        <w:ind w:left="540" w:hanging="540"/>
        <w:rPr>
          <w:lang w:val="uk-UA"/>
        </w:rPr>
      </w:pPr>
      <w:r>
        <w:rPr>
          <w:lang w:val="uk-UA"/>
        </w:rPr>
        <w:t>Даценко Ю.В.</w:t>
      </w:r>
    </w:p>
    <w:p w:rsidR="007F7949" w:rsidRDefault="007F7949" w:rsidP="007F7949">
      <w:pPr>
        <w:numPr>
          <w:ilvl w:val="0"/>
          <w:numId w:val="4"/>
        </w:numPr>
        <w:tabs>
          <w:tab w:val="left" w:pos="540"/>
        </w:tabs>
        <w:ind w:left="540" w:hanging="540"/>
        <w:rPr>
          <w:lang w:val="uk-UA"/>
        </w:rPr>
      </w:pPr>
      <w:r>
        <w:rPr>
          <w:lang w:val="uk-UA"/>
        </w:rPr>
        <w:t>Демидова К.І.</w:t>
      </w:r>
    </w:p>
    <w:p w:rsidR="007F7949" w:rsidRDefault="007F7949" w:rsidP="007F7949">
      <w:pPr>
        <w:numPr>
          <w:ilvl w:val="0"/>
          <w:numId w:val="4"/>
        </w:numPr>
        <w:tabs>
          <w:tab w:val="left" w:pos="540"/>
        </w:tabs>
        <w:ind w:left="540" w:hanging="540"/>
        <w:rPr>
          <w:lang w:val="uk-UA"/>
        </w:rPr>
      </w:pPr>
      <w:r>
        <w:rPr>
          <w:lang w:val="uk-UA"/>
        </w:rPr>
        <w:t xml:space="preserve">Джулай І. </w:t>
      </w:r>
    </w:p>
    <w:p w:rsidR="007F7949" w:rsidRDefault="007F7949" w:rsidP="007F7949">
      <w:pPr>
        <w:numPr>
          <w:ilvl w:val="0"/>
          <w:numId w:val="4"/>
        </w:numPr>
        <w:tabs>
          <w:tab w:val="left" w:pos="540"/>
        </w:tabs>
        <w:ind w:left="540" w:hanging="540"/>
      </w:pPr>
      <w:r>
        <w:rPr>
          <w:lang w:val="uk-UA"/>
        </w:rPr>
        <w:t>Довгенко О.</w:t>
      </w:r>
    </w:p>
    <w:p w:rsidR="007F7949" w:rsidRDefault="007F7949" w:rsidP="007F7949">
      <w:pPr>
        <w:numPr>
          <w:ilvl w:val="0"/>
          <w:numId w:val="4"/>
        </w:numPr>
        <w:tabs>
          <w:tab w:val="left" w:pos="540"/>
        </w:tabs>
        <w:ind w:left="540" w:hanging="540"/>
        <w:rPr>
          <w:lang w:val="uk-UA"/>
        </w:rPr>
      </w:pPr>
      <w:r>
        <w:t>Доля В</w:t>
      </w:r>
      <w:r>
        <w:rPr>
          <w:lang w:val="uk-UA"/>
        </w:rPr>
        <w:t>.</w:t>
      </w:r>
      <w:r>
        <w:t>В</w:t>
      </w:r>
      <w:r>
        <w:rPr>
          <w:lang w:val="uk-UA"/>
        </w:rPr>
        <w:t>.</w:t>
      </w:r>
    </w:p>
    <w:p w:rsidR="007F7949" w:rsidRDefault="007F7949" w:rsidP="007F7949">
      <w:pPr>
        <w:numPr>
          <w:ilvl w:val="0"/>
          <w:numId w:val="4"/>
        </w:numPr>
        <w:tabs>
          <w:tab w:val="left" w:pos="540"/>
        </w:tabs>
        <w:ind w:left="540" w:hanging="540"/>
        <w:rPr>
          <w:lang w:val="uk-UA"/>
        </w:rPr>
      </w:pPr>
      <w:r>
        <w:rPr>
          <w:lang w:val="uk-UA"/>
        </w:rPr>
        <w:t>Драч О.О.</w:t>
      </w:r>
    </w:p>
    <w:p w:rsidR="007F7949" w:rsidRDefault="007F7949" w:rsidP="007F7949">
      <w:pPr>
        <w:numPr>
          <w:ilvl w:val="0"/>
          <w:numId w:val="4"/>
        </w:numPr>
        <w:tabs>
          <w:tab w:val="left" w:pos="540"/>
        </w:tabs>
        <w:ind w:left="540" w:hanging="540"/>
        <w:rPr>
          <w:lang w:val="uk-UA"/>
        </w:rPr>
      </w:pPr>
      <w:r>
        <w:rPr>
          <w:lang w:val="uk-UA"/>
        </w:rPr>
        <w:t>Драгун О.В.</w:t>
      </w:r>
    </w:p>
    <w:p w:rsidR="007F7949" w:rsidRDefault="007F7949" w:rsidP="007F7949">
      <w:pPr>
        <w:numPr>
          <w:ilvl w:val="0"/>
          <w:numId w:val="4"/>
        </w:numPr>
        <w:tabs>
          <w:tab w:val="left" w:pos="540"/>
        </w:tabs>
        <w:ind w:left="540" w:hanging="540"/>
        <w:rPr>
          <w:lang w:val="uk-UA"/>
        </w:rPr>
      </w:pPr>
      <w:r>
        <w:rPr>
          <w:lang w:val="uk-UA"/>
        </w:rPr>
        <w:t>Дубовий В.Ю.</w:t>
      </w:r>
    </w:p>
    <w:p w:rsidR="007F7949" w:rsidRDefault="007F7949" w:rsidP="007F7949">
      <w:pPr>
        <w:numPr>
          <w:ilvl w:val="0"/>
          <w:numId w:val="4"/>
        </w:numPr>
        <w:tabs>
          <w:tab w:val="left" w:pos="540"/>
        </w:tabs>
        <w:ind w:left="540" w:hanging="540"/>
        <w:rPr>
          <w:lang w:val="uk-UA"/>
        </w:rPr>
      </w:pPr>
      <w:r>
        <w:rPr>
          <w:lang w:val="uk-UA"/>
        </w:rPr>
        <w:t>Дуда М.Б.</w:t>
      </w:r>
    </w:p>
    <w:p w:rsidR="007F7949" w:rsidRDefault="007F7949" w:rsidP="007F7949">
      <w:pPr>
        <w:numPr>
          <w:ilvl w:val="0"/>
          <w:numId w:val="4"/>
        </w:numPr>
        <w:tabs>
          <w:tab w:val="left" w:pos="540"/>
        </w:tabs>
        <w:ind w:left="540" w:hanging="540"/>
        <w:rPr>
          <w:lang w:val="uk-UA"/>
        </w:rPr>
      </w:pPr>
      <w:r>
        <w:rPr>
          <w:lang w:val="uk-UA"/>
        </w:rPr>
        <w:t>Дудник О.М.</w:t>
      </w:r>
    </w:p>
    <w:p w:rsidR="007F7949" w:rsidRDefault="007F7949" w:rsidP="007F7949">
      <w:pPr>
        <w:numPr>
          <w:ilvl w:val="0"/>
          <w:numId w:val="4"/>
        </w:numPr>
        <w:tabs>
          <w:tab w:val="left" w:pos="540"/>
        </w:tabs>
        <w:ind w:left="540" w:hanging="540"/>
        <w:rPr>
          <w:lang w:val="uk-UA"/>
        </w:rPr>
      </w:pPr>
      <w:r>
        <w:rPr>
          <w:lang w:val="uk-UA"/>
        </w:rPr>
        <w:t>Дяченко Л.В.</w:t>
      </w:r>
    </w:p>
    <w:p w:rsidR="007F7949" w:rsidRDefault="007F7949" w:rsidP="007F7949">
      <w:pPr>
        <w:numPr>
          <w:ilvl w:val="0"/>
          <w:numId w:val="4"/>
        </w:numPr>
        <w:tabs>
          <w:tab w:val="left" w:pos="540"/>
        </w:tabs>
        <w:ind w:left="540" w:hanging="540"/>
        <w:rPr>
          <w:lang w:val="uk-UA"/>
        </w:rPr>
      </w:pPr>
      <w:r>
        <w:rPr>
          <w:lang w:val="uk-UA"/>
        </w:rPr>
        <w:t>Ейдель Є.М.*</w:t>
      </w:r>
    </w:p>
    <w:p w:rsidR="007F7949" w:rsidRDefault="007F7949" w:rsidP="007F7949">
      <w:pPr>
        <w:numPr>
          <w:ilvl w:val="0"/>
          <w:numId w:val="4"/>
        </w:numPr>
        <w:tabs>
          <w:tab w:val="left" w:pos="540"/>
        </w:tabs>
        <w:ind w:left="540" w:hanging="540"/>
        <w:rPr>
          <w:lang w:val="uk-UA"/>
        </w:rPr>
      </w:pPr>
      <w:r>
        <w:rPr>
          <w:lang w:val="uk-UA"/>
        </w:rPr>
        <w:t>Жабка Д.С.</w:t>
      </w:r>
    </w:p>
    <w:p w:rsidR="007F7949" w:rsidRDefault="007F7949" w:rsidP="007F7949">
      <w:pPr>
        <w:numPr>
          <w:ilvl w:val="0"/>
          <w:numId w:val="4"/>
        </w:numPr>
        <w:tabs>
          <w:tab w:val="left" w:pos="540"/>
        </w:tabs>
        <w:ind w:left="540" w:hanging="540"/>
        <w:rPr>
          <w:lang w:val="uk-UA"/>
        </w:rPr>
      </w:pPr>
      <w:r>
        <w:rPr>
          <w:lang w:val="uk-UA"/>
        </w:rPr>
        <w:t>Жамкочян Н.</w:t>
      </w:r>
    </w:p>
    <w:p w:rsidR="007F7949" w:rsidRDefault="007F7949" w:rsidP="007F7949">
      <w:pPr>
        <w:numPr>
          <w:ilvl w:val="0"/>
          <w:numId w:val="4"/>
        </w:numPr>
        <w:tabs>
          <w:tab w:val="left" w:pos="540"/>
        </w:tabs>
        <w:ind w:left="540" w:hanging="540"/>
        <w:rPr>
          <w:lang w:val="uk-UA"/>
        </w:rPr>
      </w:pPr>
      <w:r>
        <w:rPr>
          <w:lang w:val="uk-UA"/>
        </w:rPr>
        <w:t>Задера В.В.</w:t>
      </w:r>
    </w:p>
    <w:p w:rsidR="007F7949" w:rsidRDefault="007F7949" w:rsidP="007F7949">
      <w:pPr>
        <w:numPr>
          <w:ilvl w:val="0"/>
          <w:numId w:val="4"/>
        </w:numPr>
        <w:tabs>
          <w:tab w:val="left" w:pos="540"/>
        </w:tabs>
        <w:ind w:left="540" w:hanging="540"/>
        <w:rPr>
          <w:lang w:val="uk-UA"/>
        </w:rPr>
      </w:pPr>
      <w:r>
        <w:rPr>
          <w:lang w:val="uk-UA"/>
        </w:rPr>
        <w:t>Заєць А.А.</w:t>
      </w:r>
    </w:p>
    <w:p w:rsidR="007F7949" w:rsidRDefault="007F7949" w:rsidP="007F7949">
      <w:pPr>
        <w:numPr>
          <w:ilvl w:val="0"/>
          <w:numId w:val="4"/>
        </w:numPr>
        <w:tabs>
          <w:tab w:val="left" w:pos="540"/>
        </w:tabs>
        <w:ind w:left="540" w:hanging="540"/>
        <w:rPr>
          <w:lang w:val="uk-UA"/>
        </w:rPr>
      </w:pPr>
      <w:r>
        <w:rPr>
          <w:lang w:val="uk-UA"/>
        </w:rPr>
        <w:t>Захарченко О.В.</w:t>
      </w:r>
    </w:p>
    <w:p w:rsidR="007F7949" w:rsidRDefault="007F7949" w:rsidP="007F7949">
      <w:pPr>
        <w:numPr>
          <w:ilvl w:val="0"/>
          <w:numId w:val="4"/>
        </w:numPr>
        <w:tabs>
          <w:tab w:val="left" w:pos="540"/>
        </w:tabs>
        <w:ind w:left="540" w:hanging="540"/>
        <w:rPr>
          <w:lang w:val="uk-UA"/>
        </w:rPr>
      </w:pPr>
      <w:r>
        <w:rPr>
          <w:lang w:val="uk-UA"/>
        </w:rPr>
        <w:t>Згурська</w:t>
      </w:r>
      <w:r>
        <w:t xml:space="preserve"> </w:t>
      </w:r>
      <w:r>
        <w:rPr>
          <w:lang w:val="uk-UA"/>
        </w:rPr>
        <w:t xml:space="preserve">Я.В. </w:t>
      </w:r>
    </w:p>
    <w:p w:rsidR="007F7949" w:rsidRDefault="007F7949" w:rsidP="007F7949">
      <w:pPr>
        <w:numPr>
          <w:ilvl w:val="0"/>
          <w:numId w:val="4"/>
        </w:numPr>
        <w:tabs>
          <w:tab w:val="left" w:pos="540"/>
        </w:tabs>
        <w:ind w:left="540" w:hanging="540"/>
        <w:rPr>
          <w:lang w:val="uk-UA"/>
        </w:rPr>
      </w:pPr>
      <w:r>
        <w:rPr>
          <w:lang w:val="uk-UA"/>
        </w:rPr>
        <w:t>Зінченко Н.В.</w:t>
      </w:r>
    </w:p>
    <w:p w:rsidR="007F7949" w:rsidRDefault="007F7949" w:rsidP="007F7949">
      <w:pPr>
        <w:numPr>
          <w:ilvl w:val="0"/>
          <w:numId w:val="4"/>
        </w:numPr>
        <w:tabs>
          <w:tab w:val="left" w:pos="540"/>
        </w:tabs>
        <w:ind w:left="540" w:hanging="540"/>
        <w:rPr>
          <w:lang w:val="uk-UA"/>
        </w:rPr>
      </w:pPr>
      <w:r>
        <w:rPr>
          <w:lang w:val="uk-UA"/>
        </w:rPr>
        <w:t>Ігнатенко О.М.</w:t>
      </w:r>
    </w:p>
    <w:p w:rsidR="007F7949" w:rsidRDefault="007F7949" w:rsidP="007F7949">
      <w:pPr>
        <w:numPr>
          <w:ilvl w:val="0"/>
          <w:numId w:val="4"/>
        </w:numPr>
        <w:tabs>
          <w:tab w:val="left" w:pos="540"/>
        </w:tabs>
        <w:ind w:left="540" w:hanging="540"/>
        <w:rPr>
          <w:lang w:val="uk-UA"/>
        </w:rPr>
      </w:pPr>
      <w:r>
        <w:rPr>
          <w:lang w:val="uk-UA"/>
        </w:rPr>
        <w:t>Івченко О.О.</w:t>
      </w:r>
    </w:p>
    <w:p w:rsidR="007F7949" w:rsidRDefault="007F7949" w:rsidP="007F7949">
      <w:pPr>
        <w:numPr>
          <w:ilvl w:val="0"/>
          <w:numId w:val="4"/>
        </w:numPr>
        <w:tabs>
          <w:tab w:val="left" w:pos="540"/>
        </w:tabs>
        <w:ind w:left="540" w:hanging="540"/>
        <w:rPr>
          <w:lang w:val="uk-UA"/>
        </w:rPr>
      </w:pPr>
      <w:r>
        <w:rPr>
          <w:lang w:val="uk-UA"/>
        </w:rPr>
        <w:t>Іщенко А.В.</w:t>
      </w:r>
    </w:p>
    <w:p w:rsidR="007F7949" w:rsidRDefault="007F7949" w:rsidP="007F7949">
      <w:pPr>
        <w:numPr>
          <w:ilvl w:val="0"/>
          <w:numId w:val="4"/>
        </w:numPr>
        <w:tabs>
          <w:tab w:val="left" w:pos="540"/>
        </w:tabs>
        <w:ind w:left="540" w:hanging="540"/>
        <w:rPr>
          <w:lang w:val="uk-UA"/>
        </w:rPr>
      </w:pPr>
      <w:r>
        <w:rPr>
          <w:lang w:val="uk-UA"/>
        </w:rPr>
        <w:t>Карабін О.Ю.</w:t>
      </w:r>
    </w:p>
    <w:p w:rsidR="007F7949" w:rsidRDefault="007F7949" w:rsidP="007F7949">
      <w:pPr>
        <w:numPr>
          <w:ilvl w:val="0"/>
          <w:numId w:val="4"/>
        </w:numPr>
        <w:tabs>
          <w:tab w:val="left" w:pos="540"/>
        </w:tabs>
        <w:ind w:left="540" w:hanging="540"/>
        <w:rPr>
          <w:lang w:val="uk-UA"/>
        </w:rPr>
      </w:pPr>
      <w:r>
        <w:rPr>
          <w:lang w:val="uk-UA"/>
        </w:rPr>
        <w:t>Картушов О</w:t>
      </w:r>
      <w:r>
        <w:rPr>
          <w:color w:val="000000"/>
          <w:lang w:val="uk-UA"/>
        </w:rPr>
        <w:t xml:space="preserve">.М.* </w:t>
      </w:r>
    </w:p>
    <w:p w:rsidR="007F7949" w:rsidRDefault="007F7949" w:rsidP="007F7949">
      <w:pPr>
        <w:numPr>
          <w:ilvl w:val="0"/>
          <w:numId w:val="4"/>
        </w:numPr>
        <w:tabs>
          <w:tab w:val="left" w:pos="540"/>
        </w:tabs>
        <w:ind w:left="540" w:hanging="540"/>
        <w:rPr>
          <w:lang w:val="uk-UA"/>
        </w:rPr>
      </w:pPr>
      <w:r>
        <w:rPr>
          <w:lang w:val="uk-UA"/>
        </w:rPr>
        <w:t xml:space="preserve">Карпович </w:t>
      </w:r>
      <w:r>
        <w:rPr>
          <w:color w:val="000000"/>
          <w:lang w:val="uk-UA"/>
        </w:rPr>
        <w:t>С.С.</w:t>
      </w:r>
    </w:p>
    <w:p w:rsidR="007F7949" w:rsidRDefault="007F7949" w:rsidP="007F7949">
      <w:pPr>
        <w:numPr>
          <w:ilvl w:val="0"/>
          <w:numId w:val="4"/>
        </w:numPr>
        <w:tabs>
          <w:tab w:val="left" w:pos="540"/>
        </w:tabs>
        <w:ind w:left="540" w:hanging="540"/>
        <w:rPr>
          <w:lang w:val="uk-UA"/>
        </w:rPr>
      </w:pPr>
      <w:r>
        <w:rPr>
          <w:lang w:val="uk-UA"/>
        </w:rPr>
        <w:t>Касян А.І.</w:t>
      </w:r>
    </w:p>
    <w:p w:rsidR="007F7949" w:rsidRDefault="007F7949" w:rsidP="007F7949">
      <w:pPr>
        <w:numPr>
          <w:ilvl w:val="0"/>
          <w:numId w:val="4"/>
        </w:numPr>
        <w:tabs>
          <w:tab w:val="left" w:pos="540"/>
        </w:tabs>
        <w:ind w:left="540" w:hanging="540"/>
        <w:rPr>
          <w:lang w:val="uk-UA"/>
        </w:rPr>
      </w:pPr>
      <w:r>
        <w:rPr>
          <w:lang w:val="uk-UA"/>
        </w:rPr>
        <w:t>Качалаба П.</w:t>
      </w:r>
    </w:p>
    <w:p w:rsidR="007F7949" w:rsidRDefault="007F7949" w:rsidP="007F7949">
      <w:pPr>
        <w:numPr>
          <w:ilvl w:val="0"/>
          <w:numId w:val="4"/>
        </w:numPr>
        <w:tabs>
          <w:tab w:val="left" w:pos="540"/>
        </w:tabs>
        <w:ind w:left="540" w:hanging="540"/>
        <w:rPr>
          <w:lang w:val="uk-UA"/>
        </w:rPr>
      </w:pPr>
      <w:r>
        <w:rPr>
          <w:lang w:val="uk-UA"/>
        </w:rPr>
        <w:t>Каюк А.О.</w:t>
      </w:r>
    </w:p>
    <w:p w:rsidR="007F7949" w:rsidRDefault="007F7949" w:rsidP="007F7949">
      <w:pPr>
        <w:numPr>
          <w:ilvl w:val="0"/>
          <w:numId w:val="4"/>
        </w:numPr>
        <w:tabs>
          <w:tab w:val="left" w:pos="540"/>
        </w:tabs>
        <w:ind w:left="540" w:hanging="540"/>
        <w:rPr>
          <w:lang w:val="uk-UA"/>
        </w:rPr>
      </w:pPr>
      <w:r>
        <w:rPr>
          <w:lang w:val="uk-UA"/>
        </w:rPr>
        <w:t>Квак В.А.</w:t>
      </w:r>
    </w:p>
    <w:p w:rsidR="007F7949" w:rsidRDefault="007F7949" w:rsidP="007F7949">
      <w:pPr>
        <w:numPr>
          <w:ilvl w:val="0"/>
          <w:numId w:val="4"/>
        </w:numPr>
        <w:tabs>
          <w:tab w:val="left" w:pos="540"/>
        </w:tabs>
        <w:ind w:left="540" w:hanging="540"/>
        <w:rPr>
          <w:lang w:val="uk-UA"/>
        </w:rPr>
      </w:pPr>
      <w:r>
        <w:rPr>
          <w:lang w:val="uk-UA"/>
        </w:rPr>
        <w:t>Кедря І.Я.*</w:t>
      </w:r>
    </w:p>
    <w:p w:rsidR="007F7949" w:rsidRDefault="007F7949" w:rsidP="007F7949">
      <w:pPr>
        <w:numPr>
          <w:ilvl w:val="0"/>
          <w:numId w:val="4"/>
        </w:numPr>
        <w:tabs>
          <w:tab w:val="left" w:pos="540"/>
        </w:tabs>
        <w:ind w:left="540" w:hanging="540"/>
        <w:rPr>
          <w:lang w:val="uk-UA"/>
        </w:rPr>
      </w:pPr>
      <w:r>
        <w:rPr>
          <w:lang w:val="uk-UA"/>
        </w:rPr>
        <w:t>Коберник</w:t>
      </w:r>
      <w:r>
        <w:rPr>
          <w:color w:val="000000"/>
          <w:lang w:val="uk-UA"/>
        </w:rPr>
        <w:t xml:space="preserve"> М.П.</w:t>
      </w:r>
    </w:p>
    <w:p w:rsidR="007F7949" w:rsidRDefault="007F7949" w:rsidP="007F7949">
      <w:pPr>
        <w:numPr>
          <w:ilvl w:val="0"/>
          <w:numId w:val="4"/>
        </w:numPr>
        <w:tabs>
          <w:tab w:val="left" w:pos="540"/>
        </w:tabs>
        <w:ind w:left="540" w:hanging="540"/>
        <w:rPr>
          <w:lang w:val="uk-UA"/>
        </w:rPr>
      </w:pPr>
      <w:r>
        <w:rPr>
          <w:lang w:val="uk-UA"/>
        </w:rPr>
        <w:t>Коваленко</w:t>
      </w:r>
      <w:r>
        <w:rPr>
          <w:color w:val="000000"/>
          <w:lang w:val="uk-UA"/>
        </w:rPr>
        <w:t xml:space="preserve"> О.С.</w:t>
      </w:r>
    </w:p>
    <w:p w:rsidR="007F7949" w:rsidRDefault="007F7949" w:rsidP="007F7949">
      <w:pPr>
        <w:numPr>
          <w:ilvl w:val="0"/>
          <w:numId w:val="4"/>
        </w:numPr>
        <w:tabs>
          <w:tab w:val="left" w:pos="540"/>
        </w:tabs>
        <w:ind w:left="540" w:hanging="540"/>
        <w:rPr>
          <w:color w:val="000000"/>
          <w:lang w:val="uk-UA"/>
        </w:rPr>
      </w:pPr>
      <w:r>
        <w:rPr>
          <w:lang w:val="uk-UA"/>
        </w:rPr>
        <w:t>Кодола Б.М.</w:t>
      </w:r>
    </w:p>
    <w:p w:rsidR="007F7949" w:rsidRDefault="007F7949" w:rsidP="007F7949">
      <w:pPr>
        <w:numPr>
          <w:ilvl w:val="0"/>
          <w:numId w:val="4"/>
        </w:numPr>
        <w:tabs>
          <w:tab w:val="left" w:pos="540"/>
        </w:tabs>
        <w:ind w:left="540" w:hanging="540"/>
        <w:rPr>
          <w:lang w:val="uk-UA"/>
        </w:rPr>
      </w:pPr>
      <w:r>
        <w:rPr>
          <w:color w:val="000000"/>
          <w:lang w:val="uk-UA"/>
        </w:rPr>
        <w:t>Кожухівська А.М.</w:t>
      </w:r>
    </w:p>
    <w:p w:rsidR="007F7949" w:rsidRDefault="007F7949" w:rsidP="007F7949">
      <w:pPr>
        <w:numPr>
          <w:ilvl w:val="0"/>
          <w:numId w:val="4"/>
        </w:numPr>
        <w:tabs>
          <w:tab w:val="left" w:pos="540"/>
        </w:tabs>
        <w:ind w:left="540" w:hanging="540"/>
        <w:rPr>
          <w:lang w:val="uk-UA"/>
        </w:rPr>
      </w:pPr>
      <w:r>
        <w:rPr>
          <w:lang w:val="uk-UA"/>
        </w:rPr>
        <w:t>Козлан М.В.</w:t>
      </w:r>
    </w:p>
    <w:p w:rsidR="007F7949" w:rsidRDefault="007F7949" w:rsidP="007F7949">
      <w:pPr>
        <w:numPr>
          <w:ilvl w:val="0"/>
          <w:numId w:val="4"/>
        </w:numPr>
        <w:tabs>
          <w:tab w:val="left" w:pos="540"/>
        </w:tabs>
        <w:ind w:left="540" w:hanging="540"/>
        <w:rPr>
          <w:lang w:val="uk-UA"/>
        </w:rPr>
      </w:pPr>
      <w:r>
        <w:rPr>
          <w:lang w:val="uk-UA"/>
        </w:rPr>
        <w:t>Козубенко І.В.</w:t>
      </w:r>
    </w:p>
    <w:p w:rsidR="007F7949" w:rsidRDefault="007F7949" w:rsidP="007F7949">
      <w:pPr>
        <w:numPr>
          <w:ilvl w:val="0"/>
          <w:numId w:val="4"/>
        </w:numPr>
        <w:tabs>
          <w:tab w:val="left" w:pos="540"/>
        </w:tabs>
        <w:ind w:left="540" w:hanging="540"/>
        <w:rPr>
          <w:lang w:val="uk-UA"/>
        </w:rPr>
      </w:pPr>
      <w:r>
        <w:rPr>
          <w:lang w:val="uk-UA"/>
        </w:rPr>
        <w:t xml:space="preserve">Коломієць </w:t>
      </w:r>
      <w:r>
        <w:t>Л</w:t>
      </w:r>
      <w:r>
        <w:rPr>
          <w:lang w:val="uk-UA"/>
        </w:rPr>
        <w:t>.</w:t>
      </w:r>
      <w:r>
        <w:t>О</w:t>
      </w:r>
      <w:r>
        <w:rPr>
          <w:lang w:val="uk-UA"/>
        </w:rPr>
        <w:t>.</w:t>
      </w:r>
    </w:p>
    <w:p w:rsidR="007F7949" w:rsidRDefault="007F7949" w:rsidP="007F7949">
      <w:pPr>
        <w:numPr>
          <w:ilvl w:val="0"/>
          <w:numId w:val="4"/>
        </w:numPr>
        <w:tabs>
          <w:tab w:val="left" w:pos="540"/>
        </w:tabs>
        <w:ind w:left="540" w:hanging="540"/>
        <w:rPr>
          <w:lang w:val="uk-UA"/>
        </w:rPr>
      </w:pPr>
      <w:r>
        <w:rPr>
          <w:lang w:val="uk-UA"/>
        </w:rPr>
        <w:t>Коломієць С.П.</w:t>
      </w:r>
    </w:p>
    <w:p w:rsidR="007F7949" w:rsidRDefault="007F7949" w:rsidP="007F7949">
      <w:pPr>
        <w:numPr>
          <w:ilvl w:val="0"/>
          <w:numId w:val="4"/>
        </w:numPr>
        <w:tabs>
          <w:tab w:val="left" w:pos="540"/>
        </w:tabs>
        <w:ind w:left="540" w:hanging="540"/>
      </w:pPr>
      <w:r>
        <w:rPr>
          <w:lang w:val="uk-UA"/>
        </w:rPr>
        <w:lastRenderedPageBreak/>
        <w:t>Кондратюк М.М.</w:t>
      </w:r>
    </w:p>
    <w:p w:rsidR="007F7949" w:rsidRDefault="007F7949" w:rsidP="007F7949">
      <w:pPr>
        <w:numPr>
          <w:ilvl w:val="0"/>
          <w:numId w:val="4"/>
        </w:numPr>
        <w:tabs>
          <w:tab w:val="left" w:pos="540"/>
        </w:tabs>
        <w:ind w:left="540" w:hanging="540"/>
        <w:rPr>
          <w:lang w:val="uk-UA"/>
        </w:rPr>
      </w:pPr>
      <w:r>
        <w:t>Корновенко</w:t>
      </w:r>
      <w:r>
        <w:rPr>
          <w:lang w:val="uk-UA"/>
        </w:rPr>
        <w:t xml:space="preserve"> С.В.*</w:t>
      </w:r>
    </w:p>
    <w:p w:rsidR="007F7949" w:rsidRDefault="007F7949" w:rsidP="007F7949">
      <w:pPr>
        <w:numPr>
          <w:ilvl w:val="0"/>
          <w:numId w:val="4"/>
        </w:numPr>
        <w:tabs>
          <w:tab w:val="left" w:pos="540"/>
        </w:tabs>
        <w:ind w:left="540" w:hanging="540"/>
        <w:rPr>
          <w:lang w:val="uk-UA"/>
        </w:rPr>
      </w:pPr>
      <w:r>
        <w:rPr>
          <w:lang w:val="uk-UA"/>
        </w:rPr>
        <w:t>Корсун Ю.В.</w:t>
      </w:r>
    </w:p>
    <w:p w:rsidR="007F7949" w:rsidRDefault="007F7949" w:rsidP="007F7949">
      <w:pPr>
        <w:numPr>
          <w:ilvl w:val="0"/>
          <w:numId w:val="4"/>
        </w:numPr>
        <w:tabs>
          <w:tab w:val="left" w:pos="540"/>
        </w:tabs>
        <w:ind w:left="540" w:hanging="540"/>
        <w:rPr>
          <w:lang w:val="uk-UA"/>
        </w:rPr>
      </w:pPr>
      <w:r>
        <w:rPr>
          <w:lang w:val="uk-UA"/>
        </w:rPr>
        <w:t>Косий В.В.</w:t>
      </w:r>
    </w:p>
    <w:p w:rsidR="007F7949" w:rsidRDefault="007F7949" w:rsidP="007F7949">
      <w:pPr>
        <w:numPr>
          <w:ilvl w:val="0"/>
          <w:numId w:val="4"/>
        </w:numPr>
        <w:tabs>
          <w:tab w:val="left" w:pos="540"/>
        </w:tabs>
        <w:ind w:left="540" w:hanging="540"/>
        <w:rPr>
          <w:lang w:val="uk-UA"/>
        </w:rPr>
      </w:pPr>
      <w:r>
        <w:rPr>
          <w:lang w:val="uk-UA"/>
        </w:rPr>
        <w:t>Костенко А.О.*</w:t>
      </w:r>
    </w:p>
    <w:p w:rsidR="007F7949" w:rsidRDefault="007F7949" w:rsidP="007F7949">
      <w:pPr>
        <w:numPr>
          <w:ilvl w:val="0"/>
          <w:numId w:val="4"/>
        </w:numPr>
        <w:tabs>
          <w:tab w:val="left" w:pos="540"/>
        </w:tabs>
        <w:ind w:left="540" w:hanging="540"/>
        <w:rPr>
          <w:lang w:val="uk-UA"/>
        </w:rPr>
      </w:pPr>
      <w:r>
        <w:rPr>
          <w:lang w:val="uk-UA"/>
        </w:rPr>
        <w:t>Костюк О.В.</w:t>
      </w:r>
    </w:p>
    <w:p w:rsidR="007F7949" w:rsidRDefault="007F7949" w:rsidP="007F7949">
      <w:pPr>
        <w:numPr>
          <w:ilvl w:val="0"/>
          <w:numId w:val="4"/>
        </w:numPr>
        <w:tabs>
          <w:tab w:val="left" w:pos="540"/>
        </w:tabs>
        <w:ind w:left="540" w:hanging="540"/>
        <w:rPr>
          <w:lang w:val="uk-UA"/>
        </w:rPr>
      </w:pPr>
      <w:r>
        <w:rPr>
          <w:lang w:val="uk-UA"/>
        </w:rPr>
        <w:t>Кравченко</w:t>
      </w:r>
      <w:r>
        <w:rPr>
          <w:color w:val="000000"/>
          <w:lang w:val="uk-UA"/>
        </w:rPr>
        <w:t xml:space="preserve"> А.С.</w:t>
      </w:r>
    </w:p>
    <w:p w:rsidR="007F7949" w:rsidRDefault="007F7949" w:rsidP="007F7949">
      <w:pPr>
        <w:numPr>
          <w:ilvl w:val="0"/>
          <w:numId w:val="4"/>
        </w:numPr>
        <w:tabs>
          <w:tab w:val="left" w:pos="540"/>
        </w:tabs>
        <w:ind w:left="540" w:hanging="540"/>
        <w:rPr>
          <w:lang w:val="uk-UA"/>
        </w:rPr>
      </w:pPr>
      <w:r>
        <w:rPr>
          <w:lang w:val="uk-UA"/>
        </w:rPr>
        <w:t>Кравченко</w:t>
      </w:r>
      <w:r>
        <w:rPr>
          <w:color w:val="000000"/>
          <w:lang w:val="uk-UA"/>
        </w:rPr>
        <w:t xml:space="preserve"> В.С.</w:t>
      </w:r>
    </w:p>
    <w:p w:rsidR="007F7949" w:rsidRDefault="007F7949" w:rsidP="007F7949">
      <w:pPr>
        <w:numPr>
          <w:ilvl w:val="0"/>
          <w:numId w:val="4"/>
        </w:numPr>
        <w:tabs>
          <w:tab w:val="left" w:pos="540"/>
        </w:tabs>
        <w:ind w:left="540" w:hanging="540"/>
        <w:rPr>
          <w:color w:val="000000"/>
        </w:rPr>
      </w:pPr>
      <w:r>
        <w:rPr>
          <w:lang w:val="uk-UA"/>
        </w:rPr>
        <w:t>Кракало Л.Г.*</w:t>
      </w:r>
    </w:p>
    <w:p w:rsidR="007F7949" w:rsidRDefault="007F7949" w:rsidP="007F7949">
      <w:pPr>
        <w:numPr>
          <w:ilvl w:val="0"/>
          <w:numId w:val="4"/>
        </w:numPr>
        <w:tabs>
          <w:tab w:val="left" w:pos="540"/>
        </w:tabs>
        <w:ind w:left="540" w:hanging="540"/>
      </w:pPr>
      <w:r>
        <w:rPr>
          <w:color w:val="000000"/>
        </w:rPr>
        <w:t>Крутіхіна К</w:t>
      </w:r>
      <w:r>
        <w:rPr>
          <w:color w:val="000000"/>
          <w:lang w:val="uk-UA"/>
        </w:rPr>
        <w:t>.</w:t>
      </w:r>
      <w:r>
        <w:rPr>
          <w:color w:val="000000"/>
        </w:rPr>
        <w:t>О</w:t>
      </w:r>
      <w:r>
        <w:rPr>
          <w:color w:val="000000"/>
          <w:lang w:val="uk-UA"/>
        </w:rPr>
        <w:t>.</w:t>
      </w:r>
    </w:p>
    <w:p w:rsidR="007F7949" w:rsidRDefault="007F7949" w:rsidP="007F7949">
      <w:pPr>
        <w:numPr>
          <w:ilvl w:val="0"/>
          <w:numId w:val="4"/>
        </w:numPr>
        <w:tabs>
          <w:tab w:val="left" w:pos="540"/>
        </w:tabs>
        <w:ind w:left="540" w:hanging="540"/>
      </w:pPr>
      <w:r>
        <w:t>Кулинич Н</w:t>
      </w:r>
      <w:r>
        <w:rPr>
          <w:lang w:val="uk-UA"/>
        </w:rPr>
        <w:t>.</w:t>
      </w:r>
      <w:r>
        <w:t>Ф</w:t>
      </w:r>
      <w:r>
        <w:rPr>
          <w:lang w:val="uk-UA"/>
        </w:rPr>
        <w:t>.</w:t>
      </w:r>
    </w:p>
    <w:p w:rsidR="007F7949" w:rsidRDefault="007F7949" w:rsidP="007F7949">
      <w:pPr>
        <w:numPr>
          <w:ilvl w:val="0"/>
          <w:numId w:val="4"/>
        </w:numPr>
        <w:tabs>
          <w:tab w:val="left" w:pos="540"/>
        </w:tabs>
        <w:ind w:left="540" w:hanging="540"/>
        <w:rPr>
          <w:lang w:val="uk-UA"/>
        </w:rPr>
      </w:pPr>
      <w:r>
        <w:t xml:space="preserve">Кулинич </w:t>
      </w:r>
      <w:r>
        <w:rPr>
          <w:lang w:val="uk-UA"/>
        </w:rPr>
        <w:t>О.М.</w:t>
      </w:r>
    </w:p>
    <w:p w:rsidR="007F7949" w:rsidRDefault="007F7949" w:rsidP="007F7949">
      <w:pPr>
        <w:numPr>
          <w:ilvl w:val="0"/>
          <w:numId w:val="4"/>
        </w:numPr>
        <w:tabs>
          <w:tab w:val="left" w:pos="540"/>
        </w:tabs>
        <w:ind w:left="540" w:hanging="540"/>
        <w:rPr>
          <w:lang w:val="uk-UA"/>
        </w:rPr>
      </w:pPr>
      <w:r>
        <w:rPr>
          <w:lang w:val="uk-UA"/>
        </w:rPr>
        <w:t>Куриленко В.Є.*</w:t>
      </w:r>
    </w:p>
    <w:p w:rsidR="007F7949" w:rsidRDefault="007F7949" w:rsidP="007F7949">
      <w:pPr>
        <w:numPr>
          <w:ilvl w:val="0"/>
          <w:numId w:val="4"/>
        </w:numPr>
        <w:tabs>
          <w:tab w:val="left" w:pos="540"/>
        </w:tabs>
        <w:ind w:left="540" w:hanging="540"/>
        <w:rPr>
          <w:lang w:val="uk-UA"/>
        </w:rPr>
      </w:pPr>
      <w:r>
        <w:rPr>
          <w:lang w:val="uk-UA"/>
        </w:rPr>
        <w:t>Куштан Д.П.*</w:t>
      </w:r>
    </w:p>
    <w:p w:rsidR="007F7949" w:rsidRDefault="007F7949" w:rsidP="007F7949">
      <w:pPr>
        <w:numPr>
          <w:ilvl w:val="0"/>
          <w:numId w:val="4"/>
        </w:numPr>
        <w:tabs>
          <w:tab w:val="left" w:pos="540"/>
        </w:tabs>
        <w:ind w:left="540" w:hanging="540"/>
        <w:rPr>
          <w:lang w:val="uk-UA"/>
        </w:rPr>
      </w:pPr>
      <w:r>
        <w:rPr>
          <w:lang w:val="uk-UA"/>
        </w:rPr>
        <w:t>Лавріненко Н.П.*</w:t>
      </w:r>
    </w:p>
    <w:p w:rsidR="007F7949" w:rsidRDefault="007F7949" w:rsidP="007F7949">
      <w:pPr>
        <w:numPr>
          <w:ilvl w:val="0"/>
          <w:numId w:val="4"/>
        </w:numPr>
        <w:tabs>
          <w:tab w:val="left" w:pos="540"/>
        </w:tabs>
        <w:ind w:left="540" w:hanging="540"/>
        <w:rPr>
          <w:color w:val="000000"/>
          <w:lang w:val="uk-UA"/>
        </w:rPr>
      </w:pPr>
      <w:r>
        <w:rPr>
          <w:lang w:val="uk-UA"/>
        </w:rPr>
        <w:t>Ласкевич В.А.</w:t>
      </w:r>
    </w:p>
    <w:p w:rsidR="007F7949" w:rsidRDefault="007F7949" w:rsidP="007F7949">
      <w:pPr>
        <w:numPr>
          <w:ilvl w:val="0"/>
          <w:numId w:val="4"/>
        </w:numPr>
        <w:tabs>
          <w:tab w:val="left" w:pos="540"/>
        </w:tabs>
        <w:ind w:left="540" w:hanging="540"/>
        <w:rPr>
          <w:color w:val="000000"/>
          <w:lang w:val="uk-UA"/>
        </w:rPr>
      </w:pPr>
      <w:r>
        <w:rPr>
          <w:color w:val="000000"/>
          <w:lang w:val="uk-UA"/>
        </w:rPr>
        <w:t>Легоняк Т.Б.</w:t>
      </w:r>
    </w:p>
    <w:p w:rsidR="007F7949" w:rsidRDefault="007F7949" w:rsidP="007F7949">
      <w:pPr>
        <w:numPr>
          <w:ilvl w:val="0"/>
          <w:numId w:val="4"/>
        </w:numPr>
        <w:tabs>
          <w:tab w:val="left" w:pos="540"/>
        </w:tabs>
        <w:ind w:left="540" w:hanging="540"/>
        <w:rPr>
          <w:lang w:val="uk-UA"/>
        </w:rPr>
      </w:pPr>
      <w:r>
        <w:rPr>
          <w:color w:val="000000"/>
          <w:lang w:val="uk-UA"/>
        </w:rPr>
        <w:t>Лещенко І.І.</w:t>
      </w:r>
    </w:p>
    <w:p w:rsidR="007F7949" w:rsidRDefault="007F7949" w:rsidP="007F7949">
      <w:pPr>
        <w:numPr>
          <w:ilvl w:val="0"/>
          <w:numId w:val="4"/>
        </w:numPr>
        <w:tabs>
          <w:tab w:val="left" w:pos="540"/>
        </w:tabs>
        <w:ind w:left="540" w:hanging="540"/>
      </w:pPr>
      <w:r>
        <w:rPr>
          <w:lang w:val="uk-UA"/>
        </w:rPr>
        <w:t>Лисенко І.І.*</w:t>
      </w:r>
    </w:p>
    <w:p w:rsidR="007F7949" w:rsidRDefault="007F7949" w:rsidP="007F7949">
      <w:pPr>
        <w:pStyle w:val="a7"/>
        <w:numPr>
          <w:ilvl w:val="0"/>
          <w:numId w:val="4"/>
        </w:numPr>
        <w:tabs>
          <w:tab w:val="left" w:pos="540"/>
        </w:tabs>
        <w:ind w:left="540" w:hanging="540"/>
        <w:jc w:val="left"/>
        <w:rPr>
          <w:b w:val="0"/>
          <w:i w:val="0"/>
          <w:color w:val="000000"/>
          <w:sz w:val="24"/>
          <w:szCs w:val="24"/>
        </w:rPr>
      </w:pPr>
      <w:r>
        <w:rPr>
          <w:b w:val="0"/>
          <w:i w:val="0"/>
          <w:sz w:val="24"/>
          <w:szCs w:val="24"/>
        </w:rPr>
        <w:t>Литвин Ю.В.</w:t>
      </w:r>
    </w:p>
    <w:p w:rsidR="007F7949" w:rsidRDefault="007F7949" w:rsidP="007F7949">
      <w:pPr>
        <w:pStyle w:val="a7"/>
        <w:numPr>
          <w:ilvl w:val="0"/>
          <w:numId w:val="4"/>
        </w:numPr>
        <w:tabs>
          <w:tab w:val="left" w:pos="540"/>
        </w:tabs>
        <w:ind w:left="540" w:hanging="540"/>
        <w:jc w:val="left"/>
        <w:rPr>
          <w:b w:val="0"/>
          <w:i w:val="0"/>
          <w:sz w:val="24"/>
          <w:szCs w:val="24"/>
        </w:rPr>
      </w:pPr>
      <w:r>
        <w:rPr>
          <w:b w:val="0"/>
          <w:i w:val="0"/>
          <w:color w:val="000000"/>
          <w:sz w:val="24"/>
          <w:szCs w:val="24"/>
        </w:rPr>
        <w:t>Литвинов А.Г.</w:t>
      </w:r>
    </w:p>
    <w:p w:rsidR="007F7949" w:rsidRDefault="007F7949" w:rsidP="007F7949">
      <w:pPr>
        <w:pStyle w:val="a7"/>
        <w:numPr>
          <w:ilvl w:val="0"/>
          <w:numId w:val="4"/>
        </w:numPr>
        <w:tabs>
          <w:tab w:val="left" w:pos="540"/>
        </w:tabs>
        <w:ind w:left="540" w:hanging="540"/>
        <w:jc w:val="left"/>
      </w:pPr>
      <w:r>
        <w:rPr>
          <w:b w:val="0"/>
          <w:i w:val="0"/>
          <w:sz w:val="24"/>
          <w:szCs w:val="24"/>
        </w:rPr>
        <w:t>Ли</w:t>
      </w:r>
      <w:r>
        <w:rPr>
          <w:b w:val="0"/>
          <w:i w:val="0"/>
          <w:sz w:val="24"/>
          <w:szCs w:val="24"/>
          <w:lang w:val="ru-RU"/>
        </w:rPr>
        <w:t>хочас</w:t>
      </w:r>
      <w:r>
        <w:rPr>
          <w:b w:val="0"/>
          <w:i w:val="0"/>
          <w:sz w:val="24"/>
          <w:szCs w:val="24"/>
        </w:rPr>
        <w:t xml:space="preserve"> В.І.</w:t>
      </w:r>
    </w:p>
    <w:p w:rsidR="007F7949" w:rsidRDefault="007F7949" w:rsidP="007F7949">
      <w:pPr>
        <w:numPr>
          <w:ilvl w:val="0"/>
          <w:numId w:val="4"/>
        </w:numPr>
        <w:tabs>
          <w:tab w:val="left" w:pos="540"/>
        </w:tabs>
        <w:ind w:left="540" w:hanging="540"/>
      </w:pPr>
      <w:r>
        <w:t>Лук'яненко М</w:t>
      </w:r>
      <w:r>
        <w:rPr>
          <w:lang w:val="uk-UA"/>
        </w:rPr>
        <w:t>.</w:t>
      </w:r>
      <w:r>
        <w:t>М</w:t>
      </w:r>
      <w:r>
        <w:rPr>
          <w:lang w:val="uk-UA"/>
        </w:rPr>
        <w:t>.</w:t>
      </w:r>
    </w:p>
    <w:p w:rsidR="007F7949" w:rsidRDefault="007F7949" w:rsidP="007F7949">
      <w:pPr>
        <w:numPr>
          <w:ilvl w:val="0"/>
          <w:numId w:val="4"/>
        </w:numPr>
        <w:tabs>
          <w:tab w:val="left" w:pos="540"/>
        </w:tabs>
        <w:ind w:left="540" w:hanging="540"/>
        <w:rPr>
          <w:lang w:val="uk-UA"/>
        </w:rPr>
      </w:pPr>
      <w:r>
        <w:t>Лупанова О</w:t>
      </w:r>
      <w:r>
        <w:rPr>
          <w:lang w:val="uk-UA"/>
        </w:rPr>
        <w:t>.</w:t>
      </w:r>
      <w:r>
        <w:t>В</w:t>
      </w:r>
      <w:r>
        <w:rPr>
          <w:lang w:val="uk-UA"/>
        </w:rPr>
        <w:t>.</w:t>
      </w:r>
    </w:p>
    <w:p w:rsidR="007F7949" w:rsidRDefault="007F7949" w:rsidP="007F7949">
      <w:pPr>
        <w:numPr>
          <w:ilvl w:val="0"/>
          <w:numId w:val="4"/>
        </w:numPr>
        <w:tabs>
          <w:tab w:val="left" w:pos="540"/>
        </w:tabs>
        <w:ind w:left="540" w:hanging="540"/>
        <w:rPr>
          <w:lang w:val="uk-UA"/>
        </w:rPr>
      </w:pPr>
      <w:r>
        <w:rPr>
          <w:lang w:val="uk-UA"/>
        </w:rPr>
        <w:t>Ляшко С.Ю.</w:t>
      </w:r>
    </w:p>
    <w:p w:rsidR="007F7949" w:rsidRDefault="007F7949" w:rsidP="007F7949">
      <w:pPr>
        <w:numPr>
          <w:ilvl w:val="0"/>
          <w:numId w:val="4"/>
        </w:numPr>
        <w:tabs>
          <w:tab w:val="left" w:pos="540"/>
        </w:tabs>
        <w:ind w:left="540" w:hanging="540"/>
      </w:pPr>
      <w:r>
        <w:rPr>
          <w:lang w:val="uk-UA"/>
        </w:rPr>
        <w:t>Майстренко Р.П.</w:t>
      </w:r>
    </w:p>
    <w:p w:rsidR="007F7949" w:rsidRDefault="007F7949" w:rsidP="007F7949">
      <w:pPr>
        <w:numPr>
          <w:ilvl w:val="0"/>
          <w:numId w:val="4"/>
        </w:numPr>
        <w:tabs>
          <w:tab w:val="left" w:pos="540"/>
        </w:tabs>
        <w:ind w:left="540" w:hanging="540"/>
        <w:rPr>
          <w:lang w:val="uk-UA"/>
        </w:rPr>
      </w:pPr>
      <w:r>
        <w:t>Макарова М</w:t>
      </w:r>
      <w:r>
        <w:rPr>
          <w:lang w:val="uk-UA"/>
        </w:rPr>
        <w:t>.</w:t>
      </w:r>
      <w:r>
        <w:t>М</w:t>
      </w:r>
      <w:r>
        <w:rPr>
          <w:lang w:val="uk-UA"/>
        </w:rPr>
        <w:t>.</w:t>
      </w:r>
    </w:p>
    <w:p w:rsidR="007F7949" w:rsidRDefault="007F7949" w:rsidP="007F7949">
      <w:pPr>
        <w:numPr>
          <w:ilvl w:val="0"/>
          <w:numId w:val="4"/>
        </w:numPr>
        <w:tabs>
          <w:tab w:val="left" w:pos="540"/>
        </w:tabs>
        <w:ind w:left="540" w:hanging="540"/>
        <w:rPr>
          <w:lang w:val="uk-UA"/>
        </w:rPr>
      </w:pPr>
      <w:r>
        <w:rPr>
          <w:lang w:val="uk-UA"/>
        </w:rPr>
        <w:t>Максименко М.І.</w:t>
      </w:r>
    </w:p>
    <w:p w:rsidR="007F7949" w:rsidRDefault="007F7949" w:rsidP="007F7949">
      <w:pPr>
        <w:numPr>
          <w:ilvl w:val="0"/>
          <w:numId w:val="4"/>
        </w:numPr>
        <w:tabs>
          <w:tab w:val="left" w:pos="540"/>
        </w:tabs>
        <w:ind w:left="540" w:hanging="540"/>
        <w:rPr>
          <w:lang w:val="uk-UA"/>
        </w:rPr>
      </w:pPr>
      <w:r>
        <w:rPr>
          <w:lang w:val="uk-UA"/>
        </w:rPr>
        <w:t>Максимов С.Є.*</w:t>
      </w:r>
    </w:p>
    <w:p w:rsidR="007F7949" w:rsidRDefault="007F7949" w:rsidP="007F7949">
      <w:pPr>
        <w:numPr>
          <w:ilvl w:val="0"/>
          <w:numId w:val="4"/>
        </w:numPr>
        <w:tabs>
          <w:tab w:val="left" w:pos="540"/>
        </w:tabs>
        <w:ind w:left="540" w:hanging="540"/>
        <w:rPr>
          <w:lang w:val="uk-UA"/>
        </w:rPr>
      </w:pPr>
      <w:r>
        <w:rPr>
          <w:lang w:val="uk-UA"/>
        </w:rPr>
        <w:t>Малік</w:t>
      </w:r>
      <w:r>
        <w:t xml:space="preserve"> </w:t>
      </w:r>
      <w:r>
        <w:rPr>
          <w:lang w:val="uk-UA"/>
        </w:rPr>
        <w:t>Н.</w:t>
      </w:r>
      <w:r>
        <w:rPr>
          <w:color w:val="000000"/>
        </w:rPr>
        <w:t>В</w:t>
      </w:r>
      <w:r>
        <w:rPr>
          <w:color w:val="000000"/>
          <w:lang w:val="uk-UA"/>
        </w:rPr>
        <w:t>.</w:t>
      </w:r>
    </w:p>
    <w:p w:rsidR="007F7949" w:rsidRDefault="007F7949" w:rsidP="007F7949">
      <w:pPr>
        <w:numPr>
          <w:ilvl w:val="0"/>
          <w:numId w:val="4"/>
        </w:numPr>
        <w:tabs>
          <w:tab w:val="left" w:pos="540"/>
        </w:tabs>
        <w:ind w:left="540" w:hanging="540"/>
        <w:rPr>
          <w:lang w:val="uk-UA"/>
        </w:rPr>
      </w:pPr>
      <w:r>
        <w:rPr>
          <w:lang w:val="uk-UA"/>
        </w:rPr>
        <w:t>Марченко О.В.*</w:t>
      </w:r>
    </w:p>
    <w:p w:rsidR="007F7949" w:rsidRDefault="007F7949" w:rsidP="007F7949">
      <w:pPr>
        <w:numPr>
          <w:ilvl w:val="0"/>
          <w:numId w:val="4"/>
        </w:numPr>
        <w:tabs>
          <w:tab w:val="left" w:pos="540"/>
        </w:tabs>
        <w:ind w:left="540" w:hanging="540"/>
        <w:rPr>
          <w:lang w:val="uk-UA"/>
        </w:rPr>
      </w:pPr>
      <w:r>
        <w:rPr>
          <w:lang w:val="uk-UA"/>
        </w:rPr>
        <w:t>Масельський Р.С.</w:t>
      </w:r>
    </w:p>
    <w:p w:rsidR="007F7949" w:rsidRDefault="007F7949" w:rsidP="007F7949">
      <w:pPr>
        <w:numPr>
          <w:ilvl w:val="0"/>
          <w:numId w:val="4"/>
        </w:numPr>
        <w:tabs>
          <w:tab w:val="left" w:pos="540"/>
        </w:tabs>
        <w:ind w:left="540" w:hanging="540"/>
        <w:rPr>
          <w:lang w:val="uk-UA"/>
        </w:rPr>
      </w:pPr>
      <w:r>
        <w:rPr>
          <w:lang w:val="uk-UA"/>
        </w:rPr>
        <w:t>Маслюк Н.В.</w:t>
      </w:r>
    </w:p>
    <w:p w:rsidR="007F7949" w:rsidRDefault="007F7949" w:rsidP="007F7949">
      <w:pPr>
        <w:numPr>
          <w:ilvl w:val="0"/>
          <w:numId w:val="4"/>
        </w:numPr>
        <w:tabs>
          <w:tab w:val="left" w:pos="540"/>
        </w:tabs>
        <w:ind w:left="540" w:hanging="540"/>
        <w:rPr>
          <w:lang w:val="uk-UA"/>
        </w:rPr>
      </w:pPr>
      <w:r>
        <w:rPr>
          <w:lang w:val="uk-UA"/>
        </w:rPr>
        <w:t>Матвіїшин О.М.</w:t>
      </w:r>
    </w:p>
    <w:p w:rsidR="007F7949" w:rsidRDefault="007F7949" w:rsidP="007F7949">
      <w:pPr>
        <w:numPr>
          <w:ilvl w:val="0"/>
          <w:numId w:val="4"/>
        </w:numPr>
        <w:tabs>
          <w:tab w:val="left" w:pos="540"/>
        </w:tabs>
        <w:ind w:left="540" w:hanging="540"/>
        <w:rPr>
          <w:lang w:val="uk-UA"/>
        </w:rPr>
      </w:pPr>
      <w:r>
        <w:rPr>
          <w:lang w:val="uk-UA"/>
        </w:rPr>
        <w:t>Медведєв О.С.</w:t>
      </w:r>
    </w:p>
    <w:p w:rsidR="007F7949" w:rsidRDefault="007F7949" w:rsidP="007F7949">
      <w:pPr>
        <w:numPr>
          <w:ilvl w:val="0"/>
          <w:numId w:val="4"/>
        </w:numPr>
        <w:tabs>
          <w:tab w:val="left" w:pos="540"/>
        </w:tabs>
        <w:ind w:left="540" w:hanging="540"/>
        <w:rPr>
          <w:lang w:val="uk-UA"/>
        </w:rPr>
      </w:pPr>
      <w:r>
        <w:rPr>
          <w:lang w:val="uk-UA"/>
        </w:rPr>
        <w:t>Мишко І.В.</w:t>
      </w:r>
    </w:p>
    <w:p w:rsidR="007F7949" w:rsidRDefault="007F7949" w:rsidP="007F7949">
      <w:pPr>
        <w:numPr>
          <w:ilvl w:val="0"/>
          <w:numId w:val="4"/>
        </w:numPr>
        <w:tabs>
          <w:tab w:val="left" w:pos="540"/>
        </w:tabs>
        <w:ind w:left="540" w:hanging="540"/>
        <w:rPr>
          <w:lang w:val="uk-UA"/>
        </w:rPr>
      </w:pPr>
      <w:r>
        <w:rPr>
          <w:lang w:val="uk-UA"/>
        </w:rPr>
        <w:t xml:space="preserve">Мороз В.В. </w:t>
      </w:r>
    </w:p>
    <w:p w:rsidR="007F7949" w:rsidRDefault="007F7949" w:rsidP="007F7949">
      <w:pPr>
        <w:numPr>
          <w:ilvl w:val="0"/>
          <w:numId w:val="4"/>
        </w:numPr>
        <w:tabs>
          <w:tab w:val="left" w:pos="540"/>
        </w:tabs>
        <w:ind w:left="540" w:hanging="540"/>
        <w:rPr>
          <w:lang w:val="uk-UA"/>
        </w:rPr>
      </w:pPr>
      <w:r>
        <w:rPr>
          <w:lang w:val="uk-UA"/>
        </w:rPr>
        <w:t>Морозов А.Г.*</w:t>
      </w:r>
    </w:p>
    <w:p w:rsidR="007F7949" w:rsidRDefault="007F7949" w:rsidP="007F7949">
      <w:pPr>
        <w:numPr>
          <w:ilvl w:val="0"/>
          <w:numId w:val="4"/>
        </w:numPr>
        <w:tabs>
          <w:tab w:val="left" w:pos="540"/>
        </w:tabs>
        <w:ind w:left="540" w:hanging="540"/>
        <w:rPr>
          <w:lang w:val="uk-UA"/>
        </w:rPr>
      </w:pPr>
      <w:r>
        <w:rPr>
          <w:lang w:val="uk-UA"/>
        </w:rPr>
        <w:t>Музиченко І.І.</w:t>
      </w:r>
    </w:p>
    <w:p w:rsidR="007F7949" w:rsidRDefault="007F7949" w:rsidP="007F7949">
      <w:pPr>
        <w:numPr>
          <w:ilvl w:val="0"/>
          <w:numId w:val="4"/>
        </w:numPr>
        <w:tabs>
          <w:tab w:val="left" w:pos="540"/>
        </w:tabs>
        <w:ind w:left="540" w:hanging="540"/>
        <w:rPr>
          <w:lang w:val="uk-UA"/>
        </w:rPr>
      </w:pPr>
      <w:r>
        <w:rPr>
          <w:lang w:val="uk-UA"/>
        </w:rPr>
        <w:t>Муренець А.В.</w:t>
      </w:r>
    </w:p>
    <w:p w:rsidR="007F7949" w:rsidRDefault="007F7949" w:rsidP="007F7949">
      <w:pPr>
        <w:numPr>
          <w:ilvl w:val="0"/>
          <w:numId w:val="4"/>
        </w:numPr>
        <w:tabs>
          <w:tab w:val="left" w:pos="540"/>
        </w:tabs>
        <w:ind w:left="540" w:hanging="540"/>
        <w:rPr>
          <w:lang w:val="uk-UA"/>
        </w:rPr>
      </w:pPr>
      <w:r>
        <w:rPr>
          <w:lang w:val="uk-UA"/>
        </w:rPr>
        <w:t>Мусій О.А.</w:t>
      </w:r>
    </w:p>
    <w:p w:rsidR="007F7949" w:rsidRDefault="007F7949" w:rsidP="007F7949">
      <w:pPr>
        <w:numPr>
          <w:ilvl w:val="0"/>
          <w:numId w:val="4"/>
        </w:numPr>
        <w:tabs>
          <w:tab w:val="left" w:pos="540"/>
        </w:tabs>
        <w:ind w:left="540" w:hanging="540"/>
        <w:jc w:val="both"/>
        <w:rPr>
          <w:lang w:val="uk-UA"/>
        </w:rPr>
      </w:pPr>
      <w:r>
        <w:rPr>
          <w:lang w:val="uk-UA"/>
        </w:rPr>
        <w:t>Нераденко Т.М.*</w:t>
      </w:r>
    </w:p>
    <w:p w:rsidR="007F7949" w:rsidRDefault="007F7949" w:rsidP="007F7949">
      <w:pPr>
        <w:numPr>
          <w:ilvl w:val="0"/>
          <w:numId w:val="4"/>
        </w:numPr>
        <w:tabs>
          <w:tab w:val="left" w:pos="540"/>
        </w:tabs>
        <w:ind w:left="540" w:hanging="540"/>
        <w:rPr>
          <w:lang w:val="uk-UA"/>
        </w:rPr>
      </w:pPr>
      <w:r>
        <w:rPr>
          <w:lang w:val="uk-UA"/>
        </w:rPr>
        <w:t>Нерода В.В.*</w:t>
      </w:r>
    </w:p>
    <w:p w:rsidR="007F7949" w:rsidRDefault="007F7949" w:rsidP="007F7949">
      <w:pPr>
        <w:numPr>
          <w:ilvl w:val="0"/>
          <w:numId w:val="4"/>
        </w:numPr>
        <w:tabs>
          <w:tab w:val="left" w:pos="540"/>
        </w:tabs>
        <w:ind w:left="540" w:hanging="540"/>
        <w:rPr>
          <w:color w:val="000000"/>
          <w:lang w:val="uk-UA"/>
        </w:rPr>
      </w:pPr>
      <w:r>
        <w:rPr>
          <w:lang w:val="uk-UA"/>
        </w:rPr>
        <w:t>Нестеренко Ю.В.</w:t>
      </w:r>
    </w:p>
    <w:p w:rsidR="007F7949" w:rsidRDefault="007F7949" w:rsidP="007F7949">
      <w:pPr>
        <w:numPr>
          <w:ilvl w:val="0"/>
          <w:numId w:val="4"/>
        </w:numPr>
        <w:tabs>
          <w:tab w:val="left" w:pos="540"/>
        </w:tabs>
        <w:ind w:left="540" w:hanging="540"/>
        <w:rPr>
          <w:lang w:val="uk-UA"/>
        </w:rPr>
      </w:pPr>
      <w:r>
        <w:rPr>
          <w:color w:val="000000"/>
          <w:lang w:val="uk-UA"/>
        </w:rPr>
        <w:lastRenderedPageBreak/>
        <w:t>Нечистенко О.В.</w:t>
      </w:r>
    </w:p>
    <w:p w:rsidR="007F7949" w:rsidRDefault="007F7949" w:rsidP="007F7949">
      <w:pPr>
        <w:numPr>
          <w:ilvl w:val="0"/>
          <w:numId w:val="4"/>
        </w:numPr>
        <w:tabs>
          <w:tab w:val="left" w:pos="540"/>
        </w:tabs>
        <w:ind w:left="540" w:hanging="540"/>
        <w:rPr>
          <w:color w:val="000000"/>
          <w:lang w:val="uk-UA"/>
        </w:rPr>
      </w:pPr>
      <w:r>
        <w:rPr>
          <w:lang w:val="uk-UA"/>
        </w:rPr>
        <w:t>Новак А.В.</w:t>
      </w:r>
    </w:p>
    <w:p w:rsidR="007F7949" w:rsidRDefault="007F7949" w:rsidP="007F7949">
      <w:pPr>
        <w:numPr>
          <w:ilvl w:val="0"/>
          <w:numId w:val="4"/>
        </w:numPr>
        <w:tabs>
          <w:tab w:val="left" w:pos="540"/>
        </w:tabs>
        <w:ind w:left="540" w:hanging="540"/>
        <w:rPr>
          <w:lang w:val="uk-UA"/>
        </w:rPr>
      </w:pPr>
      <w:r>
        <w:rPr>
          <w:color w:val="000000"/>
          <w:lang w:val="uk-UA"/>
        </w:rPr>
        <w:t xml:space="preserve">Новаківська </w:t>
      </w:r>
      <w:r>
        <w:rPr>
          <w:lang w:val="uk-UA"/>
        </w:rPr>
        <w:t>М.М.</w:t>
      </w:r>
    </w:p>
    <w:p w:rsidR="007F7949" w:rsidRDefault="007F7949" w:rsidP="007F7949">
      <w:pPr>
        <w:numPr>
          <w:ilvl w:val="0"/>
          <w:numId w:val="4"/>
        </w:numPr>
        <w:tabs>
          <w:tab w:val="left" w:pos="540"/>
        </w:tabs>
        <w:ind w:left="540" w:hanging="540"/>
        <w:rPr>
          <w:lang w:val="uk-UA"/>
        </w:rPr>
      </w:pPr>
      <w:r>
        <w:rPr>
          <w:lang w:val="uk-UA"/>
        </w:rPr>
        <w:t>Обженська</w:t>
      </w:r>
      <w:r>
        <w:t xml:space="preserve"> </w:t>
      </w:r>
      <w:r>
        <w:rPr>
          <w:lang w:val="uk-UA"/>
        </w:rPr>
        <w:t>А.І.</w:t>
      </w:r>
    </w:p>
    <w:p w:rsidR="007F7949" w:rsidRDefault="007F7949" w:rsidP="007F7949">
      <w:pPr>
        <w:numPr>
          <w:ilvl w:val="0"/>
          <w:numId w:val="4"/>
        </w:numPr>
        <w:tabs>
          <w:tab w:val="left" w:pos="540"/>
        </w:tabs>
        <w:ind w:left="540" w:hanging="540"/>
        <w:rPr>
          <w:lang w:val="uk-UA"/>
        </w:rPr>
      </w:pPr>
      <w:r>
        <w:rPr>
          <w:lang w:val="uk-UA"/>
        </w:rPr>
        <w:t>Озеров П.І.*</w:t>
      </w:r>
    </w:p>
    <w:p w:rsidR="007F7949" w:rsidRDefault="007F7949" w:rsidP="007F7949">
      <w:pPr>
        <w:numPr>
          <w:ilvl w:val="0"/>
          <w:numId w:val="4"/>
        </w:numPr>
        <w:tabs>
          <w:tab w:val="left" w:pos="540"/>
        </w:tabs>
        <w:ind w:left="540" w:hanging="540"/>
        <w:rPr>
          <w:lang w:val="uk-UA"/>
        </w:rPr>
      </w:pPr>
      <w:r>
        <w:rPr>
          <w:lang w:val="uk-UA"/>
        </w:rPr>
        <w:t>Оніщенко І.М.</w:t>
      </w:r>
    </w:p>
    <w:p w:rsidR="007F7949" w:rsidRDefault="007F7949" w:rsidP="007F7949">
      <w:pPr>
        <w:numPr>
          <w:ilvl w:val="0"/>
          <w:numId w:val="4"/>
        </w:numPr>
        <w:tabs>
          <w:tab w:val="left" w:pos="540"/>
        </w:tabs>
        <w:ind w:left="540" w:hanging="540"/>
        <w:rPr>
          <w:lang w:val="uk-UA"/>
        </w:rPr>
      </w:pPr>
      <w:r>
        <w:rPr>
          <w:lang w:val="uk-UA"/>
        </w:rPr>
        <w:t>Оніщенко К.*</w:t>
      </w:r>
    </w:p>
    <w:p w:rsidR="007F7949" w:rsidRDefault="007F7949" w:rsidP="007F7949">
      <w:pPr>
        <w:numPr>
          <w:ilvl w:val="0"/>
          <w:numId w:val="4"/>
        </w:numPr>
        <w:tabs>
          <w:tab w:val="left" w:pos="540"/>
        </w:tabs>
        <w:ind w:left="540" w:hanging="540"/>
        <w:rPr>
          <w:lang w:val="uk-UA"/>
        </w:rPr>
      </w:pPr>
      <w:r>
        <w:rPr>
          <w:lang w:val="uk-UA"/>
        </w:rPr>
        <w:t>Оніщенко О.*</w:t>
      </w:r>
    </w:p>
    <w:p w:rsidR="007F7949" w:rsidRDefault="007F7949" w:rsidP="007F7949">
      <w:pPr>
        <w:numPr>
          <w:ilvl w:val="0"/>
          <w:numId w:val="4"/>
        </w:numPr>
        <w:tabs>
          <w:tab w:val="left" w:pos="540"/>
        </w:tabs>
        <w:ind w:left="540" w:hanging="540"/>
        <w:rPr>
          <w:lang w:val="uk-UA"/>
        </w:rPr>
      </w:pPr>
      <w:r>
        <w:rPr>
          <w:lang w:val="uk-UA"/>
        </w:rPr>
        <w:t>Орловська Т.О.</w:t>
      </w:r>
    </w:p>
    <w:p w:rsidR="007F7949" w:rsidRDefault="007F7949" w:rsidP="007F7949">
      <w:pPr>
        <w:numPr>
          <w:ilvl w:val="0"/>
          <w:numId w:val="4"/>
        </w:numPr>
        <w:tabs>
          <w:tab w:val="left" w:pos="540"/>
        </w:tabs>
        <w:ind w:left="540" w:hanging="540"/>
        <w:rPr>
          <w:lang w:val="uk-UA"/>
        </w:rPr>
      </w:pPr>
      <w:r>
        <w:rPr>
          <w:lang w:val="uk-UA"/>
        </w:rPr>
        <w:t>Павловський В.В.</w:t>
      </w:r>
    </w:p>
    <w:p w:rsidR="007F7949" w:rsidRDefault="007F7949" w:rsidP="007F7949">
      <w:pPr>
        <w:numPr>
          <w:ilvl w:val="0"/>
          <w:numId w:val="4"/>
        </w:numPr>
        <w:tabs>
          <w:tab w:val="left" w:pos="540"/>
        </w:tabs>
        <w:ind w:left="540" w:hanging="540"/>
      </w:pPr>
      <w:r>
        <w:rPr>
          <w:lang w:val="uk-UA"/>
        </w:rPr>
        <w:t>Палагута І.В.*</w:t>
      </w:r>
    </w:p>
    <w:p w:rsidR="007F7949" w:rsidRDefault="007F7949" w:rsidP="007F7949">
      <w:pPr>
        <w:numPr>
          <w:ilvl w:val="0"/>
          <w:numId w:val="4"/>
        </w:numPr>
        <w:tabs>
          <w:tab w:val="left" w:pos="540"/>
        </w:tabs>
        <w:ind w:left="540" w:hanging="540"/>
      </w:pPr>
      <w:r>
        <w:t>Пасічна Ю</w:t>
      </w:r>
      <w:r>
        <w:rPr>
          <w:lang w:val="uk-UA"/>
        </w:rPr>
        <w:t>.</w:t>
      </w:r>
      <w:r>
        <w:t>Г</w:t>
      </w:r>
      <w:r>
        <w:rPr>
          <w:lang w:val="uk-UA"/>
        </w:rPr>
        <w:t>.</w:t>
      </w:r>
    </w:p>
    <w:p w:rsidR="007F7949" w:rsidRDefault="007F7949" w:rsidP="007F7949">
      <w:pPr>
        <w:numPr>
          <w:ilvl w:val="0"/>
          <w:numId w:val="4"/>
        </w:numPr>
        <w:tabs>
          <w:tab w:val="left" w:pos="540"/>
        </w:tabs>
        <w:ind w:left="540" w:hanging="540"/>
        <w:rPr>
          <w:lang w:val="uk-UA"/>
        </w:rPr>
      </w:pPr>
      <w:r>
        <w:t>Пасічн</w:t>
      </w:r>
      <w:r>
        <w:rPr>
          <w:lang w:val="uk-UA"/>
        </w:rPr>
        <w:t>ик</w:t>
      </w:r>
      <w:r>
        <w:t xml:space="preserve"> </w:t>
      </w:r>
      <w:r>
        <w:rPr>
          <w:lang w:val="uk-UA"/>
        </w:rPr>
        <w:t>А.А.</w:t>
      </w:r>
    </w:p>
    <w:p w:rsidR="007F7949" w:rsidRDefault="007F7949" w:rsidP="007F7949">
      <w:pPr>
        <w:numPr>
          <w:ilvl w:val="0"/>
          <w:numId w:val="4"/>
        </w:numPr>
        <w:tabs>
          <w:tab w:val="left" w:pos="540"/>
        </w:tabs>
        <w:ind w:left="540" w:hanging="540"/>
        <w:rPr>
          <w:color w:val="000000"/>
          <w:lang w:val="uk-UA"/>
        </w:rPr>
      </w:pPr>
      <w:r>
        <w:rPr>
          <w:lang w:val="uk-UA"/>
        </w:rPr>
        <w:t>Пашковський О.А.</w:t>
      </w:r>
    </w:p>
    <w:p w:rsidR="007F7949" w:rsidRDefault="007F7949" w:rsidP="007F7949">
      <w:pPr>
        <w:numPr>
          <w:ilvl w:val="0"/>
          <w:numId w:val="4"/>
        </w:numPr>
        <w:tabs>
          <w:tab w:val="left" w:pos="540"/>
        </w:tabs>
        <w:ind w:left="540" w:hanging="540"/>
      </w:pPr>
      <w:r>
        <w:rPr>
          <w:color w:val="000000"/>
          <w:lang w:val="uk-UA"/>
        </w:rPr>
        <w:t>Пашолок В.М.</w:t>
      </w:r>
    </w:p>
    <w:p w:rsidR="007F7949" w:rsidRDefault="007F7949" w:rsidP="007F7949">
      <w:pPr>
        <w:numPr>
          <w:ilvl w:val="0"/>
          <w:numId w:val="4"/>
        </w:numPr>
        <w:tabs>
          <w:tab w:val="left" w:pos="540"/>
        </w:tabs>
        <w:ind w:left="540" w:hanging="540"/>
      </w:pPr>
      <w:r>
        <w:t>Перепелкіна Н</w:t>
      </w:r>
      <w:r>
        <w:rPr>
          <w:lang w:val="uk-UA"/>
        </w:rPr>
        <w:t>.</w:t>
      </w:r>
      <w:r>
        <w:t>Ю</w:t>
      </w:r>
      <w:r>
        <w:rPr>
          <w:lang w:val="uk-UA"/>
        </w:rPr>
        <w:t>.</w:t>
      </w:r>
    </w:p>
    <w:p w:rsidR="007F7949" w:rsidRDefault="007F7949" w:rsidP="007F7949">
      <w:pPr>
        <w:numPr>
          <w:ilvl w:val="0"/>
          <w:numId w:val="4"/>
        </w:numPr>
        <w:tabs>
          <w:tab w:val="left" w:pos="540"/>
        </w:tabs>
        <w:ind w:left="540" w:hanging="540"/>
      </w:pPr>
      <w:r>
        <w:t>Пироженко А</w:t>
      </w:r>
      <w:r>
        <w:rPr>
          <w:lang w:val="uk-UA"/>
        </w:rPr>
        <w:t>.</w:t>
      </w:r>
      <w:r>
        <w:t>М</w:t>
      </w:r>
      <w:r>
        <w:rPr>
          <w:lang w:val="uk-UA"/>
        </w:rPr>
        <w:t>.</w:t>
      </w:r>
    </w:p>
    <w:p w:rsidR="007F7949" w:rsidRDefault="007F7949" w:rsidP="007F7949">
      <w:pPr>
        <w:numPr>
          <w:ilvl w:val="0"/>
          <w:numId w:val="4"/>
        </w:numPr>
        <w:tabs>
          <w:tab w:val="left" w:pos="540"/>
        </w:tabs>
        <w:ind w:left="540" w:hanging="540"/>
        <w:rPr>
          <w:lang w:val="uk-UA"/>
        </w:rPr>
      </w:pPr>
      <w:r>
        <w:t>Писаренко О</w:t>
      </w:r>
      <w:r>
        <w:rPr>
          <w:lang w:val="uk-UA"/>
        </w:rPr>
        <w:t>.</w:t>
      </w:r>
      <w:r>
        <w:t>В</w:t>
      </w:r>
      <w:r>
        <w:rPr>
          <w:lang w:val="uk-UA"/>
        </w:rPr>
        <w:t>.</w:t>
      </w:r>
    </w:p>
    <w:p w:rsidR="007F7949" w:rsidRDefault="007F7949" w:rsidP="007F7949">
      <w:pPr>
        <w:numPr>
          <w:ilvl w:val="0"/>
          <w:numId w:val="4"/>
        </w:numPr>
        <w:tabs>
          <w:tab w:val="left" w:pos="540"/>
        </w:tabs>
        <w:ind w:left="540" w:right="-180" w:hanging="540"/>
        <w:rPr>
          <w:lang w:val="uk-UA"/>
        </w:rPr>
      </w:pPr>
      <w:r>
        <w:rPr>
          <w:lang w:val="uk-UA"/>
        </w:rPr>
        <w:t>Пізняхівський В.М.</w:t>
      </w:r>
    </w:p>
    <w:p w:rsidR="007F7949" w:rsidRDefault="007F7949" w:rsidP="007F7949">
      <w:pPr>
        <w:numPr>
          <w:ilvl w:val="0"/>
          <w:numId w:val="4"/>
        </w:numPr>
        <w:tabs>
          <w:tab w:val="left" w:pos="540"/>
        </w:tabs>
        <w:ind w:left="540" w:hanging="540"/>
        <w:rPr>
          <w:lang w:val="uk-UA"/>
        </w:rPr>
      </w:pPr>
      <w:r>
        <w:rPr>
          <w:lang w:val="uk-UA"/>
        </w:rPr>
        <w:t>Погоріла</w:t>
      </w:r>
      <w:r>
        <w:t xml:space="preserve"> </w:t>
      </w:r>
      <w:r>
        <w:rPr>
          <w:lang w:val="uk-UA"/>
        </w:rPr>
        <w:t>Т.Ю.</w:t>
      </w:r>
    </w:p>
    <w:p w:rsidR="007F7949" w:rsidRDefault="007F7949" w:rsidP="007F7949">
      <w:pPr>
        <w:numPr>
          <w:ilvl w:val="0"/>
          <w:numId w:val="4"/>
        </w:numPr>
        <w:tabs>
          <w:tab w:val="left" w:pos="540"/>
        </w:tabs>
        <w:ind w:left="540" w:right="-180" w:hanging="540"/>
        <w:rPr>
          <w:lang w:val="uk-UA"/>
        </w:rPr>
      </w:pPr>
      <w:r>
        <w:rPr>
          <w:lang w:val="uk-UA"/>
        </w:rPr>
        <w:t>Поєдинок Т.О.</w:t>
      </w:r>
      <w:r>
        <w:rPr>
          <w:color w:val="000000"/>
          <w:lang w:val="uk-UA"/>
        </w:rPr>
        <w:t xml:space="preserve"> </w:t>
      </w:r>
    </w:p>
    <w:p w:rsidR="007F7949" w:rsidRDefault="007F7949" w:rsidP="007F7949">
      <w:pPr>
        <w:numPr>
          <w:ilvl w:val="0"/>
          <w:numId w:val="4"/>
        </w:numPr>
        <w:tabs>
          <w:tab w:val="left" w:pos="540"/>
        </w:tabs>
        <w:ind w:left="540" w:right="-180" w:hanging="540"/>
        <w:rPr>
          <w:lang w:val="uk-UA"/>
        </w:rPr>
      </w:pPr>
      <w:r>
        <w:rPr>
          <w:lang w:val="uk-UA"/>
        </w:rPr>
        <w:t>Призегльована В.А.</w:t>
      </w:r>
    </w:p>
    <w:p w:rsidR="007F7949" w:rsidRDefault="007F7949" w:rsidP="007F7949">
      <w:pPr>
        <w:numPr>
          <w:ilvl w:val="0"/>
          <w:numId w:val="4"/>
        </w:numPr>
        <w:tabs>
          <w:tab w:val="left" w:pos="540"/>
        </w:tabs>
        <w:ind w:left="540" w:hanging="540"/>
        <w:rPr>
          <w:lang w:val="uk-UA"/>
        </w:rPr>
      </w:pPr>
      <w:r>
        <w:rPr>
          <w:lang w:val="uk-UA"/>
        </w:rPr>
        <w:t>Приліпа М.П.</w:t>
      </w:r>
    </w:p>
    <w:p w:rsidR="007F7949" w:rsidRDefault="007F7949" w:rsidP="007F7949">
      <w:pPr>
        <w:numPr>
          <w:ilvl w:val="0"/>
          <w:numId w:val="4"/>
        </w:numPr>
        <w:tabs>
          <w:tab w:val="left" w:pos="540"/>
        </w:tabs>
        <w:ind w:left="540" w:hanging="540"/>
        <w:rPr>
          <w:lang w:val="uk-UA"/>
        </w:rPr>
      </w:pPr>
      <w:r>
        <w:rPr>
          <w:lang w:val="uk-UA"/>
        </w:rPr>
        <w:t>Приліпко</w:t>
      </w:r>
      <w:r>
        <w:t xml:space="preserve"> </w:t>
      </w:r>
      <w:r>
        <w:rPr>
          <w:lang w:val="uk-UA"/>
        </w:rPr>
        <w:t>І.С.</w:t>
      </w:r>
    </w:p>
    <w:p w:rsidR="007F7949" w:rsidRDefault="007F7949" w:rsidP="007F7949">
      <w:pPr>
        <w:numPr>
          <w:ilvl w:val="0"/>
          <w:numId w:val="4"/>
        </w:numPr>
        <w:tabs>
          <w:tab w:val="left" w:pos="540"/>
        </w:tabs>
        <w:ind w:left="540" w:hanging="540"/>
        <w:rPr>
          <w:lang w:val="uk-UA"/>
        </w:rPr>
      </w:pPr>
      <w:r>
        <w:rPr>
          <w:lang w:val="uk-UA"/>
        </w:rPr>
        <w:t>Пудовка А.С.</w:t>
      </w:r>
    </w:p>
    <w:p w:rsidR="007F7949" w:rsidRDefault="007F7949" w:rsidP="007F7949">
      <w:pPr>
        <w:numPr>
          <w:ilvl w:val="0"/>
          <w:numId w:val="4"/>
        </w:numPr>
        <w:tabs>
          <w:tab w:val="left" w:pos="540"/>
        </w:tabs>
        <w:ind w:left="540" w:hanging="540"/>
      </w:pPr>
      <w:r>
        <w:rPr>
          <w:lang w:val="uk-UA"/>
        </w:rPr>
        <w:t>Радецький О.</w:t>
      </w:r>
      <w:r>
        <w:t>О</w:t>
      </w:r>
      <w:r>
        <w:rPr>
          <w:lang w:val="uk-UA"/>
        </w:rPr>
        <w:t>.</w:t>
      </w:r>
    </w:p>
    <w:p w:rsidR="007F7949" w:rsidRDefault="007F7949" w:rsidP="007F7949">
      <w:pPr>
        <w:numPr>
          <w:ilvl w:val="0"/>
          <w:numId w:val="4"/>
        </w:numPr>
        <w:tabs>
          <w:tab w:val="left" w:pos="540"/>
        </w:tabs>
        <w:ind w:left="540" w:hanging="540"/>
        <w:rPr>
          <w:color w:val="000000"/>
          <w:lang w:val="uk-UA"/>
        </w:rPr>
      </w:pPr>
      <w:r>
        <w:t>Ратушний А</w:t>
      </w:r>
      <w:r>
        <w:rPr>
          <w:lang w:val="uk-UA"/>
        </w:rPr>
        <w:t>.</w:t>
      </w:r>
      <w:r>
        <w:t>В</w:t>
      </w:r>
      <w:r>
        <w:rPr>
          <w:lang w:val="uk-UA"/>
        </w:rPr>
        <w:t>.</w:t>
      </w:r>
    </w:p>
    <w:p w:rsidR="007F7949" w:rsidRDefault="007F7949" w:rsidP="007F7949">
      <w:pPr>
        <w:numPr>
          <w:ilvl w:val="0"/>
          <w:numId w:val="4"/>
        </w:numPr>
        <w:tabs>
          <w:tab w:val="left" w:pos="540"/>
        </w:tabs>
        <w:ind w:left="540" w:hanging="540"/>
        <w:rPr>
          <w:lang w:val="uk-UA"/>
        </w:rPr>
      </w:pPr>
      <w:r>
        <w:rPr>
          <w:color w:val="000000"/>
          <w:lang w:val="uk-UA"/>
        </w:rPr>
        <w:t>Різник Ю.М.</w:t>
      </w:r>
    </w:p>
    <w:p w:rsidR="007F7949" w:rsidRDefault="007F7949" w:rsidP="007F7949">
      <w:pPr>
        <w:numPr>
          <w:ilvl w:val="0"/>
          <w:numId w:val="4"/>
        </w:numPr>
        <w:tabs>
          <w:tab w:val="left" w:pos="540"/>
        </w:tabs>
        <w:ind w:left="540" w:hanging="540"/>
        <w:rPr>
          <w:lang w:val="uk-UA"/>
        </w:rPr>
      </w:pPr>
      <w:r>
        <w:rPr>
          <w:lang w:val="uk-UA"/>
        </w:rPr>
        <w:t>Романенко А.В.</w:t>
      </w:r>
    </w:p>
    <w:p w:rsidR="007F7949" w:rsidRDefault="007F7949" w:rsidP="007F7949">
      <w:pPr>
        <w:numPr>
          <w:ilvl w:val="0"/>
          <w:numId w:val="4"/>
        </w:numPr>
        <w:tabs>
          <w:tab w:val="left" w:pos="540"/>
        </w:tabs>
        <w:ind w:left="540" w:hanging="540"/>
        <w:rPr>
          <w:lang w:val="uk-UA"/>
        </w:rPr>
      </w:pPr>
      <w:r>
        <w:rPr>
          <w:lang w:val="uk-UA"/>
        </w:rPr>
        <w:lastRenderedPageBreak/>
        <w:t>Романов А.С.*</w:t>
      </w:r>
    </w:p>
    <w:p w:rsidR="007F7949" w:rsidRDefault="007F7949" w:rsidP="007F7949">
      <w:pPr>
        <w:numPr>
          <w:ilvl w:val="0"/>
          <w:numId w:val="4"/>
        </w:numPr>
        <w:tabs>
          <w:tab w:val="left" w:pos="540"/>
        </w:tabs>
        <w:ind w:left="540" w:hanging="540"/>
        <w:rPr>
          <w:lang w:val="uk-UA"/>
        </w:rPr>
      </w:pPr>
      <w:r>
        <w:rPr>
          <w:lang w:val="uk-UA"/>
        </w:rPr>
        <w:t>Рудоман В.М.</w:t>
      </w:r>
    </w:p>
    <w:p w:rsidR="007F7949" w:rsidRDefault="007F7949" w:rsidP="007F7949">
      <w:pPr>
        <w:numPr>
          <w:ilvl w:val="0"/>
          <w:numId w:val="4"/>
        </w:numPr>
        <w:tabs>
          <w:tab w:val="left" w:pos="540"/>
        </w:tabs>
        <w:ind w:left="540" w:hanging="540"/>
        <w:rPr>
          <w:lang w:val="uk-UA"/>
        </w:rPr>
      </w:pPr>
      <w:r>
        <w:rPr>
          <w:lang w:val="uk-UA"/>
        </w:rPr>
        <w:t>Рябчич О.М.</w:t>
      </w:r>
    </w:p>
    <w:p w:rsidR="007F7949" w:rsidRDefault="007F7949" w:rsidP="007F7949">
      <w:pPr>
        <w:numPr>
          <w:ilvl w:val="0"/>
          <w:numId w:val="4"/>
        </w:numPr>
        <w:tabs>
          <w:tab w:val="left" w:pos="540"/>
        </w:tabs>
        <w:ind w:left="540" w:hanging="540"/>
        <w:rPr>
          <w:lang w:val="uk-UA"/>
        </w:rPr>
      </w:pPr>
      <w:r>
        <w:rPr>
          <w:lang w:val="uk-UA"/>
        </w:rPr>
        <w:t xml:space="preserve">Сараєва А.С. </w:t>
      </w:r>
    </w:p>
    <w:p w:rsidR="007F7949" w:rsidRDefault="007F7949" w:rsidP="007F7949">
      <w:pPr>
        <w:numPr>
          <w:ilvl w:val="0"/>
          <w:numId w:val="4"/>
        </w:numPr>
        <w:tabs>
          <w:tab w:val="left" w:pos="540"/>
        </w:tabs>
        <w:ind w:left="540" w:hanging="540"/>
        <w:rPr>
          <w:lang w:val="uk-UA"/>
        </w:rPr>
      </w:pPr>
      <w:r>
        <w:rPr>
          <w:lang w:val="uk-UA"/>
        </w:rPr>
        <w:t>Савченко М.О.*</w:t>
      </w:r>
    </w:p>
    <w:p w:rsidR="007F7949" w:rsidRDefault="007F7949" w:rsidP="007F7949">
      <w:pPr>
        <w:numPr>
          <w:ilvl w:val="0"/>
          <w:numId w:val="4"/>
        </w:numPr>
        <w:tabs>
          <w:tab w:val="left" w:pos="540"/>
        </w:tabs>
        <w:ind w:left="540" w:hanging="540"/>
        <w:rPr>
          <w:lang w:val="uk-UA"/>
        </w:rPr>
      </w:pPr>
      <w:r>
        <w:rPr>
          <w:lang w:val="uk-UA"/>
        </w:rPr>
        <w:t>Селіверстов М.М.*</w:t>
      </w:r>
    </w:p>
    <w:p w:rsidR="007F7949" w:rsidRDefault="007F7949" w:rsidP="007F7949">
      <w:pPr>
        <w:numPr>
          <w:ilvl w:val="0"/>
          <w:numId w:val="4"/>
        </w:numPr>
        <w:tabs>
          <w:tab w:val="left" w:pos="540"/>
        </w:tabs>
        <w:ind w:left="540" w:hanging="540"/>
        <w:rPr>
          <w:lang w:val="uk-UA"/>
        </w:rPr>
      </w:pPr>
      <w:r>
        <w:rPr>
          <w:lang w:val="uk-UA"/>
        </w:rPr>
        <w:t>Семенюк О.М.</w:t>
      </w:r>
    </w:p>
    <w:p w:rsidR="007F7949" w:rsidRDefault="007F7949" w:rsidP="007F7949">
      <w:pPr>
        <w:numPr>
          <w:ilvl w:val="0"/>
          <w:numId w:val="4"/>
        </w:numPr>
        <w:tabs>
          <w:tab w:val="left" w:pos="540"/>
        </w:tabs>
        <w:ind w:left="540" w:hanging="540"/>
        <w:rPr>
          <w:lang w:val="uk-UA"/>
        </w:rPr>
      </w:pPr>
      <w:r>
        <w:rPr>
          <w:lang w:val="uk-UA"/>
        </w:rPr>
        <w:t xml:space="preserve">Сердюк </w:t>
      </w:r>
      <w:r>
        <w:t>Ю</w:t>
      </w:r>
      <w:r>
        <w:rPr>
          <w:lang w:val="uk-UA"/>
        </w:rPr>
        <w:t>.</w:t>
      </w:r>
      <w:r>
        <w:t>О</w:t>
      </w:r>
      <w:r>
        <w:rPr>
          <w:lang w:val="uk-UA"/>
        </w:rPr>
        <w:t>.</w:t>
      </w:r>
    </w:p>
    <w:p w:rsidR="007F7949" w:rsidRDefault="007F7949" w:rsidP="007F7949">
      <w:pPr>
        <w:numPr>
          <w:ilvl w:val="0"/>
          <w:numId w:val="4"/>
        </w:numPr>
        <w:tabs>
          <w:tab w:val="left" w:pos="540"/>
        </w:tabs>
        <w:ind w:left="540" w:hanging="540"/>
        <w:rPr>
          <w:lang w:val="uk-UA"/>
        </w:rPr>
      </w:pPr>
      <w:r>
        <w:rPr>
          <w:lang w:val="uk-UA"/>
        </w:rPr>
        <w:t>Сивачук А.І.</w:t>
      </w:r>
    </w:p>
    <w:p w:rsidR="007F7949" w:rsidRDefault="007F7949" w:rsidP="007F7949">
      <w:pPr>
        <w:numPr>
          <w:ilvl w:val="0"/>
          <w:numId w:val="4"/>
        </w:numPr>
        <w:tabs>
          <w:tab w:val="left" w:pos="540"/>
        </w:tabs>
        <w:ind w:left="540" w:hanging="540"/>
        <w:rPr>
          <w:lang w:val="uk-UA"/>
        </w:rPr>
      </w:pPr>
      <w:r>
        <w:rPr>
          <w:lang w:val="uk-UA"/>
        </w:rPr>
        <w:t>Сиволап Л.Г.*</w:t>
      </w:r>
    </w:p>
    <w:p w:rsidR="007F7949" w:rsidRDefault="007F7949" w:rsidP="007F7949">
      <w:pPr>
        <w:numPr>
          <w:ilvl w:val="0"/>
          <w:numId w:val="4"/>
        </w:numPr>
        <w:tabs>
          <w:tab w:val="left" w:pos="540"/>
        </w:tabs>
        <w:ind w:left="540" w:hanging="540"/>
        <w:rPr>
          <w:lang w:val="uk-UA"/>
        </w:rPr>
      </w:pPr>
      <w:r>
        <w:rPr>
          <w:lang w:val="uk-UA"/>
        </w:rPr>
        <w:t>Сиволап М.М.*</w:t>
      </w:r>
    </w:p>
    <w:p w:rsidR="007F7949" w:rsidRDefault="007F7949" w:rsidP="007F7949">
      <w:pPr>
        <w:numPr>
          <w:ilvl w:val="0"/>
          <w:numId w:val="4"/>
        </w:numPr>
        <w:tabs>
          <w:tab w:val="left" w:pos="540"/>
        </w:tabs>
        <w:ind w:left="540" w:hanging="540"/>
        <w:rPr>
          <w:lang w:val="uk-UA"/>
        </w:rPr>
      </w:pPr>
      <w:r>
        <w:rPr>
          <w:lang w:val="uk-UA"/>
        </w:rPr>
        <w:t>Сиволап М.П. *</w:t>
      </w:r>
    </w:p>
    <w:p w:rsidR="007F7949" w:rsidRDefault="007F7949" w:rsidP="007F7949">
      <w:pPr>
        <w:numPr>
          <w:ilvl w:val="0"/>
          <w:numId w:val="4"/>
        </w:numPr>
        <w:tabs>
          <w:tab w:val="left" w:pos="540"/>
        </w:tabs>
        <w:ind w:left="540" w:hanging="540"/>
        <w:rPr>
          <w:lang w:val="uk-UA"/>
        </w:rPr>
      </w:pPr>
      <w:r>
        <w:rPr>
          <w:lang w:val="uk-UA"/>
        </w:rPr>
        <w:t>Сиволап О.М.</w:t>
      </w:r>
    </w:p>
    <w:p w:rsidR="007F7949" w:rsidRDefault="007F7949" w:rsidP="007F7949">
      <w:pPr>
        <w:numPr>
          <w:ilvl w:val="0"/>
          <w:numId w:val="4"/>
        </w:numPr>
        <w:tabs>
          <w:tab w:val="left" w:pos="540"/>
        </w:tabs>
        <w:ind w:left="540" w:hanging="540"/>
        <w:rPr>
          <w:lang w:val="uk-UA"/>
        </w:rPr>
      </w:pPr>
      <w:r>
        <w:rPr>
          <w:lang w:val="uk-UA"/>
        </w:rPr>
        <w:t>Скорик А.О.</w:t>
      </w:r>
    </w:p>
    <w:p w:rsidR="007F7949" w:rsidRDefault="007F7949" w:rsidP="007F7949">
      <w:pPr>
        <w:numPr>
          <w:ilvl w:val="0"/>
          <w:numId w:val="4"/>
        </w:numPr>
        <w:tabs>
          <w:tab w:val="left" w:pos="540"/>
        </w:tabs>
        <w:ind w:left="540" w:hanging="540"/>
        <w:rPr>
          <w:lang w:val="uk-UA"/>
        </w:rPr>
      </w:pPr>
      <w:r>
        <w:rPr>
          <w:lang w:val="uk-UA"/>
        </w:rPr>
        <w:t>Скічко Я.С.</w:t>
      </w:r>
    </w:p>
    <w:p w:rsidR="007F7949" w:rsidRDefault="007F7949" w:rsidP="007F7949">
      <w:pPr>
        <w:numPr>
          <w:ilvl w:val="0"/>
          <w:numId w:val="4"/>
        </w:numPr>
        <w:tabs>
          <w:tab w:val="left" w:pos="540"/>
        </w:tabs>
        <w:ind w:left="540" w:hanging="540"/>
        <w:rPr>
          <w:lang w:val="uk-UA"/>
        </w:rPr>
      </w:pPr>
      <w:r>
        <w:rPr>
          <w:lang w:val="uk-UA"/>
        </w:rPr>
        <w:t>Смірнов С.В.</w:t>
      </w:r>
    </w:p>
    <w:p w:rsidR="007F7949" w:rsidRDefault="007F7949" w:rsidP="007F7949">
      <w:pPr>
        <w:numPr>
          <w:ilvl w:val="0"/>
          <w:numId w:val="4"/>
        </w:numPr>
        <w:tabs>
          <w:tab w:val="left" w:pos="540"/>
        </w:tabs>
        <w:ind w:left="540" w:hanging="540"/>
      </w:pPr>
      <w:r>
        <w:rPr>
          <w:lang w:val="uk-UA"/>
        </w:rPr>
        <w:t>Старикова І.С.</w:t>
      </w:r>
    </w:p>
    <w:p w:rsidR="007F7949" w:rsidRDefault="007F7949" w:rsidP="007F7949">
      <w:pPr>
        <w:numPr>
          <w:ilvl w:val="0"/>
          <w:numId w:val="4"/>
        </w:numPr>
        <w:tabs>
          <w:tab w:val="left" w:pos="540"/>
        </w:tabs>
        <w:ind w:left="540" w:hanging="540"/>
      </w:pPr>
      <w:r>
        <w:t>Сумленна Л</w:t>
      </w:r>
      <w:r>
        <w:rPr>
          <w:lang w:val="uk-UA"/>
        </w:rPr>
        <w:t>.</w:t>
      </w:r>
      <w:r>
        <w:t>В</w:t>
      </w:r>
      <w:r>
        <w:rPr>
          <w:lang w:val="uk-UA"/>
        </w:rPr>
        <w:t>.</w:t>
      </w:r>
    </w:p>
    <w:p w:rsidR="007F7949" w:rsidRDefault="007F7949" w:rsidP="007F7949">
      <w:pPr>
        <w:numPr>
          <w:ilvl w:val="0"/>
          <w:numId w:val="4"/>
        </w:numPr>
        <w:tabs>
          <w:tab w:val="left" w:pos="540"/>
        </w:tabs>
        <w:ind w:left="540" w:hanging="540"/>
        <w:rPr>
          <w:lang w:val="uk-UA"/>
        </w:rPr>
      </w:pPr>
      <w:r>
        <w:t>Сухушина О</w:t>
      </w:r>
      <w:r>
        <w:rPr>
          <w:lang w:val="uk-UA"/>
        </w:rPr>
        <w:t>.</w:t>
      </w:r>
      <w:r>
        <w:t>В</w:t>
      </w:r>
      <w:r>
        <w:rPr>
          <w:lang w:val="uk-UA"/>
        </w:rPr>
        <w:t>.*</w:t>
      </w:r>
    </w:p>
    <w:p w:rsidR="007F7949" w:rsidRDefault="007F7949" w:rsidP="007F7949">
      <w:pPr>
        <w:numPr>
          <w:ilvl w:val="0"/>
          <w:numId w:val="4"/>
        </w:numPr>
        <w:tabs>
          <w:tab w:val="left" w:pos="540"/>
        </w:tabs>
        <w:ind w:left="540" w:hanging="540"/>
        <w:rPr>
          <w:lang w:val="uk-UA"/>
        </w:rPr>
      </w:pPr>
      <w:r>
        <w:rPr>
          <w:lang w:val="uk-UA"/>
        </w:rPr>
        <w:t>Тараненко А.</w:t>
      </w:r>
      <w:r>
        <w:rPr>
          <w:color w:val="000000"/>
        </w:rPr>
        <w:t>В</w:t>
      </w:r>
      <w:r>
        <w:rPr>
          <w:color w:val="000000"/>
          <w:lang w:val="uk-UA"/>
        </w:rPr>
        <w:t>.</w:t>
      </w:r>
    </w:p>
    <w:p w:rsidR="007F7949" w:rsidRDefault="007F7949" w:rsidP="007F7949">
      <w:pPr>
        <w:numPr>
          <w:ilvl w:val="0"/>
          <w:numId w:val="4"/>
        </w:numPr>
        <w:tabs>
          <w:tab w:val="left" w:pos="540"/>
        </w:tabs>
        <w:ind w:left="540" w:hanging="540"/>
        <w:rPr>
          <w:lang w:val="uk-UA"/>
        </w:rPr>
      </w:pPr>
      <w:r>
        <w:rPr>
          <w:lang w:val="uk-UA"/>
        </w:rPr>
        <w:t>Таранушенко І.Ю.</w:t>
      </w:r>
    </w:p>
    <w:p w:rsidR="007F7949" w:rsidRDefault="007F7949" w:rsidP="007F7949">
      <w:pPr>
        <w:numPr>
          <w:ilvl w:val="0"/>
          <w:numId w:val="4"/>
        </w:numPr>
        <w:tabs>
          <w:tab w:val="left" w:pos="540"/>
        </w:tabs>
        <w:ind w:left="540" w:hanging="540"/>
        <w:rPr>
          <w:lang w:val="uk-UA"/>
        </w:rPr>
      </w:pPr>
      <w:r>
        <w:rPr>
          <w:lang w:val="uk-UA"/>
        </w:rPr>
        <w:t>Тарасенко Т.С.</w:t>
      </w:r>
    </w:p>
    <w:p w:rsidR="007F7949" w:rsidRDefault="007F7949" w:rsidP="007F7949">
      <w:pPr>
        <w:numPr>
          <w:ilvl w:val="0"/>
          <w:numId w:val="4"/>
        </w:numPr>
        <w:tabs>
          <w:tab w:val="left" w:pos="540"/>
        </w:tabs>
        <w:ind w:left="540" w:hanging="540"/>
        <w:rPr>
          <w:lang w:val="uk-UA"/>
        </w:rPr>
      </w:pPr>
      <w:r>
        <w:rPr>
          <w:lang w:val="uk-UA"/>
        </w:rPr>
        <w:t xml:space="preserve">Теліженко </w:t>
      </w:r>
      <w:r>
        <w:rPr>
          <w:color w:val="000000"/>
          <w:lang w:val="uk-UA"/>
        </w:rPr>
        <w:t>А.В.</w:t>
      </w:r>
    </w:p>
    <w:p w:rsidR="007F7949" w:rsidRDefault="007F7949" w:rsidP="007F7949">
      <w:pPr>
        <w:numPr>
          <w:ilvl w:val="0"/>
          <w:numId w:val="4"/>
        </w:numPr>
        <w:tabs>
          <w:tab w:val="left" w:pos="540"/>
        </w:tabs>
        <w:ind w:left="540" w:hanging="540"/>
        <w:rPr>
          <w:lang w:val="uk-UA"/>
        </w:rPr>
      </w:pPr>
      <w:r>
        <w:rPr>
          <w:lang w:val="uk-UA"/>
        </w:rPr>
        <w:t>Темченко А.І.*</w:t>
      </w:r>
    </w:p>
    <w:p w:rsidR="007F7949" w:rsidRDefault="007F7949" w:rsidP="007F7949">
      <w:pPr>
        <w:numPr>
          <w:ilvl w:val="0"/>
          <w:numId w:val="4"/>
        </w:numPr>
        <w:tabs>
          <w:tab w:val="left" w:pos="540"/>
        </w:tabs>
        <w:ind w:left="540" w:hanging="540"/>
        <w:rPr>
          <w:color w:val="000000"/>
          <w:lang w:val="uk-UA"/>
        </w:rPr>
      </w:pPr>
      <w:r>
        <w:rPr>
          <w:lang w:val="uk-UA"/>
        </w:rPr>
        <w:t xml:space="preserve">Терещенко </w:t>
      </w:r>
      <w:r>
        <w:rPr>
          <w:color w:val="000000"/>
          <w:lang w:val="uk-UA"/>
        </w:rPr>
        <w:t>Д.А.</w:t>
      </w:r>
    </w:p>
    <w:p w:rsidR="007F7949" w:rsidRDefault="007F7949" w:rsidP="007F7949">
      <w:pPr>
        <w:numPr>
          <w:ilvl w:val="0"/>
          <w:numId w:val="4"/>
        </w:numPr>
        <w:tabs>
          <w:tab w:val="left" w:pos="540"/>
        </w:tabs>
        <w:ind w:left="540" w:hanging="540"/>
        <w:rPr>
          <w:lang w:val="uk-UA"/>
        </w:rPr>
      </w:pPr>
      <w:r>
        <w:rPr>
          <w:color w:val="000000"/>
          <w:lang w:val="uk-UA"/>
        </w:rPr>
        <w:t>Тищенко В.А.</w:t>
      </w:r>
    </w:p>
    <w:p w:rsidR="007F7949" w:rsidRDefault="007F7949" w:rsidP="007F7949">
      <w:pPr>
        <w:numPr>
          <w:ilvl w:val="0"/>
          <w:numId w:val="4"/>
        </w:numPr>
        <w:tabs>
          <w:tab w:val="left" w:pos="540"/>
        </w:tabs>
        <w:ind w:left="540" w:hanging="540"/>
        <w:rPr>
          <w:lang w:val="uk-UA"/>
        </w:rPr>
      </w:pPr>
      <w:r>
        <w:rPr>
          <w:lang w:val="uk-UA"/>
        </w:rPr>
        <w:t>Урніш А.В.</w:t>
      </w:r>
    </w:p>
    <w:p w:rsidR="007F7949" w:rsidRDefault="007F7949" w:rsidP="007F7949">
      <w:pPr>
        <w:numPr>
          <w:ilvl w:val="0"/>
          <w:numId w:val="4"/>
        </w:numPr>
        <w:tabs>
          <w:tab w:val="left" w:pos="540"/>
        </w:tabs>
        <w:ind w:left="540" w:hanging="540"/>
        <w:rPr>
          <w:lang w:val="uk-UA"/>
        </w:rPr>
      </w:pPr>
      <w:r>
        <w:rPr>
          <w:lang w:val="uk-UA"/>
        </w:rPr>
        <w:t>Устенко С.П.</w:t>
      </w:r>
    </w:p>
    <w:p w:rsidR="007F7949" w:rsidRDefault="007F7949" w:rsidP="007F7949">
      <w:pPr>
        <w:numPr>
          <w:ilvl w:val="0"/>
          <w:numId w:val="4"/>
        </w:numPr>
        <w:tabs>
          <w:tab w:val="left" w:pos="540"/>
        </w:tabs>
        <w:ind w:left="540" w:hanging="540"/>
        <w:rPr>
          <w:lang w:val="uk-UA"/>
        </w:rPr>
      </w:pPr>
      <w:r>
        <w:rPr>
          <w:lang w:val="uk-UA"/>
        </w:rPr>
        <w:t>Хамула О.</w:t>
      </w:r>
      <w:r>
        <w:t>О</w:t>
      </w:r>
      <w:r>
        <w:rPr>
          <w:lang w:val="uk-UA"/>
        </w:rPr>
        <w:t>.</w:t>
      </w:r>
    </w:p>
    <w:p w:rsidR="007F7949" w:rsidRDefault="007F7949" w:rsidP="007F7949">
      <w:pPr>
        <w:numPr>
          <w:ilvl w:val="0"/>
          <w:numId w:val="4"/>
        </w:numPr>
        <w:tabs>
          <w:tab w:val="left" w:pos="540"/>
        </w:tabs>
        <w:ind w:left="540" w:hanging="540"/>
      </w:pPr>
      <w:r>
        <w:rPr>
          <w:lang w:val="uk-UA"/>
        </w:rPr>
        <w:lastRenderedPageBreak/>
        <w:t>Харченко А.А.</w:t>
      </w:r>
    </w:p>
    <w:p w:rsidR="007F7949" w:rsidRDefault="007F7949" w:rsidP="007F7949">
      <w:pPr>
        <w:numPr>
          <w:ilvl w:val="0"/>
          <w:numId w:val="4"/>
        </w:numPr>
        <w:tabs>
          <w:tab w:val="left" w:pos="540"/>
        </w:tabs>
        <w:ind w:left="540" w:hanging="540"/>
        <w:rPr>
          <w:lang w:val="uk-UA"/>
        </w:rPr>
      </w:pPr>
      <w:r>
        <w:t>Хворостян О</w:t>
      </w:r>
      <w:r>
        <w:rPr>
          <w:lang w:val="uk-UA"/>
        </w:rPr>
        <w:t>.</w:t>
      </w:r>
      <w:r>
        <w:t>О</w:t>
      </w:r>
      <w:r>
        <w:rPr>
          <w:lang w:val="uk-UA"/>
        </w:rPr>
        <w:t>.</w:t>
      </w:r>
    </w:p>
    <w:p w:rsidR="007F7949" w:rsidRDefault="007F7949" w:rsidP="007F7949">
      <w:pPr>
        <w:numPr>
          <w:ilvl w:val="0"/>
          <w:numId w:val="4"/>
        </w:numPr>
        <w:tabs>
          <w:tab w:val="left" w:pos="540"/>
        </w:tabs>
        <w:ind w:left="540" w:hanging="540"/>
      </w:pPr>
      <w:r>
        <w:rPr>
          <w:lang w:val="uk-UA"/>
        </w:rPr>
        <w:t>Хіміч Е.І.</w:t>
      </w:r>
    </w:p>
    <w:p w:rsidR="007F7949" w:rsidRDefault="007F7949" w:rsidP="007F7949">
      <w:pPr>
        <w:numPr>
          <w:ilvl w:val="0"/>
          <w:numId w:val="4"/>
        </w:numPr>
        <w:tabs>
          <w:tab w:val="left" w:pos="540"/>
        </w:tabs>
        <w:ind w:left="540" w:hanging="540"/>
        <w:rPr>
          <w:color w:val="000000"/>
          <w:lang w:val="uk-UA"/>
        </w:rPr>
      </w:pPr>
      <w:r>
        <w:t>Хоменко В</w:t>
      </w:r>
      <w:r>
        <w:rPr>
          <w:lang w:val="uk-UA"/>
        </w:rPr>
        <w:t>.</w:t>
      </w:r>
      <w:r>
        <w:t>А</w:t>
      </w:r>
      <w:r>
        <w:rPr>
          <w:lang w:val="uk-UA"/>
        </w:rPr>
        <w:t>.</w:t>
      </w:r>
    </w:p>
    <w:p w:rsidR="007F7949" w:rsidRDefault="007F7949" w:rsidP="007F7949">
      <w:pPr>
        <w:numPr>
          <w:ilvl w:val="0"/>
          <w:numId w:val="4"/>
        </w:numPr>
        <w:tabs>
          <w:tab w:val="left" w:pos="540"/>
        </w:tabs>
        <w:ind w:left="540" w:hanging="540"/>
        <w:rPr>
          <w:lang w:val="uk-UA"/>
        </w:rPr>
      </w:pPr>
      <w:r>
        <w:rPr>
          <w:color w:val="000000"/>
          <w:lang w:val="uk-UA"/>
        </w:rPr>
        <w:t>Цвіркун М.М.</w:t>
      </w:r>
    </w:p>
    <w:p w:rsidR="007F7949" w:rsidRDefault="007F7949" w:rsidP="007F7949">
      <w:pPr>
        <w:numPr>
          <w:ilvl w:val="0"/>
          <w:numId w:val="4"/>
        </w:numPr>
        <w:tabs>
          <w:tab w:val="left" w:pos="540"/>
        </w:tabs>
        <w:ind w:left="540" w:hanging="540"/>
        <w:rPr>
          <w:lang w:val="uk-UA"/>
        </w:rPr>
      </w:pPr>
      <w:r>
        <w:rPr>
          <w:lang w:val="uk-UA"/>
        </w:rPr>
        <w:t>Цибульська М.Н.</w:t>
      </w:r>
    </w:p>
    <w:p w:rsidR="007F7949" w:rsidRDefault="007F7949" w:rsidP="007F7949">
      <w:pPr>
        <w:numPr>
          <w:ilvl w:val="0"/>
          <w:numId w:val="4"/>
        </w:numPr>
        <w:tabs>
          <w:tab w:val="left" w:pos="540"/>
        </w:tabs>
        <w:ind w:left="540" w:hanging="540"/>
        <w:rPr>
          <w:lang w:val="uk-UA"/>
        </w:rPr>
      </w:pPr>
      <w:r>
        <w:rPr>
          <w:lang w:val="uk-UA"/>
        </w:rPr>
        <w:t>Цимай С.М.</w:t>
      </w:r>
    </w:p>
    <w:p w:rsidR="007F7949" w:rsidRDefault="007F7949" w:rsidP="007F7949">
      <w:pPr>
        <w:numPr>
          <w:ilvl w:val="0"/>
          <w:numId w:val="4"/>
        </w:numPr>
        <w:tabs>
          <w:tab w:val="left" w:pos="540"/>
        </w:tabs>
        <w:ind w:left="540" w:hanging="540"/>
        <w:rPr>
          <w:lang w:val="uk-UA"/>
        </w:rPr>
      </w:pPr>
      <w:r>
        <w:rPr>
          <w:lang w:val="uk-UA"/>
        </w:rPr>
        <w:t>Чабан Т.В.</w:t>
      </w:r>
    </w:p>
    <w:p w:rsidR="007F7949" w:rsidRDefault="007F7949" w:rsidP="007F7949">
      <w:pPr>
        <w:numPr>
          <w:ilvl w:val="0"/>
          <w:numId w:val="4"/>
        </w:numPr>
        <w:tabs>
          <w:tab w:val="left" w:pos="540"/>
        </w:tabs>
        <w:ind w:left="540" w:hanging="540"/>
        <w:rPr>
          <w:lang w:val="uk-UA"/>
        </w:rPr>
      </w:pPr>
      <w:r>
        <w:rPr>
          <w:lang w:val="uk-UA"/>
        </w:rPr>
        <w:t>Чабанюк В.В.</w:t>
      </w:r>
    </w:p>
    <w:p w:rsidR="007F7949" w:rsidRDefault="007F7949" w:rsidP="007F7949">
      <w:pPr>
        <w:numPr>
          <w:ilvl w:val="0"/>
          <w:numId w:val="4"/>
        </w:numPr>
        <w:tabs>
          <w:tab w:val="left" w:pos="540"/>
        </w:tabs>
        <w:ind w:left="540" w:hanging="540"/>
      </w:pPr>
      <w:r>
        <w:rPr>
          <w:lang w:val="uk-UA"/>
        </w:rPr>
        <w:t>Чередник В.В.</w:t>
      </w:r>
    </w:p>
    <w:p w:rsidR="007F7949" w:rsidRDefault="007F7949" w:rsidP="007F7949">
      <w:pPr>
        <w:numPr>
          <w:ilvl w:val="0"/>
          <w:numId w:val="4"/>
        </w:numPr>
        <w:tabs>
          <w:tab w:val="left" w:pos="540"/>
        </w:tabs>
        <w:ind w:left="540" w:hanging="540"/>
      </w:pPr>
      <w:r>
        <w:t>Чередник Ю</w:t>
      </w:r>
      <w:r>
        <w:rPr>
          <w:lang w:val="uk-UA"/>
        </w:rPr>
        <w:t>.</w:t>
      </w:r>
      <w:r>
        <w:t>В</w:t>
      </w:r>
      <w:r>
        <w:rPr>
          <w:lang w:val="uk-UA"/>
        </w:rPr>
        <w:t>.</w:t>
      </w:r>
    </w:p>
    <w:p w:rsidR="007F7949" w:rsidRDefault="007F7949" w:rsidP="007F7949">
      <w:pPr>
        <w:numPr>
          <w:ilvl w:val="0"/>
          <w:numId w:val="4"/>
        </w:numPr>
        <w:tabs>
          <w:tab w:val="left" w:pos="540"/>
        </w:tabs>
        <w:ind w:left="540" w:hanging="540"/>
        <w:rPr>
          <w:lang w:val="uk-UA"/>
        </w:rPr>
      </w:pPr>
      <w:r>
        <w:t>Чередниченко Л</w:t>
      </w:r>
      <w:r>
        <w:rPr>
          <w:lang w:val="uk-UA"/>
        </w:rPr>
        <w:t>.</w:t>
      </w:r>
      <w:r>
        <w:t>В</w:t>
      </w:r>
      <w:r>
        <w:rPr>
          <w:lang w:val="uk-UA"/>
        </w:rPr>
        <w:t>.</w:t>
      </w:r>
    </w:p>
    <w:p w:rsidR="007F7949" w:rsidRDefault="007F7949" w:rsidP="007F7949">
      <w:pPr>
        <w:numPr>
          <w:ilvl w:val="0"/>
          <w:numId w:val="4"/>
        </w:numPr>
        <w:tabs>
          <w:tab w:val="left" w:pos="540"/>
        </w:tabs>
        <w:ind w:left="540" w:hanging="540"/>
        <w:rPr>
          <w:lang w:val="uk-UA"/>
        </w:rPr>
      </w:pPr>
      <w:r>
        <w:rPr>
          <w:lang w:val="uk-UA"/>
        </w:rPr>
        <w:t>Чиж А.В.</w:t>
      </w:r>
      <w:r>
        <w:rPr>
          <w:color w:val="000000"/>
          <w:lang w:val="uk-UA"/>
        </w:rPr>
        <w:t xml:space="preserve"> </w:t>
      </w:r>
    </w:p>
    <w:p w:rsidR="007F7949" w:rsidRDefault="007F7949" w:rsidP="007F7949">
      <w:pPr>
        <w:numPr>
          <w:ilvl w:val="0"/>
          <w:numId w:val="4"/>
        </w:numPr>
        <w:tabs>
          <w:tab w:val="left" w:pos="540"/>
        </w:tabs>
        <w:ind w:left="540" w:hanging="540"/>
        <w:rPr>
          <w:lang w:val="uk-UA"/>
        </w:rPr>
      </w:pPr>
      <w:r>
        <w:rPr>
          <w:lang w:val="uk-UA"/>
        </w:rPr>
        <w:t>Чорновіл В.</w:t>
      </w:r>
    </w:p>
    <w:p w:rsidR="007F7949" w:rsidRDefault="007F7949" w:rsidP="007F7949">
      <w:pPr>
        <w:numPr>
          <w:ilvl w:val="0"/>
          <w:numId w:val="4"/>
        </w:numPr>
        <w:tabs>
          <w:tab w:val="left" w:pos="540"/>
        </w:tabs>
        <w:ind w:left="540" w:hanging="540"/>
        <w:jc w:val="both"/>
        <w:rPr>
          <w:lang w:val="uk-UA"/>
        </w:rPr>
      </w:pPr>
      <w:r>
        <w:rPr>
          <w:lang w:val="uk-UA"/>
        </w:rPr>
        <w:t>Чорновіл Д.К.*</w:t>
      </w:r>
    </w:p>
    <w:p w:rsidR="007F7949" w:rsidRDefault="007F7949" w:rsidP="007F7949">
      <w:pPr>
        <w:numPr>
          <w:ilvl w:val="0"/>
          <w:numId w:val="4"/>
        </w:numPr>
        <w:tabs>
          <w:tab w:val="left" w:pos="540"/>
        </w:tabs>
        <w:ind w:left="540" w:hanging="540"/>
        <w:rPr>
          <w:lang w:val="uk-UA"/>
        </w:rPr>
      </w:pPr>
      <w:r>
        <w:rPr>
          <w:lang w:val="uk-UA"/>
        </w:rPr>
        <w:t>Чуєнко О.П.</w:t>
      </w:r>
    </w:p>
    <w:p w:rsidR="007F7949" w:rsidRDefault="007F7949" w:rsidP="007F7949">
      <w:pPr>
        <w:numPr>
          <w:ilvl w:val="0"/>
          <w:numId w:val="4"/>
        </w:numPr>
        <w:tabs>
          <w:tab w:val="left" w:pos="540"/>
        </w:tabs>
        <w:ind w:left="540" w:hanging="540"/>
        <w:rPr>
          <w:lang w:val="uk-UA"/>
        </w:rPr>
      </w:pPr>
      <w:r>
        <w:rPr>
          <w:lang w:val="uk-UA"/>
        </w:rPr>
        <w:t xml:space="preserve">Шаматова </w:t>
      </w:r>
      <w:r>
        <w:rPr>
          <w:color w:val="000000"/>
          <w:lang w:val="uk-UA"/>
        </w:rPr>
        <w:t>А.Р.</w:t>
      </w:r>
    </w:p>
    <w:p w:rsidR="007F7949" w:rsidRDefault="007F7949" w:rsidP="007F7949">
      <w:pPr>
        <w:numPr>
          <w:ilvl w:val="0"/>
          <w:numId w:val="4"/>
        </w:numPr>
        <w:tabs>
          <w:tab w:val="left" w:pos="540"/>
        </w:tabs>
        <w:ind w:left="540" w:hanging="540"/>
        <w:rPr>
          <w:color w:val="000000"/>
          <w:lang w:val="uk-UA"/>
        </w:rPr>
      </w:pPr>
      <w:r>
        <w:rPr>
          <w:lang w:val="uk-UA"/>
        </w:rPr>
        <w:t>Швець</w:t>
      </w:r>
      <w:r>
        <w:t xml:space="preserve"> </w:t>
      </w:r>
      <w:r>
        <w:rPr>
          <w:lang w:val="uk-UA"/>
        </w:rPr>
        <w:t>В.В.</w:t>
      </w:r>
    </w:p>
    <w:p w:rsidR="007F7949" w:rsidRDefault="007F7949" w:rsidP="007F7949">
      <w:pPr>
        <w:numPr>
          <w:ilvl w:val="0"/>
          <w:numId w:val="4"/>
        </w:numPr>
        <w:tabs>
          <w:tab w:val="left" w:pos="540"/>
        </w:tabs>
        <w:ind w:left="540" w:hanging="540"/>
        <w:rPr>
          <w:lang w:val="uk-UA"/>
        </w:rPr>
      </w:pPr>
      <w:r>
        <w:rPr>
          <w:color w:val="000000"/>
          <w:lang w:val="uk-UA"/>
        </w:rPr>
        <w:t>Шевченко М.Г.</w:t>
      </w:r>
    </w:p>
    <w:p w:rsidR="007F7949" w:rsidRDefault="007F7949" w:rsidP="007F7949">
      <w:pPr>
        <w:numPr>
          <w:ilvl w:val="0"/>
          <w:numId w:val="4"/>
        </w:numPr>
        <w:tabs>
          <w:tab w:val="left" w:pos="540"/>
        </w:tabs>
        <w:ind w:left="540" w:hanging="540"/>
        <w:rPr>
          <w:lang w:val="uk-UA"/>
        </w:rPr>
      </w:pPr>
      <w:r>
        <w:rPr>
          <w:lang w:val="uk-UA"/>
        </w:rPr>
        <w:t>Шевченко П.А.*</w:t>
      </w:r>
    </w:p>
    <w:p w:rsidR="007F7949" w:rsidRDefault="007F7949" w:rsidP="007F7949">
      <w:pPr>
        <w:numPr>
          <w:ilvl w:val="0"/>
          <w:numId w:val="4"/>
        </w:numPr>
        <w:tabs>
          <w:tab w:val="left" w:pos="540"/>
        </w:tabs>
        <w:ind w:left="540" w:hanging="540"/>
        <w:rPr>
          <w:lang w:val="uk-UA"/>
        </w:rPr>
      </w:pPr>
      <w:r>
        <w:rPr>
          <w:lang w:val="uk-UA"/>
        </w:rPr>
        <w:t>Шестаков С.О.*</w:t>
      </w:r>
    </w:p>
    <w:p w:rsidR="007F7949" w:rsidRDefault="007F7949" w:rsidP="007F7949">
      <w:pPr>
        <w:numPr>
          <w:ilvl w:val="0"/>
          <w:numId w:val="4"/>
        </w:numPr>
        <w:tabs>
          <w:tab w:val="left" w:pos="540"/>
        </w:tabs>
        <w:ind w:left="540" w:hanging="540"/>
      </w:pPr>
      <w:r>
        <w:rPr>
          <w:lang w:val="uk-UA"/>
        </w:rPr>
        <w:t>Шимко М.О.</w:t>
      </w:r>
    </w:p>
    <w:p w:rsidR="007F7949" w:rsidRDefault="007F7949" w:rsidP="007F7949">
      <w:pPr>
        <w:numPr>
          <w:ilvl w:val="0"/>
          <w:numId w:val="4"/>
        </w:numPr>
        <w:tabs>
          <w:tab w:val="left" w:pos="540"/>
        </w:tabs>
        <w:ind w:left="540" w:hanging="540"/>
      </w:pPr>
      <w:r>
        <w:t>Яворський А</w:t>
      </w:r>
      <w:r>
        <w:rPr>
          <w:lang w:val="uk-UA"/>
        </w:rPr>
        <w:t>.</w:t>
      </w:r>
      <w:r>
        <w:t>І</w:t>
      </w:r>
      <w:r>
        <w:rPr>
          <w:lang w:val="uk-UA"/>
        </w:rPr>
        <w:t>.</w:t>
      </w:r>
    </w:p>
    <w:p w:rsidR="007F7949" w:rsidRDefault="007F7949" w:rsidP="007F7949">
      <w:pPr>
        <w:numPr>
          <w:ilvl w:val="0"/>
          <w:numId w:val="4"/>
        </w:numPr>
        <w:tabs>
          <w:tab w:val="left" w:pos="540"/>
        </w:tabs>
        <w:ind w:left="540" w:hanging="540"/>
      </w:pPr>
      <w:r>
        <w:t>Я</w:t>
      </w:r>
      <w:r>
        <w:rPr>
          <w:lang w:val="uk-UA"/>
        </w:rPr>
        <w:t>жук</w:t>
      </w:r>
      <w:r>
        <w:t xml:space="preserve"> </w:t>
      </w:r>
      <w:r>
        <w:rPr>
          <w:lang w:val="uk-UA"/>
        </w:rPr>
        <w:t>Я.С.</w:t>
      </w:r>
    </w:p>
    <w:p w:rsidR="007F7949" w:rsidRDefault="007F7949" w:rsidP="007F7949">
      <w:pPr>
        <w:numPr>
          <w:ilvl w:val="0"/>
          <w:numId w:val="4"/>
        </w:numPr>
        <w:tabs>
          <w:tab w:val="left" w:pos="540"/>
        </w:tabs>
        <w:ind w:left="540" w:hanging="540"/>
        <w:rPr>
          <w:lang w:val="uk-UA"/>
        </w:rPr>
      </w:pPr>
      <w:r>
        <w:t>Яковенко Н</w:t>
      </w:r>
      <w:r>
        <w:rPr>
          <w:lang w:val="uk-UA"/>
        </w:rPr>
        <w:t>.</w:t>
      </w:r>
      <w:r>
        <w:t>В</w:t>
      </w:r>
      <w:r>
        <w:rPr>
          <w:lang w:val="uk-UA"/>
        </w:rPr>
        <w:t>.</w:t>
      </w:r>
    </w:p>
    <w:p w:rsidR="007F7949" w:rsidRDefault="007F7949" w:rsidP="007F7949">
      <w:pPr>
        <w:numPr>
          <w:ilvl w:val="0"/>
          <w:numId w:val="4"/>
        </w:numPr>
        <w:tabs>
          <w:tab w:val="left" w:pos="540"/>
        </w:tabs>
        <w:ind w:left="540" w:hanging="540"/>
      </w:pPr>
      <w:r>
        <w:rPr>
          <w:lang w:val="uk-UA"/>
        </w:rPr>
        <w:t>Якушенко А.М.*</w:t>
      </w:r>
    </w:p>
    <w:p w:rsidR="007F7949" w:rsidRDefault="007F7949" w:rsidP="007F7949">
      <w:pPr>
        <w:numPr>
          <w:ilvl w:val="0"/>
          <w:numId w:val="4"/>
        </w:numPr>
        <w:tabs>
          <w:tab w:val="left" w:pos="540"/>
        </w:tabs>
        <w:ind w:left="540" w:hanging="540"/>
        <w:rPr>
          <w:lang w:val="uk-UA"/>
        </w:rPr>
      </w:pPr>
      <w:r>
        <w:t>Яловенко</w:t>
      </w:r>
      <w:proofErr w:type="gramStart"/>
      <w:r>
        <w:t xml:space="preserve"> І</w:t>
      </w:r>
      <w:r>
        <w:rPr>
          <w:lang w:val="uk-UA"/>
        </w:rPr>
        <w:t>.</w:t>
      </w:r>
      <w:proofErr w:type="gramEnd"/>
      <w:r>
        <w:t>Ю</w:t>
      </w:r>
      <w:r>
        <w:rPr>
          <w:lang w:val="uk-UA"/>
        </w:rPr>
        <w:t>.</w:t>
      </w:r>
    </w:p>
    <w:p w:rsidR="007F7949" w:rsidRDefault="007F7949" w:rsidP="007F7949">
      <w:pPr>
        <w:numPr>
          <w:ilvl w:val="0"/>
          <w:numId w:val="4"/>
        </w:numPr>
        <w:tabs>
          <w:tab w:val="left" w:pos="540"/>
        </w:tabs>
        <w:ind w:left="540" w:hanging="540"/>
        <w:rPr>
          <w:lang w:val="uk-UA"/>
        </w:rPr>
        <w:sectPr w:rsidR="007F7949">
          <w:type w:val="continuous"/>
          <w:pgSz w:w="11906" w:h="16838"/>
          <w:pgMar w:top="1134" w:right="566" w:bottom="1134" w:left="1260" w:header="720" w:footer="720" w:gutter="0"/>
          <w:cols w:num="3" w:space="708"/>
          <w:docGrid w:linePitch="600" w:charSpace="32768"/>
        </w:sectPr>
      </w:pPr>
      <w:r>
        <w:rPr>
          <w:lang w:val="uk-UA"/>
        </w:rPr>
        <w:t>Яременко А.М.</w:t>
      </w:r>
    </w:p>
    <w:p w:rsidR="007F7949" w:rsidRDefault="007F7949" w:rsidP="007F7949">
      <w:pPr>
        <w:rPr>
          <w:lang w:val="uk-UA"/>
        </w:rPr>
      </w:pPr>
    </w:p>
    <w:p w:rsidR="007F7949" w:rsidRDefault="007F7949" w:rsidP="007F7949">
      <w:pPr>
        <w:rPr>
          <w:sz w:val="16"/>
          <w:szCs w:val="16"/>
          <w:lang w:val="de-DE"/>
        </w:rPr>
      </w:pPr>
      <w:r>
        <w:rPr>
          <w:sz w:val="16"/>
          <w:szCs w:val="16"/>
          <w:lang w:val="uk-UA"/>
        </w:rPr>
        <w:t>* - не студенти</w:t>
      </w:r>
    </w:p>
    <w:p w:rsidR="00D56837" w:rsidRDefault="00D56837" w:rsidP="007F7949">
      <w:pPr>
        <w:rPr>
          <w:sz w:val="16"/>
          <w:szCs w:val="16"/>
          <w:lang w:val="de-DE"/>
        </w:rPr>
      </w:pPr>
    </w:p>
    <w:p w:rsidR="00D56837" w:rsidRDefault="00D56837" w:rsidP="007F7949">
      <w:pPr>
        <w:rPr>
          <w:sz w:val="16"/>
          <w:szCs w:val="16"/>
          <w:lang w:val="de-DE"/>
        </w:rPr>
      </w:pPr>
    </w:p>
    <w:p w:rsidR="00D56837" w:rsidRDefault="00D56837" w:rsidP="007F7949">
      <w:pPr>
        <w:rPr>
          <w:sz w:val="16"/>
          <w:szCs w:val="16"/>
          <w:lang w:val="de-DE"/>
        </w:rPr>
      </w:pPr>
    </w:p>
    <w:p w:rsidR="00D56837" w:rsidRDefault="00D56837" w:rsidP="00D56837">
      <w:pPr>
        <w:rPr>
          <w:b/>
          <w:sz w:val="40"/>
          <w:szCs w:val="40"/>
          <w:lang w:val="de-DE"/>
        </w:rPr>
      </w:pPr>
    </w:p>
    <w:p w:rsidR="00D56837" w:rsidRDefault="00D56837" w:rsidP="00BE43FC">
      <w:pPr>
        <w:jc w:val="center"/>
        <w:rPr>
          <w:b/>
          <w:sz w:val="40"/>
          <w:szCs w:val="40"/>
          <w:lang w:val="de-DE"/>
        </w:rPr>
      </w:pPr>
    </w:p>
    <w:p w:rsidR="00D56837" w:rsidRPr="00951087" w:rsidRDefault="00656AB2" w:rsidP="00BE43FC">
      <w:pPr>
        <w:ind w:firstLine="360"/>
        <w:jc w:val="center"/>
        <w:rPr>
          <w:b/>
          <w:lang w:val="uk-UA"/>
        </w:rPr>
      </w:pPr>
      <w:r w:rsidRPr="00951087">
        <w:rPr>
          <w:b/>
          <w:sz w:val="40"/>
          <w:szCs w:val="40"/>
          <w:lang w:val="uk-UA"/>
        </w:rPr>
        <w:t>7</w:t>
      </w:r>
      <w:r w:rsidR="00D56837" w:rsidRPr="00951087">
        <w:rPr>
          <w:b/>
          <w:sz w:val="40"/>
          <w:szCs w:val="40"/>
          <w:lang w:val="uk-UA"/>
        </w:rPr>
        <w:t>. Наукові статті працівників музею</w:t>
      </w:r>
    </w:p>
    <w:p w:rsidR="00D56837" w:rsidRPr="00951087" w:rsidRDefault="00D56837" w:rsidP="00D56837">
      <w:pPr>
        <w:jc w:val="both"/>
        <w:rPr>
          <w:b/>
          <w:lang w:val="uk-UA"/>
        </w:rPr>
      </w:pPr>
    </w:p>
    <w:p w:rsidR="00D56837" w:rsidRPr="00951087" w:rsidRDefault="00D56837" w:rsidP="00D56837">
      <w:pPr>
        <w:jc w:val="center"/>
        <w:rPr>
          <w:b/>
          <w:sz w:val="28"/>
          <w:szCs w:val="28"/>
        </w:rPr>
      </w:pPr>
      <w:r w:rsidRPr="00951087">
        <w:rPr>
          <w:b/>
          <w:sz w:val="28"/>
          <w:szCs w:val="28"/>
          <w:lang w:val="de-DE"/>
        </w:rPr>
        <w:t>C</w:t>
      </w:r>
      <w:r w:rsidRPr="00951087">
        <w:rPr>
          <w:b/>
          <w:sz w:val="28"/>
          <w:szCs w:val="28"/>
        </w:rPr>
        <w:t>писок друкованих наукових робіт</w:t>
      </w:r>
      <w:r w:rsidRPr="00951087">
        <w:rPr>
          <w:b/>
          <w:sz w:val="28"/>
          <w:szCs w:val="28"/>
          <w:lang w:val="uk-UA"/>
        </w:rPr>
        <w:t xml:space="preserve"> з археології</w:t>
      </w:r>
    </w:p>
    <w:p w:rsidR="00D56837" w:rsidRPr="00951087" w:rsidRDefault="00D56837" w:rsidP="00D56837">
      <w:pPr>
        <w:jc w:val="center"/>
      </w:pPr>
      <w:proofErr w:type="gramStart"/>
      <w:r w:rsidRPr="00951087">
        <w:rPr>
          <w:b/>
          <w:sz w:val="28"/>
          <w:szCs w:val="28"/>
        </w:rPr>
        <w:t>Сиволапа</w:t>
      </w:r>
      <w:proofErr w:type="gramEnd"/>
      <w:r w:rsidRPr="00951087">
        <w:rPr>
          <w:b/>
          <w:sz w:val="28"/>
          <w:szCs w:val="28"/>
        </w:rPr>
        <w:t xml:space="preserve"> М.П.</w:t>
      </w:r>
    </w:p>
    <w:p w:rsidR="00D56837" w:rsidRPr="00951087" w:rsidRDefault="00D56837" w:rsidP="00D56837">
      <w:pPr>
        <w:numPr>
          <w:ilvl w:val="0"/>
          <w:numId w:val="5"/>
        </w:numPr>
        <w:tabs>
          <w:tab w:val="left" w:pos="540"/>
        </w:tabs>
        <w:ind w:left="540" w:hanging="540"/>
        <w:jc w:val="both"/>
      </w:pPr>
      <w:proofErr w:type="gramStart"/>
      <w:r w:rsidRPr="00951087">
        <w:t>Сиволап</w:t>
      </w:r>
      <w:proofErr w:type="gramEnd"/>
      <w:r w:rsidRPr="00951087">
        <w:t xml:space="preserve"> М.П., Чмыхов Н.А. К реконструкции древнейшего периода славянства // Этногенез, ранняя этническая история и культура славян. – Москва, Наука, 1985. – С.5-7.   0,14 друк. арк.</w:t>
      </w:r>
    </w:p>
    <w:p w:rsidR="00D56837" w:rsidRPr="00951087" w:rsidRDefault="00D56837" w:rsidP="00D56837">
      <w:pPr>
        <w:numPr>
          <w:ilvl w:val="0"/>
          <w:numId w:val="5"/>
        </w:numPr>
        <w:tabs>
          <w:tab w:val="left" w:pos="540"/>
        </w:tabs>
        <w:ind w:left="540" w:hanging="540"/>
        <w:jc w:val="both"/>
      </w:pPr>
      <w:proofErr w:type="gramStart"/>
      <w:r w:rsidRPr="00951087">
        <w:t>Сиволап</w:t>
      </w:r>
      <w:proofErr w:type="gramEnd"/>
      <w:r w:rsidRPr="00951087">
        <w:t xml:space="preserve"> М.П. Новые материалы ямной культуры Левобережной Черкащины // Охрана и исследование памятников археологии Полтавщины: Тез</w:t>
      </w:r>
      <w:proofErr w:type="gramStart"/>
      <w:r w:rsidRPr="00951087">
        <w:t>.</w:t>
      </w:r>
      <w:proofErr w:type="gramEnd"/>
      <w:r w:rsidRPr="00951087">
        <w:t xml:space="preserve"> </w:t>
      </w:r>
      <w:proofErr w:type="gramStart"/>
      <w:r w:rsidRPr="00951087">
        <w:t>д</w:t>
      </w:r>
      <w:proofErr w:type="gramEnd"/>
      <w:r w:rsidRPr="00951087">
        <w:t xml:space="preserve">окл. – Полтава, 1989. – С.33-36.   </w:t>
      </w:r>
      <w:r w:rsidRPr="00951087">
        <w:rPr>
          <w:lang w:val="en-US"/>
        </w:rPr>
        <w:t>0,1 друк. арк.</w:t>
      </w:r>
    </w:p>
    <w:p w:rsidR="00D56837" w:rsidRPr="00951087" w:rsidRDefault="00D56837" w:rsidP="00D56837">
      <w:pPr>
        <w:numPr>
          <w:ilvl w:val="0"/>
          <w:numId w:val="5"/>
        </w:numPr>
        <w:tabs>
          <w:tab w:val="left" w:pos="540"/>
        </w:tabs>
        <w:ind w:left="540" w:hanging="540"/>
        <w:jc w:val="both"/>
      </w:pPr>
      <w:r w:rsidRPr="00951087">
        <w:t xml:space="preserve">Григорьев В.П., </w:t>
      </w:r>
      <w:proofErr w:type="gramStart"/>
      <w:r w:rsidRPr="00951087">
        <w:t>Сиволап</w:t>
      </w:r>
      <w:proofErr w:type="gramEnd"/>
      <w:r w:rsidRPr="00951087">
        <w:t xml:space="preserve"> М.П. Работы Черкасской Лесостепной археологической экспедиции // Археология и краеведение – вузу и школе: Тез</w:t>
      </w:r>
      <w:proofErr w:type="gramStart"/>
      <w:r w:rsidRPr="00951087">
        <w:t>.</w:t>
      </w:r>
      <w:proofErr w:type="gramEnd"/>
      <w:r w:rsidRPr="00951087">
        <w:t xml:space="preserve"> </w:t>
      </w:r>
      <w:proofErr w:type="gramStart"/>
      <w:r w:rsidRPr="00951087">
        <w:t>д</w:t>
      </w:r>
      <w:proofErr w:type="gramEnd"/>
      <w:r w:rsidRPr="00951087">
        <w:t xml:space="preserve">окл. – Грозный, 1989. – С.65-67.   </w:t>
      </w:r>
      <w:r w:rsidRPr="00951087">
        <w:rPr>
          <w:lang w:val="en-US"/>
        </w:rPr>
        <w:t>0,085 друк. арк.</w:t>
      </w:r>
    </w:p>
    <w:p w:rsidR="00D56837" w:rsidRPr="00951087" w:rsidRDefault="00D56837" w:rsidP="00D56837">
      <w:pPr>
        <w:numPr>
          <w:ilvl w:val="0"/>
          <w:numId w:val="5"/>
        </w:numPr>
        <w:tabs>
          <w:tab w:val="left" w:pos="540"/>
        </w:tabs>
        <w:ind w:left="540" w:hanging="540"/>
        <w:jc w:val="both"/>
      </w:pPr>
      <w:r w:rsidRPr="00951087">
        <w:lastRenderedPageBreak/>
        <w:t>Сиволап Л.Г., Сиволап М.П. Курган “Кицина могила” в лісостеповому Подні</w:t>
      </w:r>
      <w:proofErr w:type="gramStart"/>
      <w:r w:rsidRPr="00951087">
        <w:t>пров</w:t>
      </w:r>
      <w:proofErr w:type="gramEnd"/>
      <w:r w:rsidRPr="00951087">
        <w:t>’ї // Охорона і дослідження пам’яток археології Полтавщини: Тез</w:t>
      </w:r>
      <w:proofErr w:type="gramStart"/>
      <w:r w:rsidRPr="00951087">
        <w:t>.</w:t>
      </w:r>
      <w:proofErr w:type="gramEnd"/>
      <w:r w:rsidRPr="00951087">
        <w:t xml:space="preserve"> </w:t>
      </w:r>
      <w:proofErr w:type="gramStart"/>
      <w:r w:rsidRPr="00951087">
        <w:t>д</w:t>
      </w:r>
      <w:proofErr w:type="gramEnd"/>
      <w:r w:rsidRPr="00951087">
        <w:t xml:space="preserve">оп. – Полтава, 1990. – С.88-90.   </w:t>
      </w:r>
      <w:r w:rsidRPr="00951087">
        <w:rPr>
          <w:lang w:val="en-US"/>
        </w:rPr>
        <w:t>0,075 друк. арк.</w:t>
      </w:r>
    </w:p>
    <w:p w:rsidR="00D56837" w:rsidRPr="00951087" w:rsidRDefault="00D56837" w:rsidP="00D56837">
      <w:pPr>
        <w:numPr>
          <w:ilvl w:val="0"/>
          <w:numId w:val="5"/>
        </w:numPr>
        <w:tabs>
          <w:tab w:val="left" w:pos="540"/>
        </w:tabs>
        <w:ind w:left="540" w:hanging="540"/>
        <w:jc w:val="both"/>
      </w:pPr>
      <w:r w:rsidRPr="00951087">
        <w:t>Палагута І.В., Сиволап М.П. Курган епохи бронзи поблизу ст</w:t>
      </w:r>
      <w:proofErr w:type="gramStart"/>
      <w:r w:rsidRPr="00951087">
        <w:t>.П</w:t>
      </w:r>
      <w:proofErr w:type="gramEnd"/>
      <w:r w:rsidRPr="00951087">
        <w:t>альмира // Охорона і дослідження пам’яток археології Полтавщини: Тез</w:t>
      </w:r>
      <w:proofErr w:type="gramStart"/>
      <w:r w:rsidRPr="00951087">
        <w:t>.</w:t>
      </w:r>
      <w:proofErr w:type="gramEnd"/>
      <w:r w:rsidRPr="00951087">
        <w:t xml:space="preserve"> </w:t>
      </w:r>
      <w:proofErr w:type="gramStart"/>
      <w:r w:rsidRPr="00951087">
        <w:t>д</w:t>
      </w:r>
      <w:proofErr w:type="gramEnd"/>
      <w:r w:rsidRPr="00951087">
        <w:t xml:space="preserve">оп. – Полтава, 1990. – С.103-104.   </w:t>
      </w:r>
      <w:r w:rsidRPr="00951087">
        <w:rPr>
          <w:lang w:val="en-US"/>
        </w:rPr>
        <w:t>0,08 друк. арк.</w:t>
      </w:r>
    </w:p>
    <w:p w:rsidR="00D56837" w:rsidRPr="00951087" w:rsidRDefault="00D56837" w:rsidP="00D56837">
      <w:pPr>
        <w:numPr>
          <w:ilvl w:val="0"/>
          <w:numId w:val="5"/>
        </w:numPr>
        <w:tabs>
          <w:tab w:val="left" w:pos="540"/>
        </w:tabs>
        <w:ind w:left="540" w:hanging="540"/>
        <w:jc w:val="both"/>
      </w:pPr>
      <w:r w:rsidRPr="00951087">
        <w:t xml:space="preserve">Сиволап М.П., Сиволап Л.Г., Ластовський В.В. Розкопки Придніпровського загону Черкаської Лісостепової археологічної експедиції // Археологічні </w:t>
      </w:r>
      <w:proofErr w:type="gramStart"/>
      <w:r w:rsidRPr="00951087">
        <w:t>досл</w:t>
      </w:r>
      <w:proofErr w:type="gramEnd"/>
      <w:r w:rsidRPr="00951087">
        <w:t>ідження на Україні у 1990 р. – Препр.(</w:t>
      </w:r>
      <w:r w:rsidRPr="00951087">
        <w:rPr>
          <w:lang w:val="en-US"/>
        </w:rPr>
        <w:t>II</w:t>
      </w:r>
      <w:r w:rsidRPr="00951087">
        <w:t>) – Київ, 1991. – С.14-15.   0,05 друк. арк.</w:t>
      </w:r>
    </w:p>
    <w:p w:rsidR="00D56837" w:rsidRPr="00951087" w:rsidRDefault="00D56837" w:rsidP="00D56837">
      <w:pPr>
        <w:numPr>
          <w:ilvl w:val="0"/>
          <w:numId w:val="5"/>
        </w:numPr>
        <w:tabs>
          <w:tab w:val="left" w:pos="540"/>
        </w:tabs>
        <w:ind w:left="540" w:hanging="540"/>
        <w:jc w:val="both"/>
      </w:pPr>
      <w:r w:rsidRPr="00951087">
        <w:t>Сиволап М.П., Сиволап Л.Г. Розкопки курганів поблизу м</w:t>
      </w:r>
      <w:proofErr w:type="gramStart"/>
      <w:r w:rsidRPr="00951087">
        <w:t>.Ч</w:t>
      </w:r>
      <w:proofErr w:type="gramEnd"/>
      <w:r w:rsidRPr="00951087">
        <w:t xml:space="preserve">еркас // Археологічні дослідження в Україні 1991 року. – Луцьк, Надстир’я, 1993. – С.115.   </w:t>
      </w:r>
      <w:r w:rsidRPr="00951087">
        <w:rPr>
          <w:lang w:val="en-US"/>
        </w:rPr>
        <w:t>0,06 друк. арк.</w:t>
      </w:r>
    </w:p>
    <w:p w:rsidR="00D56837" w:rsidRPr="00951087" w:rsidRDefault="00D56837" w:rsidP="00D56837">
      <w:pPr>
        <w:numPr>
          <w:ilvl w:val="0"/>
          <w:numId w:val="5"/>
        </w:numPr>
        <w:tabs>
          <w:tab w:val="left" w:pos="540"/>
        </w:tabs>
        <w:ind w:left="540" w:hanging="540"/>
        <w:jc w:val="both"/>
      </w:pPr>
      <w:r w:rsidRPr="00951087">
        <w:t xml:space="preserve">Сиволап М.П., Сиволап Л.Г. Розкопки могильника черняхівської культури у Черкасах // Археологічні </w:t>
      </w:r>
      <w:proofErr w:type="gramStart"/>
      <w:r w:rsidRPr="00951087">
        <w:t>досл</w:t>
      </w:r>
      <w:proofErr w:type="gramEnd"/>
      <w:r w:rsidRPr="00951087">
        <w:t xml:space="preserve">ідження в Україні 1991 року. – Луцьк, Надстир’я, 1993. – С.116.   </w:t>
      </w:r>
      <w:r w:rsidRPr="00951087">
        <w:rPr>
          <w:lang w:val="en-US"/>
        </w:rPr>
        <w:t>0,04 друк. арк.</w:t>
      </w:r>
    </w:p>
    <w:p w:rsidR="00D56837" w:rsidRPr="00951087" w:rsidRDefault="00D56837" w:rsidP="00D56837">
      <w:pPr>
        <w:numPr>
          <w:ilvl w:val="0"/>
          <w:numId w:val="5"/>
        </w:numPr>
        <w:tabs>
          <w:tab w:val="left" w:pos="540"/>
        </w:tabs>
        <w:ind w:left="540" w:hanging="540"/>
        <w:jc w:val="both"/>
      </w:pPr>
      <w:r w:rsidRPr="00951087">
        <w:t xml:space="preserve">Сыволап М.П. Отзыв // К обсуждению методического материала В.Б. Виноградова, С.Л. Дударева, Е.И. Нарожного “Основные этапы всемирной истории” (Армавир, 1993, 19с.). Сборник отзывов. – Армавир, 1994. – С.22-23. </w:t>
      </w:r>
      <w:r w:rsidRPr="00951087">
        <w:rPr>
          <w:lang w:val="en-US"/>
        </w:rPr>
        <w:t>0,06 друк. арк.</w:t>
      </w:r>
    </w:p>
    <w:p w:rsidR="00D56837" w:rsidRPr="00951087" w:rsidRDefault="00D56837" w:rsidP="00D56837">
      <w:pPr>
        <w:numPr>
          <w:ilvl w:val="0"/>
          <w:numId w:val="5"/>
        </w:numPr>
        <w:tabs>
          <w:tab w:val="left" w:pos="540"/>
        </w:tabs>
        <w:ind w:left="540" w:hanging="540"/>
        <w:jc w:val="both"/>
      </w:pPr>
      <w:r w:rsidRPr="00951087">
        <w:t>Сиволап Л.Г., Сиволап М.П. Деякі археологічні пам’ятки м</w:t>
      </w:r>
      <w:proofErr w:type="gramStart"/>
      <w:r w:rsidRPr="00951087">
        <w:t>.Ч</w:t>
      </w:r>
      <w:proofErr w:type="gramEnd"/>
      <w:r w:rsidRPr="00951087">
        <w:t>еркас та його околиць // Історико-культурна спадщина Середнього Подніпров’я: виявлення і вивчення пам’яток засобами туризму: Тез</w:t>
      </w:r>
      <w:proofErr w:type="gramStart"/>
      <w:r w:rsidRPr="00951087">
        <w:t>.</w:t>
      </w:r>
      <w:proofErr w:type="gramEnd"/>
      <w:r w:rsidRPr="00951087">
        <w:t xml:space="preserve"> </w:t>
      </w:r>
      <w:proofErr w:type="gramStart"/>
      <w:r w:rsidRPr="00951087">
        <w:t>д</w:t>
      </w:r>
      <w:proofErr w:type="gramEnd"/>
      <w:r w:rsidRPr="00951087">
        <w:t xml:space="preserve">оп. – Київ-Черкаси, 1994. – С.70-73. </w:t>
      </w:r>
      <w:r w:rsidRPr="00951087">
        <w:rPr>
          <w:lang w:val="en-US"/>
        </w:rPr>
        <w:t>0,12 друк. арк.</w:t>
      </w:r>
    </w:p>
    <w:p w:rsidR="00D56837" w:rsidRPr="00951087" w:rsidRDefault="00D56837" w:rsidP="00D56837">
      <w:pPr>
        <w:numPr>
          <w:ilvl w:val="0"/>
          <w:numId w:val="5"/>
        </w:numPr>
        <w:tabs>
          <w:tab w:val="left" w:pos="540"/>
        </w:tabs>
        <w:ind w:left="540" w:hanging="540"/>
        <w:jc w:val="both"/>
      </w:pPr>
      <w:r w:rsidRPr="00951087">
        <w:t xml:space="preserve">Сиволап Л.Г., Сиволап М.П. Черняхівський могильник Черкаси-Центр // Археологічні </w:t>
      </w:r>
      <w:proofErr w:type="gramStart"/>
      <w:r w:rsidRPr="00951087">
        <w:t>досл</w:t>
      </w:r>
      <w:proofErr w:type="gramEnd"/>
      <w:r w:rsidRPr="00951087">
        <w:t xml:space="preserve">ідження на Черкащині. – Черкаси, Сіяч, 1995. – С.79-86.   </w:t>
      </w:r>
      <w:r w:rsidRPr="00951087">
        <w:rPr>
          <w:lang w:val="en-US"/>
        </w:rPr>
        <w:t>0,23 друк. арк.</w:t>
      </w:r>
    </w:p>
    <w:p w:rsidR="00D56837" w:rsidRPr="00951087" w:rsidRDefault="00D56837" w:rsidP="00D56837">
      <w:pPr>
        <w:numPr>
          <w:ilvl w:val="0"/>
          <w:numId w:val="5"/>
        </w:numPr>
        <w:tabs>
          <w:tab w:val="left" w:pos="540"/>
        </w:tabs>
        <w:ind w:left="540" w:hanging="540"/>
        <w:jc w:val="both"/>
      </w:pPr>
      <w:r w:rsidRPr="00951087">
        <w:t xml:space="preserve">Сиволап М.П. Розкопки Придніпровського загону Черкаської Лісостепової археологічної експедиції // Археологічні </w:t>
      </w:r>
      <w:proofErr w:type="gramStart"/>
      <w:r w:rsidRPr="00951087">
        <w:t>досл</w:t>
      </w:r>
      <w:proofErr w:type="gramEnd"/>
      <w:r w:rsidRPr="00951087">
        <w:t xml:space="preserve">ідження в Україні 1993 року. – Київ, 1997. – С.127-129.   </w:t>
      </w:r>
      <w:r w:rsidRPr="00951087">
        <w:rPr>
          <w:lang w:val="en-US"/>
        </w:rPr>
        <w:t>0,13 друк. арк.</w:t>
      </w:r>
    </w:p>
    <w:p w:rsidR="00D56837" w:rsidRPr="00951087" w:rsidRDefault="00D56837" w:rsidP="00D56837">
      <w:pPr>
        <w:numPr>
          <w:ilvl w:val="0"/>
          <w:numId w:val="5"/>
        </w:numPr>
        <w:tabs>
          <w:tab w:val="left" w:pos="540"/>
        </w:tabs>
        <w:ind w:left="540" w:hanging="540"/>
        <w:jc w:val="both"/>
      </w:pPr>
      <w:r w:rsidRPr="00951087">
        <w:t xml:space="preserve">Сиволап М.П. Переривчасті рови ямної культури // </w:t>
      </w:r>
      <w:r w:rsidRPr="00951087">
        <w:rPr>
          <w:lang w:val="en-US"/>
        </w:rPr>
        <w:t>V</w:t>
      </w:r>
      <w:r w:rsidRPr="00951087">
        <w:t xml:space="preserve"> Міжнародна археологічна конференція студенті</w:t>
      </w:r>
      <w:proofErr w:type="gramStart"/>
      <w:r w:rsidRPr="00951087">
        <w:t>в</w:t>
      </w:r>
      <w:proofErr w:type="gramEnd"/>
      <w:r w:rsidRPr="00951087">
        <w:t xml:space="preserve"> та молодих вчених: Наукові матеріали. – Київ, ВПЦ “Київський університет”, 1997. – С.126-128.   </w:t>
      </w:r>
      <w:r w:rsidRPr="00951087">
        <w:rPr>
          <w:lang w:val="en-US"/>
        </w:rPr>
        <w:t>0,12 друк. арк.</w:t>
      </w:r>
    </w:p>
    <w:p w:rsidR="00D56837" w:rsidRPr="00951087" w:rsidRDefault="00D56837" w:rsidP="00D56837">
      <w:pPr>
        <w:numPr>
          <w:ilvl w:val="0"/>
          <w:numId w:val="5"/>
        </w:numPr>
        <w:tabs>
          <w:tab w:val="left" w:pos="540"/>
        </w:tabs>
        <w:ind w:left="540" w:hanging="540"/>
        <w:jc w:val="both"/>
      </w:pPr>
      <w:r w:rsidRPr="00951087">
        <w:t xml:space="preserve">Сиволап М.П. Невідома </w:t>
      </w:r>
      <w:proofErr w:type="gramStart"/>
      <w:r w:rsidRPr="00951087">
        <w:t>п</w:t>
      </w:r>
      <w:proofErr w:type="gramEnd"/>
      <w:r w:rsidRPr="00951087">
        <w:t xml:space="preserve">ізньобронзова міграція з Півдня в Середню Наддніпрянщину // Етносоціальні процеси на Середньому Подніпров’ї: минуле і сучасність. – Черкаси, 1999. – С.37-38.   </w:t>
      </w:r>
      <w:r w:rsidRPr="00951087">
        <w:rPr>
          <w:lang w:val="en-US"/>
        </w:rPr>
        <w:t>0,15 друк. арк.</w:t>
      </w:r>
    </w:p>
    <w:p w:rsidR="00D56837" w:rsidRPr="00951087" w:rsidRDefault="00D56837" w:rsidP="00D56837">
      <w:pPr>
        <w:numPr>
          <w:ilvl w:val="0"/>
          <w:numId w:val="5"/>
        </w:numPr>
        <w:tabs>
          <w:tab w:val="left" w:pos="540"/>
        </w:tabs>
        <w:ind w:left="540" w:hanging="540"/>
        <w:jc w:val="both"/>
      </w:pPr>
      <w:r w:rsidRPr="00951087">
        <w:t xml:space="preserve">Сиволап М.П. Нововиявлені поселенські </w:t>
      </w:r>
      <w:proofErr w:type="gramStart"/>
      <w:r w:rsidRPr="00951087">
        <w:t>пам’ятки</w:t>
      </w:r>
      <w:proofErr w:type="gramEnd"/>
      <w:r w:rsidRPr="00951087">
        <w:t xml:space="preserve"> ямної культури Середньої Наддніпрянщини // Матеріали міжнародної археологічної конференції “Етнічна історія та культура населення степу та лісостепу Євразії (від кам’яного віку по раннє середньовіччя)”. – Дніпропетровськ, “Нова ідеологія”, 1999. – С.68-73.   </w:t>
      </w:r>
      <w:r w:rsidRPr="00951087">
        <w:rPr>
          <w:lang w:val="en-US"/>
        </w:rPr>
        <w:t>0,2 друк. арк.</w:t>
      </w:r>
    </w:p>
    <w:p w:rsidR="00D56837" w:rsidRPr="00951087" w:rsidRDefault="00D56837" w:rsidP="00D56837">
      <w:pPr>
        <w:numPr>
          <w:ilvl w:val="0"/>
          <w:numId w:val="5"/>
        </w:numPr>
        <w:tabs>
          <w:tab w:val="left" w:pos="540"/>
        </w:tabs>
        <w:ind w:left="540" w:hanging="540"/>
        <w:jc w:val="both"/>
      </w:pPr>
      <w:r w:rsidRPr="00951087">
        <w:t xml:space="preserve">Сиволап М., Сиволап Л., Марченко О. Культові </w:t>
      </w:r>
      <w:proofErr w:type="gramStart"/>
      <w:r w:rsidRPr="00951087">
        <w:t>п</w:t>
      </w:r>
      <w:proofErr w:type="gramEnd"/>
      <w:r w:rsidRPr="00951087">
        <w:t>ідземні споруди на території Черкащини // Християнські старожитності Лівобережної України. – Полтава, “Археологія”, 1999. – С.91-96.   0,19 друк. арк.</w:t>
      </w:r>
    </w:p>
    <w:p w:rsidR="00D56837" w:rsidRPr="00951087" w:rsidRDefault="00D56837" w:rsidP="00D56837">
      <w:pPr>
        <w:numPr>
          <w:ilvl w:val="0"/>
          <w:numId w:val="5"/>
        </w:numPr>
        <w:tabs>
          <w:tab w:val="left" w:pos="540"/>
        </w:tabs>
        <w:ind w:left="540" w:hanging="540"/>
        <w:jc w:val="both"/>
        <w:rPr>
          <w:lang w:val="en-US"/>
        </w:rPr>
      </w:pPr>
      <w:r w:rsidRPr="00951087">
        <w:t xml:space="preserve">Куштан Д.П., Сиволап М.П., Терпиловський Р.В. </w:t>
      </w:r>
      <w:proofErr w:type="gramStart"/>
      <w:r w:rsidRPr="00951087">
        <w:t>П</w:t>
      </w:r>
      <w:proofErr w:type="gramEnd"/>
      <w:r w:rsidRPr="00951087">
        <w:t xml:space="preserve">ізньозарубинецьке поселення на Черкащині // Археологічний літопис Лівобережної України. – Полтава, 1999. – Вип.2. – С.34-36.   </w:t>
      </w:r>
      <w:r w:rsidRPr="00951087">
        <w:rPr>
          <w:lang w:val="en-US"/>
        </w:rPr>
        <w:t>0,16 друк. арк.</w:t>
      </w:r>
    </w:p>
    <w:p w:rsidR="00D56837" w:rsidRPr="00951087" w:rsidRDefault="00D56837" w:rsidP="00D56837">
      <w:pPr>
        <w:numPr>
          <w:ilvl w:val="0"/>
          <w:numId w:val="5"/>
        </w:numPr>
        <w:tabs>
          <w:tab w:val="left" w:pos="540"/>
        </w:tabs>
        <w:ind w:left="540" w:hanging="540"/>
        <w:jc w:val="both"/>
        <w:rPr>
          <w:rStyle w:val="author1"/>
          <w:i w:val="0"/>
        </w:rPr>
      </w:pPr>
      <w:r w:rsidRPr="00951087">
        <w:rPr>
          <w:lang w:val="en-US"/>
        </w:rPr>
        <w:t xml:space="preserve">Mykhaylo P. Syvolap. </w:t>
      </w:r>
      <w:r w:rsidRPr="00951087">
        <w:rPr>
          <w:lang w:val="en-GB"/>
        </w:rPr>
        <w:t>Middle Dnieper Area in the System of Pit-Grave Relics of Eearly Bronze Age</w:t>
      </w:r>
      <w:r w:rsidRPr="00951087">
        <w:rPr>
          <w:lang w:val="en-US"/>
        </w:rPr>
        <w:t xml:space="preserve"> </w:t>
      </w:r>
      <w:r w:rsidRPr="00951087">
        <w:rPr>
          <w:lang w:val="en-GB"/>
        </w:rPr>
        <w:t xml:space="preserve">// </w:t>
      </w:r>
      <w:r w:rsidRPr="00951087">
        <w:rPr>
          <w:lang w:val="en-US"/>
        </w:rPr>
        <w:t>VIth Annual Meeting. European Association of Archaeologists</w:t>
      </w:r>
      <w:r w:rsidRPr="00951087">
        <w:rPr>
          <w:lang w:val="en-GB"/>
        </w:rPr>
        <w:t>.</w:t>
      </w:r>
      <w:r w:rsidRPr="00951087">
        <w:rPr>
          <w:lang w:val="en-US"/>
        </w:rPr>
        <w:t xml:space="preserve"> Final programme and abstracts. – Lisbon, 2000.</w:t>
      </w:r>
      <w:r w:rsidRPr="00951087">
        <w:rPr>
          <w:lang w:val="en-GB"/>
        </w:rPr>
        <w:t xml:space="preserve"> – </w:t>
      </w:r>
      <w:r w:rsidRPr="00951087">
        <w:rPr>
          <w:lang w:val="en-US"/>
        </w:rPr>
        <w:t>P</w:t>
      </w:r>
      <w:r w:rsidRPr="00951087">
        <w:rPr>
          <w:lang w:val="en-GB"/>
        </w:rPr>
        <w:t>.</w:t>
      </w:r>
      <w:r w:rsidRPr="00951087">
        <w:rPr>
          <w:lang w:val="en-US"/>
        </w:rPr>
        <w:t>1</w:t>
      </w:r>
      <w:r w:rsidRPr="00951087">
        <w:rPr>
          <w:lang w:val="en-GB"/>
        </w:rPr>
        <w:t>3</w:t>
      </w:r>
      <w:r w:rsidRPr="00951087">
        <w:rPr>
          <w:lang w:val="en-US"/>
        </w:rPr>
        <w:t>7.   0</w:t>
      </w:r>
      <w:proofErr w:type="gramStart"/>
      <w:r w:rsidRPr="00951087">
        <w:rPr>
          <w:lang w:val="en-US"/>
        </w:rPr>
        <w:t>,1</w:t>
      </w:r>
      <w:proofErr w:type="gramEnd"/>
      <w:r w:rsidRPr="00951087">
        <w:rPr>
          <w:lang w:val="en-US"/>
        </w:rPr>
        <w:t xml:space="preserve"> друк. </w:t>
      </w:r>
      <w:proofErr w:type="gramStart"/>
      <w:r w:rsidRPr="00951087">
        <w:rPr>
          <w:lang w:val="en-US"/>
        </w:rPr>
        <w:t>арк</w:t>
      </w:r>
      <w:proofErr w:type="gramEnd"/>
      <w:r w:rsidRPr="00951087">
        <w:rPr>
          <w:lang w:val="en-US"/>
        </w:rPr>
        <w:t>.</w:t>
      </w:r>
    </w:p>
    <w:p w:rsidR="00D56837" w:rsidRPr="00951087" w:rsidRDefault="00D56837" w:rsidP="00D56837">
      <w:pPr>
        <w:numPr>
          <w:ilvl w:val="0"/>
          <w:numId w:val="5"/>
        </w:numPr>
        <w:tabs>
          <w:tab w:val="left" w:pos="540"/>
        </w:tabs>
        <w:ind w:left="540" w:hanging="540"/>
        <w:jc w:val="both"/>
      </w:pPr>
      <w:r w:rsidRPr="00951087">
        <w:rPr>
          <w:rStyle w:val="author1"/>
          <w:i w:val="0"/>
        </w:rPr>
        <w:t>Сиволап М.П.</w:t>
      </w:r>
      <w:r w:rsidRPr="00951087">
        <w:rPr>
          <w:i/>
        </w:rPr>
        <w:t xml:space="preserve"> </w:t>
      </w:r>
      <w:r w:rsidRPr="00951087">
        <w:t xml:space="preserve">Розкопки могильника Черкаси-Центр в 1994 році // Археологічні </w:t>
      </w:r>
      <w:proofErr w:type="gramStart"/>
      <w:r w:rsidRPr="00951087">
        <w:t>досл</w:t>
      </w:r>
      <w:proofErr w:type="gramEnd"/>
      <w:r w:rsidRPr="00951087">
        <w:t>ідження в Україні в 1994-1996 рр. – Київ: 2000. – С. 141-142.</w:t>
      </w:r>
      <w:r w:rsidRPr="00951087">
        <w:rPr>
          <w:rStyle w:val="date011"/>
          <w:b w:val="0"/>
          <w:color w:val="auto"/>
        </w:rPr>
        <w:t xml:space="preserve">   </w:t>
      </w:r>
      <w:r w:rsidRPr="00951087">
        <w:t>0,1 друк. арк.</w:t>
      </w:r>
    </w:p>
    <w:p w:rsidR="00D56837" w:rsidRPr="00951087" w:rsidRDefault="000C3F34" w:rsidP="00D56837">
      <w:pPr>
        <w:numPr>
          <w:ilvl w:val="0"/>
          <w:numId w:val="5"/>
        </w:numPr>
        <w:tabs>
          <w:tab w:val="left" w:pos="540"/>
        </w:tabs>
        <w:ind w:left="540" w:hanging="540"/>
        <w:jc w:val="both"/>
      </w:pPr>
      <w:hyperlink r:id="rId7" w:history="1">
        <w:proofErr w:type="gramStart"/>
        <w:r w:rsidR="00D56837" w:rsidRPr="00951087">
          <w:rPr>
            <w:rStyle w:val="ab"/>
            <w:bCs/>
            <w:color w:val="auto"/>
            <w:u w:val="none"/>
          </w:rPr>
          <w:t>Сиволап</w:t>
        </w:r>
        <w:proofErr w:type="gramEnd"/>
      </w:hyperlink>
      <w:r w:rsidR="00D56837" w:rsidRPr="00951087">
        <w:t xml:space="preserve"> М.П. Розкопки могильника Черкаси-Центр в 1994 році // </w:t>
      </w:r>
      <w:r w:rsidR="00D56837" w:rsidRPr="00951087">
        <w:rPr>
          <w:rStyle w:val="copy1"/>
          <w:i w:val="0"/>
          <w:color w:val="auto"/>
        </w:rPr>
        <w:t>Восточноевропейский археологический журнал.</w:t>
      </w:r>
      <w:r w:rsidR="00D56837" w:rsidRPr="00951087">
        <w:t xml:space="preserve"> – </w:t>
      </w:r>
      <w:r w:rsidR="00D56837" w:rsidRPr="00951087">
        <w:rPr>
          <w:rStyle w:val="date011"/>
          <w:b w:val="0"/>
          <w:color w:val="auto"/>
        </w:rPr>
        <w:t>2001.</w:t>
      </w:r>
      <w:r w:rsidR="00D56837" w:rsidRPr="00951087">
        <w:rPr>
          <w:b/>
        </w:rPr>
        <w:t xml:space="preserve"> –</w:t>
      </w:r>
      <w:r w:rsidR="00D56837" w:rsidRPr="00951087">
        <w:rPr>
          <w:rStyle w:val="date011"/>
          <w:b w:val="0"/>
          <w:color w:val="auto"/>
        </w:rPr>
        <w:t xml:space="preserve"> </w:t>
      </w:r>
      <w:r w:rsidR="00D56837" w:rsidRPr="00951087">
        <w:t xml:space="preserve">Вип. </w:t>
      </w:r>
      <w:r w:rsidR="00D56837" w:rsidRPr="00951087">
        <w:rPr>
          <w:rStyle w:val="date011"/>
          <w:b w:val="0"/>
          <w:color w:val="auto"/>
        </w:rPr>
        <w:t>5 (12)</w:t>
      </w:r>
      <w:proofErr w:type="gramStart"/>
      <w:r w:rsidR="00D56837" w:rsidRPr="00951087">
        <w:rPr>
          <w:rStyle w:val="date011"/>
          <w:b w:val="0"/>
          <w:color w:val="auto"/>
        </w:rPr>
        <w:t>.</w:t>
      </w:r>
      <w:proofErr w:type="gramEnd"/>
      <w:r w:rsidR="00D56837" w:rsidRPr="00951087">
        <w:rPr>
          <w:rStyle w:val="date011"/>
          <w:b w:val="0"/>
          <w:color w:val="auto"/>
        </w:rPr>
        <w:t xml:space="preserve"> </w:t>
      </w:r>
      <w:r w:rsidR="00D56837" w:rsidRPr="00951087">
        <w:rPr>
          <w:b/>
        </w:rPr>
        <w:t xml:space="preserve">– </w:t>
      </w:r>
      <w:proofErr w:type="gramStart"/>
      <w:r w:rsidR="00D56837" w:rsidRPr="00951087">
        <w:rPr>
          <w:rStyle w:val="date011"/>
          <w:b w:val="0"/>
          <w:color w:val="auto"/>
        </w:rPr>
        <w:t>с</w:t>
      </w:r>
      <w:proofErr w:type="gramEnd"/>
      <w:r w:rsidR="00D56837" w:rsidRPr="00951087">
        <w:rPr>
          <w:rStyle w:val="date011"/>
          <w:b w:val="0"/>
          <w:color w:val="auto"/>
        </w:rPr>
        <w:t xml:space="preserve">ентябрь-октябрь.   </w:t>
      </w:r>
      <w:r w:rsidR="00D56837" w:rsidRPr="00951087">
        <w:t>0,1 друк. арк.</w:t>
      </w:r>
    </w:p>
    <w:p w:rsidR="00D56837" w:rsidRPr="00951087" w:rsidRDefault="00D56837" w:rsidP="00D56837">
      <w:pPr>
        <w:numPr>
          <w:ilvl w:val="0"/>
          <w:numId w:val="5"/>
        </w:numPr>
        <w:tabs>
          <w:tab w:val="left" w:pos="540"/>
        </w:tabs>
        <w:ind w:left="540" w:hanging="540"/>
        <w:jc w:val="both"/>
      </w:pPr>
      <w:r w:rsidRPr="00951087">
        <w:t>Сыволап М.П. Краткая характеристика памятников ямной культуры Среднего Поднепровья // Бронзовый век Восточной Европы: характеристика культур, хронология и периодизация. – Самара, 2001. – С.109-117.   0,45 друк. арк.</w:t>
      </w:r>
    </w:p>
    <w:p w:rsidR="00D56837" w:rsidRPr="00951087" w:rsidRDefault="00D56837" w:rsidP="00D56837">
      <w:pPr>
        <w:numPr>
          <w:ilvl w:val="0"/>
          <w:numId w:val="5"/>
        </w:numPr>
        <w:tabs>
          <w:tab w:val="left" w:pos="540"/>
        </w:tabs>
        <w:ind w:left="540" w:hanging="540"/>
        <w:jc w:val="both"/>
      </w:pPr>
      <w:r w:rsidRPr="00951087">
        <w:t xml:space="preserve">Сиволап М.П. Про можливий внесок археологічних та індоєвропейських </w:t>
      </w:r>
      <w:proofErr w:type="gramStart"/>
      <w:r w:rsidRPr="00951087">
        <w:t>студ</w:t>
      </w:r>
      <w:proofErr w:type="gramEnd"/>
      <w:r w:rsidRPr="00951087">
        <w:t xml:space="preserve">ій у формування українського національного міфу // Етнічна історія народів Європи. Історико-етнологічні дослідження і національна ідея. – Вип.9. – Київ, Унісерв, 2001. – С.72-76.   </w:t>
      </w:r>
      <w:r w:rsidRPr="00951087">
        <w:rPr>
          <w:lang w:val="en-US"/>
        </w:rPr>
        <w:t>0,4 друк. арк.</w:t>
      </w:r>
    </w:p>
    <w:p w:rsidR="00D56837" w:rsidRPr="00951087" w:rsidRDefault="00D56837" w:rsidP="00D56837">
      <w:pPr>
        <w:numPr>
          <w:ilvl w:val="0"/>
          <w:numId w:val="5"/>
        </w:numPr>
        <w:tabs>
          <w:tab w:val="left" w:pos="540"/>
        </w:tabs>
        <w:ind w:left="540" w:hanging="540"/>
        <w:jc w:val="both"/>
      </w:pPr>
      <w:r w:rsidRPr="00951087">
        <w:t>Сиволап М.П. Коротка характеристика середньодніпровських пам’яток ямної культурн</w:t>
      </w:r>
      <w:proofErr w:type="gramStart"/>
      <w:r w:rsidRPr="00951087">
        <w:t>о-</w:t>
      </w:r>
      <w:proofErr w:type="gramEnd"/>
      <w:r w:rsidRPr="00951087">
        <w:t xml:space="preserve">історичної області // Український селянин. – Черкаси, 2001. – Вип.3. – С.77-80.   </w:t>
      </w:r>
      <w:r w:rsidRPr="00951087">
        <w:rPr>
          <w:lang w:val="en-US"/>
        </w:rPr>
        <w:t>0,4 друк. арк.</w:t>
      </w:r>
    </w:p>
    <w:p w:rsidR="00D56837" w:rsidRPr="00951087" w:rsidRDefault="00D56837" w:rsidP="00D56837">
      <w:pPr>
        <w:numPr>
          <w:ilvl w:val="0"/>
          <w:numId w:val="5"/>
        </w:numPr>
        <w:tabs>
          <w:tab w:val="left" w:pos="540"/>
        </w:tabs>
        <w:ind w:left="540" w:hanging="540"/>
        <w:jc w:val="both"/>
      </w:pPr>
      <w:r w:rsidRPr="00951087">
        <w:t xml:space="preserve">Сиволап М.П. Археологічні </w:t>
      </w:r>
      <w:proofErr w:type="gramStart"/>
      <w:r w:rsidRPr="00951087">
        <w:t>п</w:t>
      </w:r>
      <w:proofErr w:type="gramEnd"/>
      <w:r w:rsidRPr="00951087">
        <w:t xml:space="preserve">ідстави праіндоєвропейської складової українського національного міфу // Міжнародний історичний симпозіум “Українська історична наука на порозі ХХІ століття”. Чернівці, 16-18 травня 2000р. Доповіді та повідомлення – Т.3. – Чернівці, Рута, 2001.– С.334-342.   </w:t>
      </w:r>
      <w:r w:rsidRPr="00951087">
        <w:rPr>
          <w:lang w:val="en-US"/>
        </w:rPr>
        <w:t>0,643 друк. арк.</w:t>
      </w:r>
    </w:p>
    <w:p w:rsidR="00D56837" w:rsidRPr="00951087" w:rsidRDefault="00D56837" w:rsidP="00D56837">
      <w:pPr>
        <w:numPr>
          <w:ilvl w:val="0"/>
          <w:numId w:val="5"/>
        </w:numPr>
        <w:tabs>
          <w:tab w:val="left" w:pos="540"/>
        </w:tabs>
        <w:ind w:left="540" w:hanging="540"/>
        <w:jc w:val="both"/>
      </w:pPr>
      <w:r w:rsidRPr="00951087">
        <w:t>Сиволап М.П. Середня Наддніпрянщина в системі пам’яток ямної культурно-історичної області // Проблемы истории и археологии Украины. – Харків, 2001. – С.34-35.   0,135 друк. арк.</w:t>
      </w:r>
    </w:p>
    <w:p w:rsidR="00D56837" w:rsidRPr="00951087" w:rsidRDefault="00D56837" w:rsidP="00D56837">
      <w:pPr>
        <w:numPr>
          <w:ilvl w:val="0"/>
          <w:numId w:val="5"/>
        </w:numPr>
        <w:tabs>
          <w:tab w:val="left" w:pos="540"/>
        </w:tabs>
        <w:ind w:left="540" w:hanging="540"/>
        <w:jc w:val="both"/>
      </w:pPr>
      <w:r w:rsidRPr="00951087">
        <w:t xml:space="preserve">Сиволап М.П. Етнічна інтерпретація середньодніпровської групи </w:t>
      </w:r>
      <w:proofErr w:type="gramStart"/>
      <w:r w:rsidRPr="00951087">
        <w:t>пам’яток</w:t>
      </w:r>
      <w:proofErr w:type="gramEnd"/>
      <w:r w:rsidRPr="00951087">
        <w:t xml:space="preserve"> ямної культури (до постановки проблеми) // Народознавчі зошити. – №3. – Львів, 2001.– С.413-415.   0,31 друк. арк.</w:t>
      </w:r>
    </w:p>
    <w:p w:rsidR="00D56837" w:rsidRPr="00951087" w:rsidRDefault="00D56837" w:rsidP="00D56837">
      <w:pPr>
        <w:numPr>
          <w:ilvl w:val="0"/>
          <w:numId w:val="5"/>
        </w:numPr>
        <w:tabs>
          <w:tab w:val="left" w:pos="540"/>
        </w:tabs>
        <w:ind w:left="540" w:hanging="540"/>
        <w:jc w:val="both"/>
      </w:pPr>
      <w:proofErr w:type="gramStart"/>
      <w:r w:rsidRPr="00951087">
        <w:t>Сиволап</w:t>
      </w:r>
      <w:proofErr w:type="gramEnd"/>
      <w:r w:rsidRPr="00951087">
        <w:t xml:space="preserve"> М.П. Ритуальні малюнки вохрою з поховань ямної культури в Середній Наддніпрянщині // Археологічний літопис Лівобережної України. – Полтава, 2001. – Вип.2. – С.27-29.   0,225 друк. арк.</w:t>
      </w:r>
    </w:p>
    <w:p w:rsidR="00D56837" w:rsidRPr="00951087" w:rsidRDefault="00D56837" w:rsidP="00D56837">
      <w:pPr>
        <w:numPr>
          <w:ilvl w:val="0"/>
          <w:numId w:val="5"/>
        </w:numPr>
        <w:tabs>
          <w:tab w:val="left" w:pos="540"/>
        </w:tabs>
        <w:ind w:left="540" w:hanging="540"/>
        <w:jc w:val="both"/>
      </w:pPr>
      <w:r w:rsidRPr="00951087">
        <w:t xml:space="preserve">Сиволап М.П. Спроба етнічної інтерпретації середньодніпровської групи </w:t>
      </w:r>
      <w:proofErr w:type="gramStart"/>
      <w:r w:rsidRPr="00951087">
        <w:t>пам’яток</w:t>
      </w:r>
      <w:proofErr w:type="gramEnd"/>
      <w:r w:rsidRPr="00951087">
        <w:t xml:space="preserve"> ямної культури (до постановки проблеми) // ХІІІ Наукова сесія Наукового товариства ім.Т.Шевченка у Черкасах: Збірник тез доповідей на засіданнях секцій і комісій осередку НТШ у Черкасах. – Черкаси, 2002. – С.12-15.   0,37 друк. арк.</w:t>
      </w:r>
    </w:p>
    <w:p w:rsidR="00D56837" w:rsidRPr="00951087" w:rsidRDefault="00D56837" w:rsidP="00D56837">
      <w:pPr>
        <w:numPr>
          <w:ilvl w:val="0"/>
          <w:numId w:val="5"/>
        </w:numPr>
        <w:tabs>
          <w:tab w:val="left" w:pos="540"/>
        </w:tabs>
        <w:ind w:left="540" w:hanging="540"/>
        <w:jc w:val="both"/>
      </w:pPr>
      <w:r w:rsidRPr="00951087">
        <w:t>Сиволап М.П. Підстави існування праіндоєвропейської складової українського національного міфу // Записки осередку Наукового товариства ім</w:t>
      </w:r>
      <w:proofErr w:type="gramStart"/>
      <w:r w:rsidRPr="00951087">
        <w:t>.Ш</w:t>
      </w:r>
      <w:proofErr w:type="gramEnd"/>
      <w:r w:rsidRPr="00951087">
        <w:t>евченка у Черкасах. – Черкаси, 2002. – Т.І. – С.28-34.   0,375 друк. арк.</w:t>
      </w:r>
    </w:p>
    <w:p w:rsidR="00D56837" w:rsidRPr="00951087" w:rsidRDefault="00D56837" w:rsidP="00D56837">
      <w:pPr>
        <w:numPr>
          <w:ilvl w:val="0"/>
          <w:numId w:val="5"/>
        </w:numPr>
        <w:tabs>
          <w:tab w:val="left" w:pos="540"/>
        </w:tabs>
        <w:ind w:left="540" w:hanging="540"/>
        <w:jc w:val="both"/>
      </w:pPr>
      <w:r w:rsidRPr="00951087">
        <w:t>Гоцуляк В.В., Сиволап М.П. Поховання ямної культури поблизу с</w:t>
      </w:r>
      <w:proofErr w:type="gramStart"/>
      <w:r w:rsidRPr="00951087">
        <w:t>.Л</w:t>
      </w:r>
      <w:proofErr w:type="gramEnd"/>
      <w:r w:rsidRPr="00951087">
        <w:t>еськи (про одну з особливостей поховального обряду ямної культури) // Проблеми археології Подніпров’я. – Дніпропетровськ, РВВ ДНУ, 2002. – С.60-65.   0,34</w:t>
      </w:r>
      <w:r w:rsidRPr="00951087">
        <w:rPr>
          <w:lang w:val="en-US"/>
        </w:rPr>
        <w:t xml:space="preserve"> друк. арк.</w:t>
      </w:r>
    </w:p>
    <w:p w:rsidR="00D56837" w:rsidRPr="00951087" w:rsidRDefault="00D56837" w:rsidP="00D56837">
      <w:pPr>
        <w:numPr>
          <w:ilvl w:val="0"/>
          <w:numId w:val="5"/>
        </w:numPr>
        <w:tabs>
          <w:tab w:val="left" w:pos="540"/>
        </w:tabs>
        <w:ind w:left="540" w:hanging="540"/>
        <w:jc w:val="both"/>
      </w:pPr>
      <w:r w:rsidRPr="00951087">
        <w:t xml:space="preserve">Бобровська О.В., Сиволап М.П. Поховання черняхівської культури з </w:t>
      </w:r>
      <w:proofErr w:type="gramStart"/>
      <w:r w:rsidRPr="00951087">
        <w:t>п</w:t>
      </w:r>
      <w:proofErr w:type="gramEnd"/>
      <w:r w:rsidRPr="00951087">
        <w:t>ідвісками-«кошиками» на Середньому Дніпрі // Старожитності І тис. н.е. на території України. – Київ, 2003. – С.33-43.   0,33 друк. арк.</w:t>
      </w:r>
    </w:p>
    <w:p w:rsidR="00D56837" w:rsidRPr="00951087" w:rsidRDefault="00D56837" w:rsidP="00D56837">
      <w:pPr>
        <w:numPr>
          <w:ilvl w:val="0"/>
          <w:numId w:val="5"/>
        </w:numPr>
        <w:tabs>
          <w:tab w:val="left" w:pos="540"/>
        </w:tabs>
        <w:ind w:left="540" w:hanging="540"/>
        <w:jc w:val="both"/>
      </w:pPr>
      <w:r w:rsidRPr="00951087">
        <w:t>Сиволап М.П. Дослідження поселення ямної культури Десятини в Середній Наддніпрянщині у 1995-2002 роках // Археологічні відкриття в Україні 2000-2002 рр. – Київ, 2003. – С.254-257.   0,4 друк. арк.</w:t>
      </w:r>
    </w:p>
    <w:p w:rsidR="00D56837" w:rsidRPr="00951087" w:rsidRDefault="00D56837" w:rsidP="00D56837">
      <w:pPr>
        <w:numPr>
          <w:ilvl w:val="0"/>
          <w:numId w:val="5"/>
        </w:numPr>
        <w:tabs>
          <w:tab w:val="left" w:pos="540"/>
        </w:tabs>
        <w:ind w:left="540" w:hanging="540"/>
        <w:jc w:val="both"/>
        <w:rPr>
          <w:lang w:val="uk-UA"/>
        </w:rPr>
      </w:pPr>
      <w:r w:rsidRPr="00951087">
        <w:t xml:space="preserve">Сиволап М.П. Попередні </w:t>
      </w:r>
      <w:proofErr w:type="gramStart"/>
      <w:r w:rsidRPr="00951087">
        <w:t>п</w:t>
      </w:r>
      <w:proofErr w:type="gramEnd"/>
      <w:r w:rsidRPr="00951087">
        <w:t xml:space="preserve">ідсумки розкопок поселення Десятини на Чигиринщині // Історичний феномен Чигиринського краю. – Київ, </w:t>
      </w:r>
      <w:proofErr w:type="gramStart"/>
      <w:r w:rsidRPr="00951087">
        <w:t>ТОВ</w:t>
      </w:r>
      <w:proofErr w:type="gramEnd"/>
      <w:r w:rsidRPr="00951087">
        <w:t xml:space="preserve"> “Видавництво Аратта”, 2003. – С.50-55.   0,39 друк. арк.</w:t>
      </w:r>
    </w:p>
    <w:p w:rsidR="00D56837" w:rsidRPr="00951087" w:rsidRDefault="00D56837" w:rsidP="00D56837">
      <w:pPr>
        <w:numPr>
          <w:ilvl w:val="0"/>
          <w:numId w:val="5"/>
        </w:numPr>
        <w:tabs>
          <w:tab w:val="left" w:pos="540"/>
        </w:tabs>
        <w:ind w:left="540" w:hanging="540"/>
        <w:jc w:val="both"/>
      </w:pPr>
      <w:r w:rsidRPr="00951087">
        <w:rPr>
          <w:lang w:val="uk-UA"/>
        </w:rPr>
        <w:t xml:space="preserve">Сиволап </w:t>
      </w:r>
      <w:r w:rsidRPr="00951087">
        <w:rPr>
          <w:bCs/>
          <w:lang w:val="uk-UA"/>
        </w:rPr>
        <w:t>М. П.</w:t>
      </w:r>
      <w:r w:rsidRPr="00951087">
        <w:rPr>
          <w:lang w:val="uk-UA"/>
        </w:rPr>
        <w:t xml:space="preserve"> </w:t>
      </w:r>
      <w:r w:rsidRPr="00951087">
        <w:rPr>
          <w:bCs/>
          <w:lang w:val="uk-UA"/>
        </w:rPr>
        <w:t>Поселення ямної культури Середньої Наддніпрянщини</w:t>
      </w:r>
      <w:r w:rsidRPr="00951087">
        <w:rPr>
          <w:lang w:val="uk-UA"/>
        </w:rPr>
        <w:t xml:space="preserve"> // </w:t>
      </w:r>
      <w:hyperlink r:id="rId8" w:anchor="_blank" w:history="1">
        <w:r w:rsidRPr="00951087">
          <w:rPr>
            <w:rStyle w:val="ab"/>
            <w:color w:val="auto"/>
            <w:u w:val="none"/>
            <w:lang w:val="uk-UA"/>
          </w:rPr>
          <w:t>Археологічні студії. – К.; Чернівці. – 2003. – №2.</w:t>
        </w:r>
      </w:hyperlink>
      <w:r w:rsidRPr="00951087">
        <w:rPr>
          <w:lang w:val="uk-UA"/>
        </w:rPr>
        <w:t xml:space="preserve"> – С.17-24.</w:t>
      </w:r>
    </w:p>
    <w:p w:rsidR="00D56837" w:rsidRPr="00951087" w:rsidRDefault="00D56837" w:rsidP="00D56837">
      <w:pPr>
        <w:numPr>
          <w:ilvl w:val="0"/>
          <w:numId w:val="5"/>
        </w:numPr>
        <w:tabs>
          <w:tab w:val="left" w:pos="540"/>
        </w:tabs>
        <w:ind w:left="540" w:hanging="540"/>
        <w:jc w:val="both"/>
      </w:pPr>
      <w:r w:rsidRPr="00951087">
        <w:t xml:space="preserve">Макуха М.А., Сиволап М.П., Шандор О.О. </w:t>
      </w:r>
      <w:proofErr w:type="gramStart"/>
      <w:r w:rsidRPr="00951087">
        <w:t>П</w:t>
      </w:r>
      <w:proofErr w:type="gramEnd"/>
      <w:r w:rsidRPr="00951087">
        <w:t>ізньосередньовічне поселення Леськи-Мис: кахлі з геометричним орнаментом // ХІ</w:t>
      </w:r>
      <w:r w:rsidRPr="00951087">
        <w:rPr>
          <w:lang w:val="en-US"/>
        </w:rPr>
        <w:t>V</w:t>
      </w:r>
      <w:r w:rsidRPr="00951087">
        <w:t xml:space="preserve"> Наукова сесія осередку </w:t>
      </w:r>
      <w:r w:rsidRPr="00951087">
        <w:lastRenderedPageBreak/>
        <w:t>Наукового товариства ім.Т.Шевченка у Черкасах: Матеріали доповідей на засіданнях секцій і комісій. – Черкаси, 2003. – С.33-36.   0,197 друк. арк.</w:t>
      </w:r>
    </w:p>
    <w:p w:rsidR="00D56837" w:rsidRPr="00951087" w:rsidRDefault="00D56837" w:rsidP="00D56837">
      <w:pPr>
        <w:numPr>
          <w:ilvl w:val="0"/>
          <w:numId w:val="5"/>
        </w:numPr>
        <w:tabs>
          <w:tab w:val="left" w:pos="540"/>
        </w:tabs>
        <w:ind w:left="540" w:hanging="540"/>
        <w:jc w:val="both"/>
      </w:pPr>
      <w:r w:rsidRPr="00951087">
        <w:t xml:space="preserve">Залізняк Л.Л., Дєткін А.В., </w:t>
      </w:r>
      <w:proofErr w:type="gramStart"/>
      <w:r w:rsidRPr="00951087">
        <w:t>Сиволап</w:t>
      </w:r>
      <w:proofErr w:type="gramEnd"/>
      <w:r w:rsidRPr="00951087">
        <w:t xml:space="preserve"> М.П. Мезолітична стоянка Дніпровець біля Черкас // Кам’яна доба України. – Київ, Шлях, 2004. – Вип.5. – С.204-216.   0,364 друк. арк.</w:t>
      </w:r>
    </w:p>
    <w:p w:rsidR="00D56837" w:rsidRPr="00951087" w:rsidRDefault="00D56837" w:rsidP="00D56837">
      <w:pPr>
        <w:numPr>
          <w:ilvl w:val="0"/>
          <w:numId w:val="5"/>
        </w:numPr>
        <w:tabs>
          <w:tab w:val="left" w:pos="540"/>
        </w:tabs>
        <w:ind w:left="540" w:hanging="540"/>
        <w:jc w:val="both"/>
      </w:pPr>
      <w:r w:rsidRPr="00951087">
        <w:t>Сиволап М.П., Сиволап Л.Г. Праіндоєвропейські пам’ятки Чигиринщини (нові поселення ямної культури) // Черкащина в контексті історії України. Матеріали Першої науково-краєзнавчої конференції Черкащини. – Черкаси, Ваш дім, 2004. – С.51-59.   0,325 друк. арк.</w:t>
      </w:r>
    </w:p>
    <w:p w:rsidR="00D56837" w:rsidRPr="00951087" w:rsidRDefault="00D56837" w:rsidP="00D56837">
      <w:pPr>
        <w:numPr>
          <w:ilvl w:val="0"/>
          <w:numId w:val="5"/>
        </w:numPr>
        <w:tabs>
          <w:tab w:val="left" w:pos="540"/>
        </w:tabs>
        <w:ind w:left="540" w:hanging="540"/>
        <w:jc w:val="both"/>
      </w:pPr>
      <w:r w:rsidRPr="00951087">
        <w:t xml:space="preserve">Гугля В.І., Сиволап М.П. </w:t>
      </w:r>
      <w:proofErr w:type="gramStart"/>
      <w:r w:rsidRPr="00951087">
        <w:t>П</w:t>
      </w:r>
      <w:proofErr w:type="gramEnd"/>
      <w:r w:rsidRPr="00951087">
        <w:t>ізньосередньовічна керамічна іграшка з Черкаського Подніпров’я // Нові дослідження пам’яток козацької доби в Україні. – Вип.13. – Київ-Луганськ, Шлях, 2004. – С.106-109.   0,25 друк. арк.</w:t>
      </w:r>
    </w:p>
    <w:p w:rsidR="00D56837" w:rsidRPr="00951087" w:rsidRDefault="00D56837" w:rsidP="00D56837">
      <w:pPr>
        <w:numPr>
          <w:ilvl w:val="0"/>
          <w:numId w:val="5"/>
        </w:numPr>
        <w:tabs>
          <w:tab w:val="left" w:pos="540"/>
        </w:tabs>
        <w:ind w:left="540" w:hanging="540"/>
        <w:jc w:val="both"/>
      </w:pPr>
      <w:r w:rsidRPr="00951087">
        <w:t>Гугля В.І., Сиволап М.П. Керамічний комплекс із с</w:t>
      </w:r>
      <w:proofErr w:type="gramStart"/>
      <w:r w:rsidRPr="00951087">
        <w:t>.Н</w:t>
      </w:r>
      <w:proofErr w:type="gramEnd"/>
      <w:r w:rsidRPr="00951087">
        <w:t xml:space="preserve">овоселиці Чигиринського району: пічні кахлі </w:t>
      </w:r>
      <w:r w:rsidRPr="00951087">
        <w:rPr>
          <w:lang w:val="en-US"/>
        </w:rPr>
        <w:t>XVIII</w:t>
      </w:r>
      <w:r w:rsidRPr="00951087">
        <w:t xml:space="preserve"> ст. // Нові дослідження пам’яток козацької доби в Україні. – Вип.14. – Київ-Луганськ, Шлях, 2005. – С.50-54.   0,25 друк. арк.</w:t>
      </w:r>
    </w:p>
    <w:p w:rsidR="00D56837" w:rsidRPr="00951087" w:rsidRDefault="00D56837" w:rsidP="00D56837">
      <w:pPr>
        <w:numPr>
          <w:ilvl w:val="0"/>
          <w:numId w:val="5"/>
        </w:numPr>
        <w:tabs>
          <w:tab w:val="left" w:pos="540"/>
        </w:tabs>
        <w:ind w:left="540" w:hanging="540"/>
        <w:jc w:val="both"/>
      </w:pPr>
      <w:r w:rsidRPr="00951087">
        <w:t xml:space="preserve">Пашковський О., Сиволап М. </w:t>
      </w:r>
      <w:proofErr w:type="gramStart"/>
      <w:r w:rsidRPr="00951087">
        <w:rPr>
          <w:szCs w:val="28"/>
        </w:rPr>
        <w:t>П</w:t>
      </w:r>
      <w:proofErr w:type="gramEnd"/>
      <w:r w:rsidRPr="00951087">
        <w:rPr>
          <w:szCs w:val="28"/>
        </w:rPr>
        <w:t xml:space="preserve">ізньосередньовічне скло поселення Леськи-Мис: спроба систематизації </w:t>
      </w:r>
      <w:r w:rsidRPr="00951087">
        <w:t>// Нові дослідження пам’яток козацької доби в Україні. – Вип.14. – Київ-Луганськ, Шлях, 2005. – С.95-103.   0,505 друк. арк.</w:t>
      </w:r>
    </w:p>
    <w:p w:rsidR="00D56837" w:rsidRPr="00951087" w:rsidRDefault="00D56837" w:rsidP="00D56837">
      <w:pPr>
        <w:numPr>
          <w:ilvl w:val="0"/>
          <w:numId w:val="5"/>
        </w:numPr>
        <w:tabs>
          <w:tab w:val="left" w:pos="540"/>
        </w:tabs>
        <w:ind w:left="540" w:hanging="540"/>
        <w:jc w:val="both"/>
        <w:rPr>
          <w:bCs/>
        </w:rPr>
      </w:pPr>
      <w:r w:rsidRPr="00951087">
        <w:t xml:space="preserve">Степанчук В.М., Сиволап М.П. Результати археологічного обстеження </w:t>
      </w:r>
      <w:proofErr w:type="gramStart"/>
      <w:r w:rsidRPr="00951087">
        <w:t>п</w:t>
      </w:r>
      <w:proofErr w:type="gramEnd"/>
      <w:r w:rsidRPr="00951087">
        <w:t>ізньоашельського місцезнаходження Велика Бурімка на Черкащині // Кам’яна доба України. – Київ, Шлях, 2005. – Вип.7 (До 85-річчя Д.Я.Телегі</w:t>
      </w:r>
      <w:proofErr w:type="gramStart"/>
      <w:r w:rsidRPr="00951087">
        <w:t>на</w:t>
      </w:r>
      <w:proofErr w:type="gramEnd"/>
      <w:r w:rsidRPr="00951087">
        <w:t>). – С.20-26.   0,512 друк. арк.</w:t>
      </w:r>
    </w:p>
    <w:p w:rsidR="00D56837" w:rsidRPr="00951087" w:rsidRDefault="00D56837" w:rsidP="00D56837">
      <w:pPr>
        <w:numPr>
          <w:ilvl w:val="0"/>
          <w:numId w:val="5"/>
        </w:numPr>
        <w:tabs>
          <w:tab w:val="left" w:pos="540"/>
        </w:tabs>
        <w:ind w:left="540" w:hanging="540"/>
        <w:jc w:val="both"/>
      </w:pPr>
      <w:r w:rsidRPr="00951087">
        <w:rPr>
          <w:bCs/>
        </w:rPr>
        <w:t xml:space="preserve">Степанчук В.Н., Сиволап М.П., Ветров Д.А., Озеров П.И. </w:t>
      </w:r>
      <w:r w:rsidRPr="00951087">
        <w:t xml:space="preserve">Обследование палеолитических местонахождений в бассейне р. Большая Высь в 2004 году // Археологічні </w:t>
      </w:r>
      <w:proofErr w:type="gramStart"/>
      <w:r w:rsidRPr="00951087">
        <w:t>досл</w:t>
      </w:r>
      <w:proofErr w:type="gramEnd"/>
      <w:r w:rsidRPr="00951087">
        <w:t>ідження в Україні 2004-2005 рр. – Київ-Запоріжжя: Дике Поле, 2006. – С.34-39.   0,0 друк. арк.</w:t>
      </w:r>
    </w:p>
    <w:p w:rsidR="00D56837" w:rsidRPr="00951087" w:rsidRDefault="00D56837" w:rsidP="00D56837">
      <w:pPr>
        <w:numPr>
          <w:ilvl w:val="0"/>
          <w:numId w:val="5"/>
        </w:numPr>
        <w:tabs>
          <w:tab w:val="left" w:pos="540"/>
        </w:tabs>
        <w:ind w:left="540" w:hanging="540"/>
        <w:jc w:val="both"/>
      </w:pPr>
      <w:proofErr w:type="gramStart"/>
      <w:r w:rsidRPr="00951087">
        <w:t>Сиволап</w:t>
      </w:r>
      <w:proofErr w:type="gramEnd"/>
      <w:r w:rsidRPr="00951087">
        <w:t xml:space="preserve"> М.П. Археологічний музей Середньої Наддніпрянщини Черкаського національного університету // Наддніпрянська Україна: історичні процеси, події, постаті: Зб. наук</w:t>
      </w:r>
      <w:proofErr w:type="gramStart"/>
      <w:r w:rsidRPr="00951087">
        <w:t>.</w:t>
      </w:r>
      <w:proofErr w:type="gramEnd"/>
      <w:r w:rsidRPr="00951087">
        <w:t xml:space="preserve"> </w:t>
      </w:r>
      <w:proofErr w:type="gramStart"/>
      <w:r w:rsidRPr="00951087">
        <w:t>п</w:t>
      </w:r>
      <w:proofErr w:type="gramEnd"/>
      <w:r w:rsidRPr="00951087">
        <w:t>раць. – Дніпропетровськ, Вид. ДНУ, 2007. – Вип. 5. – С.286-296.   0,5 друк. арк.</w:t>
      </w:r>
    </w:p>
    <w:p w:rsidR="00D56837" w:rsidRPr="00951087" w:rsidRDefault="00D56837" w:rsidP="00D56837">
      <w:pPr>
        <w:numPr>
          <w:ilvl w:val="0"/>
          <w:numId w:val="5"/>
        </w:numPr>
        <w:tabs>
          <w:tab w:val="left" w:pos="540"/>
        </w:tabs>
        <w:ind w:left="540" w:hanging="540"/>
        <w:jc w:val="both"/>
      </w:pPr>
      <w:r w:rsidRPr="00951087">
        <w:t>Сиволап М.П., Сиволап Л.Г. Найдавніші стоянки первісних людей у нашому краї (за матеріалами археологічних досліджень 2002-2006 років) // Черкащина в контексті історії України. Матеріали ІІІ-ї науково-краєзнавчої конференції Черкащини. – Черкаси, Ваш дім, 2008. – С.128-141.   0,55 друк. арк.</w:t>
      </w:r>
    </w:p>
    <w:p w:rsidR="00D56837" w:rsidRPr="00951087" w:rsidRDefault="00D56837" w:rsidP="00D56837">
      <w:pPr>
        <w:numPr>
          <w:ilvl w:val="0"/>
          <w:numId w:val="5"/>
        </w:numPr>
        <w:tabs>
          <w:tab w:val="left" w:pos="540"/>
        </w:tabs>
        <w:ind w:left="540" w:hanging="540"/>
        <w:jc w:val="both"/>
      </w:pPr>
      <w:r w:rsidRPr="00951087">
        <w:t xml:space="preserve">Степанчук В.Н., Рыжов С.Н., Ветров Д.А., Сиволап М.П. </w:t>
      </w:r>
      <w:r w:rsidRPr="00951087">
        <w:rPr>
          <w:bCs/>
        </w:rPr>
        <w:t xml:space="preserve">Разведки палеолитических памятников на пограничье Черкасской и Кировоградской областей в октябре 2007 г. // </w:t>
      </w:r>
      <w:r w:rsidRPr="00951087">
        <w:t xml:space="preserve">Археологічні </w:t>
      </w:r>
      <w:proofErr w:type="gramStart"/>
      <w:r w:rsidRPr="00951087">
        <w:t>досл</w:t>
      </w:r>
      <w:proofErr w:type="gramEnd"/>
      <w:r w:rsidRPr="00951087">
        <w:t>ідження в Україні 2007 р. – Київ,</w:t>
      </w:r>
      <w:r w:rsidRPr="00951087">
        <w:rPr>
          <w:bCs/>
        </w:rPr>
        <w:t xml:space="preserve"> 2008. </w:t>
      </w:r>
      <w:r w:rsidRPr="00951087">
        <w:t xml:space="preserve">– С.331-334. </w:t>
      </w:r>
      <w:r w:rsidRPr="00951087">
        <w:rPr>
          <w:bCs/>
        </w:rPr>
        <w:t xml:space="preserve">  </w:t>
      </w:r>
      <w:r w:rsidRPr="00951087">
        <w:t>0,3 друк. арк.</w:t>
      </w:r>
    </w:p>
    <w:p w:rsidR="00D56837" w:rsidRPr="00951087" w:rsidRDefault="00D56837" w:rsidP="00D56837">
      <w:pPr>
        <w:numPr>
          <w:ilvl w:val="0"/>
          <w:numId w:val="5"/>
        </w:numPr>
        <w:tabs>
          <w:tab w:val="left" w:pos="540"/>
        </w:tabs>
        <w:ind w:left="540" w:hanging="540"/>
        <w:jc w:val="both"/>
      </w:pPr>
      <w:proofErr w:type="gramStart"/>
      <w:r w:rsidRPr="00951087">
        <w:t>Сиволап</w:t>
      </w:r>
      <w:proofErr w:type="gramEnd"/>
      <w:r w:rsidRPr="00951087">
        <w:t xml:space="preserve"> М.П., Сиволап О.М. Археологічний музей Середньої Наддніпрянщини Черкаського національного університету ім. Богдана Хмельницького // Розвиток музейної справи на Черкащині. До 90-річчя заснування обласного краєзнавчого музею. – Матеріали науково-практичної конференції 18 червня 2008р. – Черкаси, 2008. – С.100-103.   0,17 друк. арк.</w:t>
      </w:r>
    </w:p>
    <w:p w:rsidR="00D56837" w:rsidRPr="00951087" w:rsidRDefault="00D56837" w:rsidP="00D56837">
      <w:pPr>
        <w:numPr>
          <w:ilvl w:val="0"/>
          <w:numId w:val="5"/>
        </w:numPr>
        <w:tabs>
          <w:tab w:val="left" w:pos="540"/>
        </w:tabs>
        <w:ind w:left="540" w:hanging="540"/>
        <w:jc w:val="both"/>
      </w:pPr>
      <w:r w:rsidRPr="00951087">
        <w:t>Сиволап М.П., Гопкало О.В. Розкопки курганів у верхоріччі р</w:t>
      </w:r>
      <w:proofErr w:type="gramStart"/>
      <w:r w:rsidRPr="00951087">
        <w:t>.З</w:t>
      </w:r>
      <w:proofErr w:type="gramEnd"/>
      <w:r w:rsidRPr="00951087">
        <w:t>олотоношки // Vita Antiqua. – Київ, ВПЦ “Київський університет”, 2009. – №7-8. – С.142-145.</w:t>
      </w:r>
    </w:p>
    <w:p w:rsidR="00D56837" w:rsidRPr="00951087" w:rsidRDefault="00D56837" w:rsidP="00D56837">
      <w:pPr>
        <w:numPr>
          <w:ilvl w:val="0"/>
          <w:numId w:val="5"/>
        </w:numPr>
        <w:tabs>
          <w:tab w:val="left" w:pos="540"/>
        </w:tabs>
        <w:ind w:left="540" w:hanging="540"/>
        <w:jc w:val="both"/>
      </w:pPr>
      <w:r w:rsidRPr="00951087">
        <w:t xml:space="preserve">Степанчук В.Н., Сиволап М.П., Матвиишина Ж.Н., Кармазиненко С.П. Исследования палеолитических памятников на юге Черкасской области в 2008 г. </w:t>
      </w:r>
      <w:r w:rsidRPr="00951087">
        <w:rPr>
          <w:bCs/>
        </w:rPr>
        <w:t xml:space="preserve">// </w:t>
      </w:r>
      <w:r w:rsidRPr="00951087">
        <w:t xml:space="preserve">Археологічні </w:t>
      </w:r>
      <w:proofErr w:type="gramStart"/>
      <w:r w:rsidRPr="00951087">
        <w:t>досл</w:t>
      </w:r>
      <w:proofErr w:type="gramEnd"/>
      <w:r w:rsidRPr="00951087">
        <w:t>ідження в Україні 2008 р. – Київ: Академперіодика,</w:t>
      </w:r>
      <w:r w:rsidRPr="00951087">
        <w:rPr>
          <w:bCs/>
        </w:rPr>
        <w:t xml:space="preserve"> 2010. </w:t>
      </w:r>
      <w:r w:rsidRPr="00951087">
        <w:t xml:space="preserve">– С.281-283. </w:t>
      </w:r>
      <w:r w:rsidRPr="00951087">
        <w:rPr>
          <w:bCs/>
        </w:rPr>
        <w:t xml:space="preserve">  337с.   </w:t>
      </w:r>
    </w:p>
    <w:p w:rsidR="00D56837" w:rsidRPr="00951087" w:rsidRDefault="00D56837" w:rsidP="00D56837">
      <w:pPr>
        <w:numPr>
          <w:ilvl w:val="0"/>
          <w:numId w:val="5"/>
        </w:numPr>
        <w:tabs>
          <w:tab w:val="left" w:pos="540"/>
        </w:tabs>
        <w:ind w:left="540" w:hanging="540"/>
        <w:jc w:val="both"/>
      </w:pPr>
      <w:r w:rsidRPr="00951087">
        <w:t xml:space="preserve">Сиволап М.П. Григорьєв Володимир Павлович // </w:t>
      </w:r>
      <w:proofErr w:type="gramStart"/>
      <w:r w:rsidRPr="00951087">
        <w:t>В</w:t>
      </w:r>
      <w:proofErr w:type="gramEnd"/>
      <w:r w:rsidRPr="00951087">
        <w:t>існик Черкаського університету. – Серія: Історичні науки. – Вип. 192. – Черкаси, 2011. – С.145-146.</w:t>
      </w:r>
      <w:r w:rsidRPr="00951087">
        <w:rPr>
          <w:b/>
        </w:rPr>
        <w:t xml:space="preserve"> </w:t>
      </w:r>
      <w:r w:rsidRPr="00951087">
        <w:t xml:space="preserve">  0,13 друк. арк.</w:t>
      </w:r>
    </w:p>
    <w:p w:rsidR="00D56837" w:rsidRPr="00951087" w:rsidRDefault="00D56837" w:rsidP="00D56837">
      <w:pPr>
        <w:numPr>
          <w:ilvl w:val="0"/>
          <w:numId w:val="5"/>
        </w:numPr>
        <w:tabs>
          <w:tab w:val="left" w:pos="540"/>
        </w:tabs>
        <w:ind w:left="540" w:hanging="540"/>
        <w:jc w:val="both"/>
      </w:pPr>
      <w:r w:rsidRPr="00951087">
        <w:lastRenderedPageBreak/>
        <w:t xml:space="preserve">Лавріненко Н., Кукса Н., </w:t>
      </w:r>
      <w:proofErr w:type="gramStart"/>
      <w:r w:rsidRPr="00951087">
        <w:t>Сиволап</w:t>
      </w:r>
      <w:proofErr w:type="gramEnd"/>
      <w:r w:rsidRPr="00951087">
        <w:t xml:space="preserve"> М. Гетьманський Пустинно-Миколаївський Медведівський монастир. – Черкаси, 2012. – 88с.   5,93 друк. арк.</w:t>
      </w:r>
    </w:p>
    <w:p w:rsidR="00D56837" w:rsidRPr="00951087" w:rsidRDefault="00D56837" w:rsidP="00D56837">
      <w:pPr>
        <w:numPr>
          <w:ilvl w:val="0"/>
          <w:numId w:val="5"/>
        </w:numPr>
        <w:tabs>
          <w:tab w:val="left" w:pos="540"/>
        </w:tabs>
        <w:ind w:left="540" w:hanging="540"/>
        <w:jc w:val="both"/>
      </w:pPr>
      <w:r w:rsidRPr="00951087">
        <w:t xml:space="preserve">Бессонова С.С., Сиволап М.П. Розкопки кургану скіфського часу в Нижньому Пороссі // </w:t>
      </w:r>
      <w:hyperlink r:id="rId9" w:anchor="_blank" w:history="1">
        <w:r w:rsidRPr="00951087">
          <w:rPr>
            <w:rStyle w:val="ab"/>
            <w:color w:val="auto"/>
            <w:u w:val="none"/>
          </w:rPr>
          <w:t xml:space="preserve">Археологічні </w:t>
        </w:r>
        <w:proofErr w:type="gramStart"/>
        <w:r w:rsidRPr="00951087">
          <w:rPr>
            <w:rStyle w:val="ab"/>
            <w:color w:val="auto"/>
            <w:u w:val="none"/>
          </w:rPr>
          <w:t>досл</w:t>
        </w:r>
        <w:proofErr w:type="gramEnd"/>
        <w:r w:rsidRPr="00951087">
          <w:rPr>
            <w:rStyle w:val="ab"/>
            <w:color w:val="auto"/>
            <w:u w:val="none"/>
          </w:rPr>
          <w:t>ідження в Україні 2011 р. – Київ, Старожитності Волині, 2012. – с.464-465.   0,1 друк. арк.</w:t>
        </w:r>
      </w:hyperlink>
    </w:p>
    <w:p w:rsidR="00D56837" w:rsidRPr="00951087" w:rsidRDefault="00D56837" w:rsidP="00D56837">
      <w:pPr>
        <w:numPr>
          <w:ilvl w:val="0"/>
          <w:numId w:val="5"/>
        </w:numPr>
        <w:tabs>
          <w:tab w:val="left" w:pos="540"/>
        </w:tabs>
        <w:ind w:left="540" w:hanging="540"/>
        <w:jc w:val="both"/>
      </w:pPr>
      <w:r w:rsidRPr="00951087">
        <w:t xml:space="preserve">Бессонова С.С., Сиволап М.П. Погребение </w:t>
      </w:r>
      <w:r w:rsidRPr="00951087">
        <w:rPr>
          <w:lang w:val="en-US"/>
        </w:rPr>
        <w:t>IV</w:t>
      </w:r>
      <w:r w:rsidRPr="00951087">
        <w:t xml:space="preserve"> в. до н.э. у с</w:t>
      </w:r>
      <w:proofErr w:type="gramStart"/>
      <w:r w:rsidRPr="00951087">
        <w:t>.Н</w:t>
      </w:r>
      <w:proofErr w:type="gramEnd"/>
      <w:r w:rsidRPr="00951087">
        <w:t xml:space="preserve">етеребка на Роси (об одном типе погребальных сооружений в Правобережной Лесостепи) // Феномен Більського городища: Збереження, </w:t>
      </w:r>
      <w:proofErr w:type="gramStart"/>
      <w:r w:rsidRPr="00951087">
        <w:t>досл</w:t>
      </w:r>
      <w:proofErr w:type="gramEnd"/>
      <w:r w:rsidRPr="00951087">
        <w:t xml:space="preserve">ідження та популяризація найбільшої в Європі пам’ятки доби раннього залізного віку. Збірник наукових праць та </w:t>
      </w:r>
      <w:proofErr w:type="gramStart"/>
      <w:r w:rsidRPr="00951087">
        <w:t>матер</w:t>
      </w:r>
      <w:proofErr w:type="gramEnd"/>
      <w:r w:rsidRPr="00951087">
        <w:t>іалів наукової конференції</w:t>
      </w:r>
      <w:hyperlink r:id="rId10" w:anchor="_blank" w:history="1">
        <w:r w:rsidRPr="00951087">
          <w:rPr>
            <w:rStyle w:val="ab"/>
            <w:color w:val="auto"/>
            <w:u w:val="none"/>
          </w:rPr>
          <w:t>. – Київ, Центр пам’яткознавства НАНУ. УТОПІК, 2012. – с.51-53.   0,1 друк. арк.</w:t>
        </w:r>
      </w:hyperlink>
    </w:p>
    <w:p w:rsidR="00D56837" w:rsidRPr="00951087" w:rsidRDefault="00D56837" w:rsidP="00D56837">
      <w:pPr>
        <w:numPr>
          <w:ilvl w:val="0"/>
          <w:numId w:val="5"/>
        </w:numPr>
        <w:tabs>
          <w:tab w:val="left" w:pos="540"/>
        </w:tabs>
        <w:ind w:left="540" w:hanging="540"/>
        <w:jc w:val="both"/>
        <w:rPr>
          <w:lang w:val="uk-UA"/>
        </w:rPr>
      </w:pPr>
      <w:r w:rsidRPr="00951087">
        <w:t xml:space="preserve">Сиволап М.П. </w:t>
      </w:r>
      <w:proofErr w:type="gramStart"/>
      <w:r w:rsidRPr="00951087">
        <w:t>Нов</w:t>
      </w:r>
      <w:proofErr w:type="gramEnd"/>
      <w:r w:rsidRPr="00951087">
        <w:t xml:space="preserve">і дані про господарство племен ямної культури Центральної України // </w:t>
      </w:r>
      <w:hyperlink r:id="rId11" w:anchor="_blank" w:history="1">
        <w:r w:rsidRPr="00951087">
          <w:rPr>
            <w:rStyle w:val="ab"/>
            <w:color w:val="auto"/>
            <w:u w:val="none"/>
            <w:lang w:val="en-US"/>
          </w:rPr>
          <w:t>VII</w:t>
        </w:r>
        <w:r w:rsidRPr="00951087">
          <w:rPr>
            <w:rStyle w:val="ab"/>
            <w:color w:val="auto"/>
            <w:u w:val="none"/>
          </w:rPr>
          <w:t xml:space="preserve"> Богданівські читання. </w:t>
        </w:r>
        <w:proofErr w:type="gramStart"/>
        <w:r w:rsidRPr="00951087">
          <w:rPr>
            <w:rStyle w:val="ab"/>
            <w:color w:val="auto"/>
            <w:u w:val="none"/>
          </w:rPr>
          <w:t>Матер</w:t>
        </w:r>
        <w:proofErr w:type="gramEnd"/>
        <w:r w:rsidRPr="00951087">
          <w:rPr>
            <w:rStyle w:val="ab"/>
            <w:color w:val="auto"/>
            <w:u w:val="none"/>
          </w:rPr>
          <w:t>іали Всеукраїнської наукової конференції з нагоди 417-річчя від дня народження гетьмана Богдана Хмельницького. – Черкаси, 2013. – с.140-144.   0,33 друк. арк.</w:t>
        </w:r>
      </w:hyperlink>
    </w:p>
    <w:p w:rsidR="00D56837" w:rsidRDefault="00D56837" w:rsidP="00D56837">
      <w:pPr>
        <w:rPr>
          <w:lang w:val="de-DE"/>
        </w:rPr>
      </w:pPr>
    </w:p>
    <w:p w:rsidR="00D56837" w:rsidRDefault="00D56837" w:rsidP="00D56837">
      <w:pPr>
        <w:rPr>
          <w:lang w:val="de-DE"/>
        </w:rPr>
      </w:pPr>
    </w:p>
    <w:p w:rsidR="00D56837" w:rsidRDefault="00D56837" w:rsidP="00D56837">
      <w:pPr>
        <w:jc w:val="center"/>
        <w:rPr>
          <w:b/>
          <w:sz w:val="28"/>
          <w:szCs w:val="28"/>
          <w:lang w:val="uk-UA"/>
        </w:rPr>
      </w:pPr>
      <w:r>
        <w:rPr>
          <w:b/>
          <w:sz w:val="28"/>
          <w:szCs w:val="28"/>
          <w:lang w:val="en-US"/>
        </w:rPr>
        <w:t>C</w:t>
      </w:r>
      <w:r>
        <w:rPr>
          <w:b/>
          <w:sz w:val="28"/>
          <w:szCs w:val="28"/>
        </w:rPr>
        <w:t>писок друкованих наукових робіт</w:t>
      </w:r>
      <w:r>
        <w:rPr>
          <w:b/>
          <w:sz w:val="28"/>
          <w:szCs w:val="28"/>
          <w:lang w:val="uk-UA"/>
        </w:rPr>
        <w:t xml:space="preserve"> з археології</w:t>
      </w:r>
    </w:p>
    <w:p w:rsidR="00D56837" w:rsidRDefault="00D56837" w:rsidP="00D56837">
      <w:pPr>
        <w:jc w:val="center"/>
      </w:pPr>
      <w:r>
        <w:rPr>
          <w:b/>
          <w:sz w:val="28"/>
          <w:szCs w:val="28"/>
          <w:lang w:val="uk-UA"/>
        </w:rPr>
        <w:t>Марченка</w:t>
      </w:r>
      <w:r>
        <w:rPr>
          <w:b/>
          <w:sz w:val="28"/>
          <w:szCs w:val="28"/>
        </w:rPr>
        <w:t xml:space="preserve"> </w:t>
      </w:r>
      <w:r>
        <w:rPr>
          <w:b/>
          <w:sz w:val="28"/>
          <w:szCs w:val="28"/>
          <w:lang w:val="uk-UA"/>
        </w:rPr>
        <w:t>О</w:t>
      </w:r>
      <w:r>
        <w:rPr>
          <w:b/>
          <w:sz w:val="28"/>
          <w:szCs w:val="28"/>
        </w:rPr>
        <w:t>.</w:t>
      </w:r>
      <w:r>
        <w:rPr>
          <w:b/>
          <w:sz w:val="28"/>
          <w:szCs w:val="28"/>
          <w:lang w:val="uk-UA"/>
        </w:rPr>
        <w:t>В</w:t>
      </w:r>
      <w:r>
        <w:rPr>
          <w:b/>
          <w:sz w:val="28"/>
          <w:szCs w:val="28"/>
        </w:rPr>
        <w:t>.</w:t>
      </w:r>
    </w:p>
    <w:p w:rsidR="00D56837" w:rsidRDefault="00D56837" w:rsidP="00D56837">
      <w:pPr>
        <w:numPr>
          <w:ilvl w:val="0"/>
          <w:numId w:val="6"/>
        </w:numPr>
        <w:jc w:val="both"/>
      </w:pPr>
      <w:r>
        <w:t xml:space="preserve">Сиволап М., Сиволап Л., Марченко О. Культові </w:t>
      </w:r>
      <w:proofErr w:type="gramStart"/>
      <w:r>
        <w:t>п</w:t>
      </w:r>
      <w:proofErr w:type="gramEnd"/>
      <w:r>
        <w:t xml:space="preserve">ідземні споруди на території Черкащини // Християнські старожитності Лівобережної України. – Полтава, “Археологія”, 1999. – С.91-96.   </w:t>
      </w:r>
      <w:r>
        <w:rPr>
          <w:color w:val="000000"/>
        </w:rPr>
        <w:t>0,19 друк. арк.</w:t>
      </w:r>
    </w:p>
    <w:p w:rsidR="00D56837" w:rsidRDefault="00D56837" w:rsidP="00D56837">
      <w:pPr>
        <w:numPr>
          <w:ilvl w:val="0"/>
          <w:numId w:val="6"/>
        </w:numPr>
        <w:jc w:val="both"/>
      </w:pPr>
      <w:r>
        <w:t xml:space="preserve">Марченко О.В. </w:t>
      </w:r>
      <w:proofErr w:type="gramStart"/>
      <w:r>
        <w:t>П</w:t>
      </w:r>
      <w:proofErr w:type="gramEnd"/>
      <w:r>
        <w:t>ідземні споруди Черкащини. // Яковлівські читання. Матеріали наукової конференції пам’яті Андрія Яковлєва (1872-1955). – Черкаси, 2000. – 85с.</w:t>
      </w:r>
    </w:p>
    <w:p w:rsidR="00D56837" w:rsidRDefault="00D56837" w:rsidP="00D56837">
      <w:pPr>
        <w:numPr>
          <w:ilvl w:val="0"/>
          <w:numId w:val="6"/>
        </w:numPr>
        <w:tabs>
          <w:tab w:val="left" w:pos="567"/>
        </w:tabs>
        <w:jc w:val="both"/>
        <w:rPr>
          <w:b/>
        </w:rPr>
      </w:pPr>
      <w:r>
        <w:t xml:space="preserve">Марченко О.В. </w:t>
      </w:r>
      <w:r>
        <w:rPr>
          <w:lang w:val="uk-UA"/>
        </w:rPr>
        <w:t xml:space="preserve">Нові </w:t>
      </w:r>
      <w:proofErr w:type="gramStart"/>
      <w:r>
        <w:rPr>
          <w:lang w:val="uk-UA"/>
        </w:rPr>
        <w:t>досл</w:t>
      </w:r>
      <w:proofErr w:type="gramEnd"/>
      <w:r>
        <w:rPr>
          <w:lang w:val="uk-UA"/>
        </w:rPr>
        <w:t>ідження Жаботинського Онуфріївського монастиря</w:t>
      </w:r>
      <w:r>
        <w:t xml:space="preserve"> // Археологічний літопис Лівобережної України. – Полтава, 2001. – Вип.2. – С.</w:t>
      </w:r>
      <w:r>
        <w:rPr>
          <w:lang w:val="uk-UA"/>
        </w:rPr>
        <w:t>130</w:t>
      </w:r>
      <w:r>
        <w:t>-</w:t>
      </w:r>
      <w:r>
        <w:rPr>
          <w:lang w:val="uk-UA"/>
        </w:rPr>
        <w:t>133</w:t>
      </w:r>
      <w:r>
        <w:t>.</w:t>
      </w:r>
    </w:p>
    <w:p w:rsidR="00D56837" w:rsidRPr="00BE43FC" w:rsidRDefault="00D56837" w:rsidP="00D56837">
      <w:pPr>
        <w:jc w:val="both"/>
        <w:rPr>
          <w:b/>
        </w:rPr>
      </w:pPr>
    </w:p>
    <w:p w:rsidR="00AF514A" w:rsidRPr="00BE43FC" w:rsidRDefault="00AF514A" w:rsidP="00D56837">
      <w:pPr>
        <w:jc w:val="both"/>
        <w:rPr>
          <w:b/>
        </w:rPr>
      </w:pPr>
    </w:p>
    <w:p w:rsidR="00AF514A" w:rsidRDefault="00AF514A" w:rsidP="00AF514A">
      <w:pPr>
        <w:pageBreakBefore/>
        <w:ind w:firstLine="360"/>
        <w:jc w:val="both"/>
        <w:rPr>
          <w:b/>
          <w:lang w:val="uk-UA"/>
        </w:rPr>
      </w:pPr>
      <w:r w:rsidRPr="00656AB2">
        <w:rPr>
          <w:b/>
          <w:sz w:val="40"/>
          <w:szCs w:val="40"/>
        </w:rPr>
        <w:lastRenderedPageBreak/>
        <w:t xml:space="preserve">         </w:t>
      </w:r>
      <w:r w:rsidR="00656AB2">
        <w:rPr>
          <w:b/>
          <w:sz w:val="40"/>
          <w:szCs w:val="40"/>
          <w:lang w:val="uk-UA"/>
        </w:rPr>
        <w:t xml:space="preserve">8. </w:t>
      </w:r>
      <w:r>
        <w:rPr>
          <w:b/>
          <w:sz w:val="40"/>
          <w:szCs w:val="40"/>
          <w:lang w:val="uk-UA"/>
        </w:rPr>
        <w:t>Наукові статті по матеріалах музею</w:t>
      </w:r>
    </w:p>
    <w:p w:rsidR="00AF514A" w:rsidRDefault="00AF514A" w:rsidP="00AF514A">
      <w:pPr>
        <w:ind w:firstLine="360"/>
        <w:jc w:val="both"/>
        <w:rPr>
          <w:b/>
          <w:lang w:val="uk-UA"/>
        </w:rPr>
      </w:pPr>
    </w:p>
    <w:p w:rsidR="00AF514A" w:rsidRDefault="00AF514A" w:rsidP="00AF514A">
      <w:pPr>
        <w:pStyle w:val="a5"/>
        <w:jc w:val="center"/>
        <w:rPr>
          <w:b/>
          <w:sz w:val="28"/>
          <w:szCs w:val="28"/>
        </w:rPr>
      </w:pPr>
      <w:r>
        <w:rPr>
          <w:b/>
          <w:sz w:val="28"/>
          <w:szCs w:val="28"/>
        </w:rPr>
        <w:t>Список наукових статей,</w:t>
      </w:r>
    </w:p>
    <w:p w:rsidR="00AF514A" w:rsidRDefault="00AF514A" w:rsidP="00AF514A">
      <w:pPr>
        <w:pStyle w:val="11"/>
        <w:spacing w:line="240" w:lineRule="auto"/>
        <w:ind w:firstLine="0"/>
        <w:jc w:val="center"/>
      </w:pPr>
      <w:r>
        <w:rPr>
          <w:b/>
          <w:sz w:val="28"/>
          <w:szCs w:val="28"/>
        </w:rPr>
        <w:t>котрі спираються на матеріали Археологічного музею:</w:t>
      </w:r>
    </w:p>
    <w:p w:rsidR="00AF514A" w:rsidRDefault="00AF514A" w:rsidP="00AF514A">
      <w:pPr>
        <w:numPr>
          <w:ilvl w:val="0"/>
          <w:numId w:val="7"/>
        </w:numPr>
        <w:tabs>
          <w:tab w:val="left" w:pos="540"/>
        </w:tabs>
        <w:ind w:left="540" w:hanging="540"/>
        <w:jc w:val="both"/>
        <w:rPr>
          <w:lang w:val="uk-UA"/>
        </w:rPr>
      </w:pPr>
      <w:r>
        <w:rPr>
          <w:lang w:val="uk-UA"/>
        </w:rPr>
        <w:t>Бобровська О.В., Сиволап М.П. Поховання черняхівської культури з підвісками-«кошиками» на Середньому Дніпрі // Старожитності І тис. н.е. на території України. – Київ, 2003. – С.33-43.</w:t>
      </w:r>
    </w:p>
    <w:p w:rsidR="00AF514A" w:rsidRDefault="00AF514A" w:rsidP="00AF514A">
      <w:pPr>
        <w:numPr>
          <w:ilvl w:val="0"/>
          <w:numId w:val="7"/>
        </w:numPr>
        <w:tabs>
          <w:tab w:val="left" w:pos="540"/>
        </w:tabs>
        <w:ind w:left="540" w:hanging="540"/>
        <w:jc w:val="both"/>
        <w:rPr>
          <w:lang w:val="uk-UA"/>
        </w:rPr>
      </w:pPr>
      <w:r>
        <w:rPr>
          <w:lang w:val="uk-UA"/>
        </w:rPr>
        <w:t>Васильченко О.В. Нові матеріали культури багатоваликової кераміки на Черкащині // Археологічний літопис Лівобережної України. – Полтава, 2001.</w:t>
      </w:r>
    </w:p>
    <w:p w:rsidR="00AF514A" w:rsidRDefault="00AF514A" w:rsidP="00AF514A">
      <w:pPr>
        <w:numPr>
          <w:ilvl w:val="0"/>
          <w:numId w:val="7"/>
        </w:numPr>
        <w:tabs>
          <w:tab w:val="left" w:pos="540"/>
        </w:tabs>
        <w:ind w:left="540" w:hanging="540"/>
        <w:jc w:val="both"/>
        <w:rPr>
          <w:lang w:val="uk-UA"/>
        </w:rPr>
      </w:pPr>
      <w:r>
        <w:rPr>
          <w:lang w:val="uk-UA"/>
        </w:rPr>
        <w:t>Гугля В.І., Сиволап М.П. Пізньосередньовічна керамічна іграшка з Черкаського Подніпров’я // Нові дослідження пам’яток козацької доби в Україні. – Вип.13. – Київ-Луганськ, Шлях, 2004. – С.106-109.</w:t>
      </w:r>
    </w:p>
    <w:p w:rsidR="00AF514A" w:rsidRDefault="00AF514A" w:rsidP="00AF514A">
      <w:pPr>
        <w:numPr>
          <w:ilvl w:val="0"/>
          <w:numId w:val="7"/>
        </w:numPr>
        <w:tabs>
          <w:tab w:val="left" w:pos="540"/>
        </w:tabs>
        <w:ind w:left="540" w:hanging="540"/>
        <w:jc w:val="both"/>
        <w:rPr>
          <w:lang w:val="uk-UA"/>
        </w:rPr>
      </w:pPr>
      <w:r>
        <w:rPr>
          <w:lang w:val="uk-UA"/>
        </w:rPr>
        <w:t xml:space="preserve">Гугля В.І., Сиволап М.П. Керамічний комплекс із с.Новоселиці Чигиринського району: пічні кахлі </w:t>
      </w:r>
      <w:r>
        <w:rPr>
          <w:lang w:val="en-US"/>
        </w:rPr>
        <w:t>XVIII</w:t>
      </w:r>
      <w:r>
        <w:rPr>
          <w:lang w:val="uk-UA"/>
        </w:rPr>
        <w:t xml:space="preserve"> ст. // Нові дослідження пам’яток козацької доби в Україні. – Вип.14. – Київ-Луганськ, Шлях, 2005. – С.50-54.</w:t>
      </w:r>
    </w:p>
    <w:p w:rsidR="00AF514A" w:rsidRPr="00AF514A" w:rsidRDefault="00AF514A" w:rsidP="00AF514A">
      <w:pPr>
        <w:numPr>
          <w:ilvl w:val="0"/>
          <w:numId w:val="7"/>
        </w:numPr>
        <w:tabs>
          <w:tab w:val="left" w:pos="540"/>
        </w:tabs>
        <w:ind w:left="540" w:hanging="540"/>
        <w:jc w:val="both"/>
        <w:rPr>
          <w:lang w:val="uk-UA"/>
        </w:rPr>
      </w:pPr>
      <w:r>
        <w:rPr>
          <w:lang w:val="uk-UA"/>
        </w:rPr>
        <w:t>Залізняк Л.Л., Дєткін А.В., Сиволап М.П. Мезолітична стоянка Дніпровець біля Черкас // Кам’яна доба України. – Київ, Шлях, 2004. – Вип.5. – С.204-216.</w:t>
      </w:r>
    </w:p>
    <w:p w:rsidR="00AF514A" w:rsidRDefault="00AF514A" w:rsidP="00AF514A">
      <w:pPr>
        <w:pStyle w:val="21"/>
        <w:numPr>
          <w:ilvl w:val="0"/>
          <w:numId w:val="7"/>
        </w:numPr>
        <w:tabs>
          <w:tab w:val="left" w:pos="540"/>
        </w:tabs>
        <w:ind w:left="540" w:hanging="540"/>
        <w:jc w:val="both"/>
      </w:pPr>
      <w:r>
        <w:rPr>
          <w:b w:val="0"/>
        </w:rPr>
        <w:t>Макуха М.А., Сиволап М.П., Шандор О.О. Пізньосередньовічне поселення Леськи-Мис: кахлі з геометричним орнаментом // ХІ</w:t>
      </w:r>
      <w:r>
        <w:rPr>
          <w:b w:val="0"/>
          <w:lang w:val="en-US"/>
        </w:rPr>
        <w:t>V</w:t>
      </w:r>
      <w:r>
        <w:rPr>
          <w:b w:val="0"/>
        </w:rPr>
        <w:t xml:space="preserve"> Наукова сесія Наукового т-ва ім.Т.Шевченка у Черкасах: Зб. тез доп. на засіданнях секцій і комісій осередку НТШ у Черкасах. – Черкаси, 2004.</w:t>
      </w:r>
    </w:p>
    <w:p w:rsidR="00AF514A" w:rsidRDefault="00AF514A" w:rsidP="00AF514A">
      <w:pPr>
        <w:numPr>
          <w:ilvl w:val="0"/>
          <w:numId w:val="7"/>
        </w:numPr>
        <w:tabs>
          <w:tab w:val="left" w:pos="540"/>
        </w:tabs>
        <w:ind w:left="540" w:hanging="540"/>
        <w:jc w:val="both"/>
        <w:rPr>
          <w:lang w:val="uk-UA"/>
        </w:rPr>
      </w:pPr>
      <w:r>
        <w:rPr>
          <w:lang w:val="uk-UA"/>
        </w:rPr>
        <w:t xml:space="preserve">Пашковський О., Сиволап М. Пізньосередньовічне скло поселення Леськи-Мис: спроба систематизації // Нові дослідження пам’яток козацької доби в Україні. – Вип.14. – Київ-Луганськ, Шлях, 2005. – С.95-103.   </w:t>
      </w:r>
      <w:r>
        <w:rPr>
          <w:color w:val="000000"/>
        </w:rPr>
        <w:t>0,505 друк. арк.</w:t>
      </w:r>
    </w:p>
    <w:p w:rsidR="00AF514A" w:rsidRDefault="00AF514A" w:rsidP="00AF514A">
      <w:pPr>
        <w:numPr>
          <w:ilvl w:val="0"/>
          <w:numId w:val="7"/>
        </w:numPr>
        <w:tabs>
          <w:tab w:val="left" w:pos="540"/>
        </w:tabs>
        <w:ind w:left="540" w:hanging="540"/>
        <w:jc w:val="both"/>
        <w:rPr>
          <w:lang w:val="uk-UA"/>
        </w:rPr>
      </w:pPr>
      <w:r>
        <w:rPr>
          <w:lang w:val="uk-UA"/>
        </w:rPr>
        <w:t>Сиволап М.П. Деякі підсумки дослідження пам’яток ямної культури на Черкащині (з розкопок ЧЛАЕ) // Наукова конференція Осередку НТШ у Черкасах (ІХ березнева Наукова сесія НТШ). – Черкаси, 1998.</w:t>
      </w:r>
    </w:p>
    <w:p w:rsidR="00AF514A" w:rsidRPr="00AF514A" w:rsidRDefault="00AF514A" w:rsidP="00AF514A">
      <w:pPr>
        <w:numPr>
          <w:ilvl w:val="0"/>
          <w:numId w:val="7"/>
        </w:numPr>
        <w:tabs>
          <w:tab w:val="left" w:pos="540"/>
        </w:tabs>
        <w:ind w:left="540" w:hanging="540"/>
        <w:jc w:val="both"/>
        <w:rPr>
          <w:lang w:val="uk-UA"/>
        </w:rPr>
      </w:pPr>
      <w:r>
        <w:rPr>
          <w:lang w:val="uk-UA"/>
        </w:rPr>
        <w:t>Сиволап М.П. Нововиявлені поселенські пам’ятки ямної культури Середньої Наддніпрянщини // Матеріали міжнародної археологічної конференції “Етнічна історія та культура населення степу та лісостепу Євразії (від кам’яного віку по раннє середньовіччя)”. – Дніпропетровськ, “Нова ідеологія”, 1999. – С.68-73.</w:t>
      </w:r>
    </w:p>
    <w:p w:rsidR="00AF514A" w:rsidRDefault="00AF514A" w:rsidP="00AF514A">
      <w:pPr>
        <w:numPr>
          <w:ilvl w:val="0"/>
          <w:numId w:val="7"/>
        </w:numPr>
        <w:tabs>
          <w:tab w:val="left" w:pos="540"/>
        </w:tabs>
        <w:ind w:left="540" w:hanging="540"/>
        <w:jc w:val="both"/>
      </w:pPr>
      <w:r>
        <w:t>Сиволап М.П. Коротка характеристика середньодніпровських пам’яток ямної культурн</w:t>
      </w:r>
      <w:proofErr w:type="gramStart"/>
      <w:r>
        <w:t>о-</w:t>
      </w:r>
      <w:proofErr w:type="gramEnd"/>
      <w:r>
        <w:t>історичної області // Український селянин. – Черкаси, 2001а. – Вип.3. – С.77-80.</w:t>
      </w:r>
    </w:p>
    <w:p w:rsidR="00AF514A" w:rsidRDefault="00AF514A" w:rsidP="00AF514A">
      <w:pPr>
        <w:numPr>
          <w:ilvl w:val="0"/>
          <w:numId w:val="7"/>
        </w:numPr>
        <w:tabs>
          <w:tab w:val="left" w:pos="540"/>
        </w:tabs>
        <w:ind w:left="540" w:hanging="540"/>
        <w:jc w:val="both"/>
        <w:rPr>
          <w:lang w:val="uk-UA"/>
        </w:rPr>
      </w:pPr>
      <w:r>
        <w:t>Сиволап М.П. Середня Наддніпрянщина в системі пам’яток ямної культурно-історичної області // Проблемы истории и археологии Украины. – Харків, 2001б. – С.34-35.</w:t>
      </w:r>
    </w:p>
    <w:p w:rsidR="00AF514A" w:rsidRPr="00AF514A" w:rsidRDefault="00AF514A" w:rsidP="00AF514A">
      <w:pPr>
        <w:numPr>
          <w:ilvl w:val="0"/>
          <w:numId w:val="7"/>
        </w:numPr>
        <w:tabs>
          <w:tab w:val="left" w:pos="540"/>
        </w:tabs>
        <w:ind w:left="540" w:hanging="540"/>
        <w:jc w:val="both"/>
        <w:rPr>
          <w:lang w:val="uk-UA"/>
        </w:rPr>
      </w:pPr>
      <w:r>
        <w:rPr>
          <w:lang w:val="uk-UA"/>
        </w:rPr>
        <w:t>Сиволап М.П. Дослідження поселення ямної культури Десятини в Середній Наддніпрянщині у 1995-2002 роках // Археологічні відкриття в Україні 2000-2002 рр. – Київ, 2003а. – С.254-257.</w:t>
      </w:r>
    </w:p>
    <w:p w:rsidR="00AF514A" w:rsidRDefault="00AF514A" w:rsidP="00AF514A">
      <w:pPr>
        <w:numPr>
          <w:ilvl w:val="0"/>
          <w:numId w:val="7"/>
        </w:numPr>
        <w:tabs>
          <w:tab w:val="left" w:pos="540"/>
        </w:tabs>
        <w:ind w:left="540" w:hanging="540"/>
        <w:jc w:val="both"/>
      </w:pPr>
      <w:r>
        <w:t xml:space="preserve">Сиволап М.П. Попередні </w:t>
      </w:r>
      <w:proofErr w:type="gramStart"/>
      <w:r>
        <w:t>п</w:t>
      </w:r>
      <w:proofErr w:type="gramEnd"/>
      <w:r>
        <w:t xml:space="preserve">ідсумки розкопок поселення Десятини на Чигиринщині // Історичний феномен Чигиринського краю. – Київ, </w:t>
      </w:r>
      <w:proofErr w:type="gramStart"/>
      <w:r>
        <w:t>ТОВ</w:t>
      </w:r>
      <w:proofErr w:type="gramEnd"/>
      <w:r>
        <w:t xml:space="preserve"> “Вид</w:t>
      </w:r>
      <w:r>
        <w:rPr>
          <w:lang w:val="uk-UA"/>
        </w:rPr>
        <w:t>.</w:t>
      </w:r>
      <w:r>
        <w:t xml:space="preserve"> Аратта”, 2003б. –</w:t>
      </w:r>
      <w:r>
        <w:rPr>
          <w:color w:val="000000"/>
        </w:rPr>
        <w:t xml:space="preserve"> С.50-55.</w:t>
      </w:r>
    </w:p>
    <w:p w:rsidR="00AF514A" w:rsidRDefault="00AF514A" w:rsidP="00AF514A">
      <w:pPr>
        <w:numPr>
          <w:ilvl w:val="0"/>
          <w:numId w:val="7"/>
        </w:numPr>
        <w:tabs>
          <w:tab w:val="left" w:pos="540"/>
        </w:tabs>
        <w:ind w:left="540" w:hanging="540"/>
        <w:jc w:val="both"/>
        <w:rPr>
          <w:lang w:val="uk-UA"/>
        </w:rPr>
      </w:pPr>
      <w:r>
        <w:t>Сиволап М.П., Сиволап Л.Г. Праіндоєвропейські пам’ятки Чигиринщини (нові поселення ямної культури) // Черкащина в контексті історії України. Матеріали Першої науково-краєзнавчої конференції Черкащини. – Черкаси, Ваш дім, 2004. – С.51-59.</w:t>
      </w:r>
    </w:p>
    <w:p w:rsidR="00AF514A" w:rsidRDefault="00AF514A" w:rsidP="00AF514A">
      <w:pPr>
        <w:numPr>
          <w:ilvl w:val="0"/>
          <w:numId w:val="7"/>
        </w:numPr>
        <w:tabs>
          <w:tab w:val="left" w:pos="540"/>
        </w:tabs>
        <w:ind w:left="540" w:hanging="540"/>
        <w:jc w:val="both"/>
      </w:pPr>
      <w:r>
        <w:rPr>
          <w:lang w:val="uk-UA"/>
        </w:rPr>
        <w:t xml:space="preserve">Сиволап М.П. Археологічний музей Середньої Наддніпрянщини Черкаського національного університету // Наддніпрянська Україна: історичні процеси, події, постаті: Зб. наук. праць. – Дніпропетровськ, Вид. ДНУ, 2007. – Вип. 5. – С.286-296.   </w:t>
      </w:r>
      <w:r>
        <w:rPr>
          <w:color w:val="000000"/>
          <w:lang w:val="uk-UA"/>
        </w:rPr>
        <w:t>0,5 друк. арк.</w:t>
      </w:r>
    </w:p>
    <w:p w:rsidR="00AF514A" w:rsidRDefault="00AF514A" w:rsidP="00AF514A">
      <w:pPr>
        <w:numPr>
          <w:ilvl w:val="0"/>
          <w:numId w:val="7"/>
        </w:numPr>
        <w:tabs>
          <w:tab w:val="left" w:pos="540"/>
        </w:tabs>
        <w:ind w:left="540" w:hanging="540"/>
        <w:jc w:val="both"/>
        <w:rPr>
          <w:lang w:val="uk-UA"/>
        </w:rPr>
      </w:pPr>
      <w:proofErr w:type="gramStart"/>
      <w:r>
        <w:lastRenderedPageBreak/>
        <w:t>Сиволап</w:t>
      </w:r>
      <w:proofErr w:type="gramEnd"/>
      <w:r>
        <w:t xml:space="preserve"> М.П., Сиволап О.М. Археологічний музей Середньої Наддніпрянщини Черкаського національного університету ім. Богдана Хмельницького // Розвиток музейної справи на Черкащині. До 90-річчя заснування обласного краєзнавчого музею. – Матеріали науково-практичної конференції 18 червня 2008р. – Черкаси, 2008. – С.100-103.   </w:t>
      </w:r>
      <w:r>
        <w:rPr>
          <w:color w:val="000000"/>
        </w:rPr>
        <w:t>0,17 друк. арк.</w:t>
      </w:r>
    </w:p>
    <w:p w:rsidR="00AF514A" w:rsidRDefault="00AF514A" w:rsidP="00AF514A">
      <w:pPr>
        <w:pStyle w:val="FR2"/>
        <w:numPr>
          <w:ilvl w:val="0"/>
          <w:numId w:val="7"/>
        </w:numPr>
        <w:tabs>
          <w:tab w:val="left" w:pos="540"/>
        </w:tabs>
        <w:ind w:left="540" w:right="-24" w:hanging="540"/>
        <w:jc w:val="both"/>
        <w:rPr>
          <w:rFonts w:ascii="Times New Roman" w:hAnsi="Times New Roman" w:cs="Times New Roman"/>
          <w:b w:val="0"/>
          <w:sz w:val="24"/>
          <w:szCs w:val="24"/>
          <w:lang w:val="uk-UA"/>
        </w:rPr>
      </w:pPr>
      <w:r>
        <w:rPr>
          <w:rFonts w:ascii="Times New Roman" w:hAnsi="Times New Roman" w:cs="Times New Roman"/>
          <w:b w:val="0"/>
          <w:sz w:val="24"/>
          <w:szCs w:val="24"/>
          <w:lang w:val="uk-UA"/>
        </w:rPr>
        <w:t xml:space="preserve">Сиволап М.П., Сиволап Л.Г. Найдавніші стоянки первісних людей у нашому краї (за матеріалами археологічних досліджень 2002-2006 років) // Черкащина в контексті історії України. </w:t>
      </w:r>
      <w:r>
        <w:rPr>
          <w:rFonts w:ascii="Times New Roman" w:hAnsi="Times New Roman" w:cs="Times New Roman"/>
          <w:b w:val="0"/>
          <w:sz w:val="24"/>
          <w:szCs w:val="24"/>
        </w:rPr>
        <w:t>Матеріали ІІІ-ї науково-краєзнавчої конференції Черкащини. – Черкаси, Ваш дім, 2008. – С.128-141.</w:t>
      </w:r>
    </w:p>
    <w:p w:rsidR="00AF514A" w:rsidRPr="00AF514A" w:rsidRDefault="00AF514A" w:rsidP="00AF514A">
      <w:pPr>
        <w:pStyle w:val="FR2"/>
        <w:numPr>
          <w:ilvl w:val="0"/>
          <w:numId w:val="7"/>
        </w:numPr>
        <w:tabs>
          <w:tab w:val="left" w:pos="540"/>
        </w:tabs>
        <w:ind w:left="540" w:right="-24" w:hanging="540"/>
        <w:jc w:val="both"/>
        <w:rPr>
          <w:lang w:val="uk-UA"/>
        </w:rPr>
      </w:pPr>
      <w:r>
        <w:rPr>
          <w:rFonts w:ascii="Times New Roman" w:hAnsi="Times New Roman" w:cs="Times New Roman"/>
          <w:b w:val="0"/>
          <w:sz w:val="24"/>
          <w:szCs w:val="24"/>
          <w:lang w:val="uk-UA"/>
        </w:rPr>
        <w:t xml:space="preserve">Сиволап М.П., Гопкало О.В. Розкопки курганів у верхоріччі р.Золотоношки // </w:t>
      </w:r>
      <w:r>
        <w:rPr>
          <w:rFonts w:ascii="Times New Roman" w:hAnsi="Times New Roman" w:cs="Times New Roman"/>
          <w:b w:val="0"/>
          <w:sz w:val="24"/>
          <w:szCs w:val="24"/>
          <w:lang w:val="en-GB"/>
        </w:rPr>
        <w:t>Vita</w:t>
      </w:r>
      <w:r>
        <w:rPr>
          <w:rFonts w:ascii="Times New Roman" w:hAnsi="Times New Roman" w:cs="Times New Roman"/>
          <w:b w:val="0"/>
          <w:sz w:val="24"/>
          <w:szCs w:val="24"/>
          <w:lang w:val="uk-UA"/>
        </w:rPr>
        <w:t xml:space="preserve"> </w:t>
      </w:r>
      <w:r>
        <w:rPr>
          <w:rFonts w:ascii="Times New Roman" w:hAnsi="Times New Roman" w:cs="Times New Roman"/>
          <w:b w:val="0"/>
          <w:sz w:val="24"/>
          <w:szCs w:val="24"/>
          <w:lang w:val="en-GB"/>
        </w:rPr>
        <w:t>Antiqua</w:t>
      </w:r>
      <w:r>
        <w:rPr>
          <w:rFonts w:ascii="Times New Roman" w:hAnsi="Times New Roman" w:cs="Times New Roman"/>
          <w:b w:val="0"/>
          <w:sz w:val="24"/>
          <w:szCs w:val="24"/>
          <w:lang w:val="uk-UA"/>
        </w:rPr>
        <w:t>. – Київ, ВПЦ “Київський університет”, 2009. – №7-8. – С.142-145.</w:t>
      </w:r>
    </w:p>
    <w:p w:rsidR="00AF514A" w:rsidRDefault="00AF514A" w:rsidP="00AF514A">
      <w:pPr>
        <w:numPr>
          <w:ilvl w:val="0"/>
          <w:numId w:val="7"/>
        </w:numPr>
        <w:tabs>
          <w:tab w:val="left" w:pos="540"/>
        </w:tabs>
        <w:ind w:left="540" w:hanging="540"/>
        <w:jc w:val="both"/>
      </w:pPr>
      <w:r>
        <w:t>Сыволап М.П. Краткая характеристика памятников ямной культуры Среднего Поднепровья // Бронзовый век Восточной Европы: характеристика культур, хронология и периодизация. – Самара, 2001. – С.109-117.</w:t>
      </w:r>
    </w:p>
    <w:p w:rsidR="00AF514A" w:rsidRDefault="00AF514A" w:rsidP="00AF514A">
      <w:pPr>
        <w:numPr>
          <w:ilvl w:val="0"/>
          <w:numId w:val="7"/>
        </w:numPr>
        <w:tabs>
          <w:tab w:val="left" w:pos="540"/>
        </w:tabs>
        <w:ind w:left="540" w:hanging="540"/>
        <w:jc w:val="both"/>
        <w:rPr>
          <w:bCs/>
        </w:rPr>
      </w:pPr>
      <w:r>
        <w:t xml:space="preserve">Сыволап М.П. Новые данные о хозяйстве племен ямной культуры Центральной Украины // Материалы </w:t>
      </w:r>
      <w:r>
        <w:rPr>
          <w:bCs/>
        </w:rPr>
        <w:t>Международной научной конференции «М</w:t>
      </w:r>
      <w:r>
        <w:t>аргулановские чтения-2008». – Караганды, 2008</w:t>
      </w:r>
      <w:r>
        <w:rPr>
          <w:lang w:val="uk-UA"/>
        </w:rPr>
        <w:t>.</w:t>
      </w:r>
    </w:p>
    <w:p w:rsidR="00AF514A" w:rsidRDefault="00AF514A" w:rsidP="00AF514A">
      <w:pPr>
        <w:numPr>
          <w:ilvl w:val="0"/>
          <w:numId w:val="7"/>
        </w:numPr>
        <w:tabs>
          <w:tab w:val="left" w:pos="540"/>
        </w:tabs>
        <w:ind w:left="540" w:hanging="540"/>
        <w:jc w:val="both"/>
      </w:pPr>
      <w:r>
        <w:rPr>
          <w:bCs/>
        </w:rPr>
        <w:t xml:space="preserve">Степанчук В.Н., Сиволап М.П., Ветров Д.А., Озеров П.И. </w:t>
      </w:r>
      <w:r>
        <w:t xml:space="preserve">Обследование палеолитических местонахождений в бассейне р. Большая Высь в 2004 году // Археологічні </w:t>
      </w:r>
      <w:proofErr w:type="gramStart"/>
      <w:r>
        <w:t>досл</w:t>
      </w:r>
      <w:proofErr w:type="gramEnd"/>
      <w:r>
        <w:t>ідження в Україні 2004-2005 рр. – Київ-Запоріжжя: Дике Поле, 2006. – С.34-39.</w:t>
      </w:r>
    </w:p>
    <w:p w:rsidR="00AF514A" w:rsidRDefault="00AF514A" w:rsidP="00AF514A">
      <w:pPr>
        <w:pStyle w:val="FR2"/>
        <w:numPr>
          <w:ilvl w:val="0"/>
          <w:numId w:val="7"/>
        </w:numPr>
        <w:tabs>
          <w:tab w:val="left" w:pos="540"/>
        </w:tabs>
        <w:ind w:left="540" w:right="-24" w:hanging="540"/>
        <w:jc w:val="both"/>
        <w:rPr>
          <w:rFonts w:ascii="Times New Roman" w:hAnsi="Times New Roman" w:cs="Times New Roman"/>
          <w:b w:val="0"/>
          <w:sz w:val="24"/>
          <w:szCs w:val="24"/>
        </w:rPr>
      </w:pPr>
      <w:r>
        <w:rPr>
          <w:rFonts w:ascii="Times New Roman" w:hAnsi="Times New Roman" w:cs="Times New Roman"/>
          <w:b w:val="0"/>
          <w:sz w:val="24"/>
          <w:szCs w:val="24"/>
        </w:rPr>
        <w:t xml:space="preserve">Степанчук В.Н., Рыжов С.Н., Ветров Д.А., Сиволап М.П. </w:t>
      </w:r>
      <w:r>
        <w:rPr>
          <w:rFonts w:ascii="Times New Roman" w:hAnsi="Times New Roman" w:cs="Times New Roman"/>
          <w:b w:val="0"/>
          <w:bCs/>
          <w:sz w:val="24"/>
          <w:szCs w:val="24"/>
        </w:rPr>
        <w:t xml:space="preserve">Разведки палеолитических памятников на пограничье Черкасской и Кировоградской областей в октябре 2007 г. // </w:t>
      </w:r>
      <w:r>
        <w:rPr>
          <w:rFonts w:ascii="Times New Roman" w:hAnsi="Times New Roman" w:cs="Times New Roman"/>
          <w:b w:val="0"/>
          <w:sz w:val="24"/>
          <w:szCs w:val="24"/>
        </w:rPr>
        <w:t xml:space="preserve">Археологічні </w:t>
      </w:r>
      <w:proofErr w:type="gramStart"/>
      <w:r>
        <w:rPr>
          <w:rFonts w:ascii="Times New Roman" w:hAnsi="Times New Roman" w:cs="Times New Roman"/>
          <w:b w:val="0"/>
          <w:sz w:val="24"/>
          <w:szCs w:val="24"/>
        </w:rPr>
        <w:t>досл</w:t>
      </w:r>
      <w:proofErr w:type="gramEnd"/>
      <w:r>
        <w:rPr>
          <w:rFonts w:ascii="Times New Roman" w:hAnsi="Times New Roman" w:cs="Times New Roman"/>
          <w:b w:val="0"/>
          <w:sz w:val="24"/>
          <w:szCs w:val="24"/>
        </w:rPr>
        <w:t>ідження в Україні 2007 р. – Київ,</w:t>
      </w:r>
      <w:r>
        <w:rPr>
          <w:rFonts w:ascii="Times New Roman" w:hAnsi="Times New Roman" w:cs="Times New Roman"/>
          <w:b w:val="0"/>
          <w:bCs/>
          <w:sz w:val="24"/>
          <w:szCs w:val="24"/>
        </w:rPr>
        <w:t xml:space="preserve"> 2008. </w:t>
      </w:r>
      <w:r>
        <w:rPr>
          <w:rFonts w:ascii="Times New Roman" w:hAnsi="Times New Roman" w:cs="Times New Roman"/>
          <w:b w:val="0"/>
          <w:color w:val="000000"/>
          <w:sz w:val="24"/>
          <w:szCs w:val="24"/>
        </w:rPr>
        <w:t>– С.331-334.</w:t>
      </w:r>
    </w:p>
    <w:p w:rsidR="00AF514A" w:rsidRDefault="00AF514A" w:rsidP="00AF514A">
      <w:pPr>
        <w:pStyle w:val="FR2"/>
        <w:numPr>
          <w:ilvl w:val="0"/>
          <w:numId w:val="7"/>
        </w:numPr>
        <w:tabs>
          <w:tab w:val="left" w:pos="540"/>
        </w:tabs>
        <w:ind w:left="540" w:right="-24" w:hanging="540"/>
        <w:jc w:val="both"/>
        <w:rPr>
          <w:rFonts w:ascii="Times New Roman" w:hAnsi="Times New Roman" w:cs="Times New Roman"/>
          <w:b w:val="0"/>
          <w:sz w:val="24"/>
          <w:szCs w:val="24"/>
        </w:rPr>
      </w:pPr>
      <w:r>
        <w:rPr>
          <w:rFonts w:ascii="Times New Roman" w:hAnsi="Times New Roman" w:cs="Times New Roman"/>
          <w:b w:val="0"/>
          <w:sz w:val="24"/>
          <w:szCs w:val="24"/>
        </w:rPr>
        <w:t xml:space="preserve">Степанчук В.Н., Сиволап М.П., Матвиишина Ж.Н., Кармазиненко С.П. Исследования палеолитических памятников на юге Черкасской области в 2008 г. </w:t>
      </w:r>
      <w:r>
        <w:rPr>
          <w:rFonts w:ascii="Times New Roman" w:hAnsi="Times New Roman" w:cs="Times New Roman"/>
          <w:b w:val="0"/>
          <w:bCs/>
          <w:sz w:val="24"/>
          <w:szCs w:val="24"/>
        </w:rPr>
        <w:t xml:space="preserve">// </w:t>
      </w:r>
      <w:r>
        <w:rPr>
          <w:rFonts w:ascii="Times New Roman" w:hAnsi="Times New Roman" w:cs="Times New Roman"/>
          <w:b w:val="0"/>
          <w:sz w:val="24"/>
          <w:szCs w:val="24"/>
        </w:rPr>
        <w:t xml:space="preserve">Археологічні </w:t>
      </w:r>
      <w:proofErr w:type="gramStart"/>
      <w:r>
        <w:rPr>
          <w:rFonts w:ascii="Times New Roman" w:hAnsi="Times New Roman" w:cs="Times New Roman"/>
          <w:b w:val="0"/>
          <w:sz w:val="24"/>
          <w:szCs w:val="24"/>
        </w:rPr>
        <w:t>досл</w:t>
      </w:r>
      <w:proofErr w:type="gramEnd"/>
      <w:r>
        <w:rPr>
          <w:rFonts w:ascii="Times New Roman" w:hAnsi="Times New Roman" w:cs="Times New Roman"/>
          <w:b w:val="0"/>
          <w:sz w:val="24"/>
          <w:szCs w:val="24"/>
        </w:rPr>
        <w:t>ідження в Україні 2008 р. – Київ: Академперіодика,</w:t>
      </w:r>
      <w:r>
        <w:rPr>
          <w:rFonts w:ascii="Times New Roman" w:hAnsi="Times New Roman" w:cs="Times New Roman"/>
          <w:b w:val="0"/>
          <w:bCs/>
          <w:sz w:val="24"/>
          <w:szCs w:val="24"/>
        </w:rPr>
        <w:t xml:space="preserve"> 2010. </w:t>
      </w:r>
      <w:r>
        <w:rPr>
          <w:rFonts w:ascii="Times New Roman" w:hAnsi="Times New Roman" w:cs="Times New Roman"/>
          <w:b w:val="0"/>
          <w:sz w:val="24"/>
          <w:szCs w:val="24"/>
        </w:rPr>
        <w:t xml:space="preserve">– С.281-283. </w:t>
      </w:r>
      <w:r>
        <w:rPr>
          <w:rFonts w:ascii="Times New Roman" w:hAnsi="Times New Roman" w:cs="Times New Roman"/>
          <w:b w:val="0"/>
          <w:bCs/>
          <w:sz w:val="24"/>
          <w:szCs w:val="24"/>
        </w:rPr>
        <w:t xml:space="preserve">  337с. </w:t>
      </w:r>
    </w:p>
    <w:p w:rsidR="00AF514A" w:rsidRDefault="00AF514A" w:rsidP="00AF514A">
      <w:pPr>
        <w:pStyle w:val="FR2"/>
        <w:numPr>
          <w:ilvl w:val="0"/>
          <w:numId w:val="7"/>
        </w:numPr>
        <w:tabs>
          <w:tab w:val="left" w:pos="540"/>
        </w:tabs>
        <w:ind w:left="540" w:right="-24" w:hanging="540"/>
        <w:jc w:val="both"/>
      </w:pPr>
      <w:r>
        <w:rPr>
          <w:rFonts w:ascii="Times New Roman" w:hAnsi="Times New Roman" w:cs="Times New Roman"/>
          <w:b w:val="0"/>
          <w:sz w:val="24"/>
          <w:szCs w:val="24"/>
        </w:rPr>
        <w:t xml:space="preserve">Лавріненко Н., Кукса Н., </w:t>
      </w:r>
      <w:proofErr w:type="gramStart"/>
      <w:r>
        <w:rPr>
          <w:rFonts w:ascii="Times New Roman" w:hAnsi="Times New Roman" w:cs="Times New Roman"/>
          <w:b w:val="0"/>
          <w:sz w:val="24"/>
          <w:szCs w:val="24"/>
        </w:rPr>
        <w:t>Сиволап</w:t>
      </w:r>
      <w:proofErr w:type="gramEnd"/>
      <w:r>
        <w:rPr>
          <w:rFonts w:ascii="Times New Roman" w:hAnsi="Times New Roman" w:cs="Times New Roman"/>
          <w:b w:val="0"/>
          <w:sz w:val="24"/>
          <w:szCs w:val="24"/>
        </w:rPr>
        <w:t xml:space="preserve"> М. Гетьманський Пустинно-Миколаївський Медведівський монастир. – Черкаси, 2012. – 88с.   5,93 друк. арк.</w:t>
      </w:r>
    </w:p>
    <w:p w:rsidR="00AF514A" w:rsidRDefault="00AF514A" w:rsidP="00AF514A">
      <w:pPr>
        <w:numPr>
          <w:ilvl w:val="0"/>
          <w:numId w:val="7"/>
        </w:numPr>
        <w:tabs>
          <w:tab w:val="left" w:pos="540"/>
        </w:tabs>
        <w:ind w:left="540" w:hanging="540"/>
        <w:jc w:val="both"/>
        <w:rPr>
          <w:lang w:val="en-GB"/>
        </w:rPr>
      </w:pPr>
      <w:r>
        <w:t xml:space="preserve">Сиволап М.П. Нові дані про господарство племен ямної культури Центральної України // </w:t>
      </w:r>
      <w:hyperlink r:id="rId12" w:anchor="_blank" w:history="1">
        <w:r>
          <w:rPr>
            <w:rStyle w:val="ab"/>
            <w:lang w:val="en-US"/>
          </w:rPr>
          <w:t>VII</w:t>
        </w:r>
        <w:r>
          <w:rPr>
            <w:rStyle w:val="ab"/>
          </w:rPr>
          <w:t xml:space="preserve"> Богданівські читання. </w:t>
        </w:r>
        <w:proofErr w:type="gramStart"/>
        <w:r>
          <w:rPr>
            <w:rStyle w:val="ab"/>
          </w:rPr>
          <w:t>Матер</w:t>
        </w:r>
        <w:proofErr w:type="gramEnd"/>
        <w:r>
          <w:rPr>
            <w:rStyle w:val="ab"/>
          </w:rPr>
          <w:t>іали Всеукраїнської наукової конференції з нагоди 417-річчя від дня народження гетьмана Богдана Хмельницького. – Черкаси, 2013. – с.140-144.   0,33 друк. арк.</w:t>
        </w:r>
      </w:hyperlink>
    </w:p>
    <w:p w:rsidR="00AF514A" w:rsidRDefault="00AF514A" w:rsidP="00AF514A">
      <w:pPr>
        <w:numPr>
          <w:ilvl w:val="0"/>
          <w:numId w:val="7"/>
        </w:numPr>
        <w:tabs>
          <w:tab w:val="left" w:pos="540"/>
        </w:tabs>
        <w:ind w:left="540" w:hanging="540"/>
        <w:jc w:val="both"/>
        <w:rPr>
          <w:lang w:val="en-GB"/>
        </w:rPr>
      </w:pPr>
      <w:r>
        <w:rPr>
          <w:lang w:val="en-GB"/>
        </w:rPr>
        <w:t>Mykhaylo P. Syvolap. Middle Dnieper Area in the System of Pit-Grave Relics of Eearly Bronze Age // VIth Annual Meeting. European Association of Archaeologists. Final programme and abstracts. – Lisbon, 2000. – P.137.</w:t>
      </w:r>
    </w:p>
    <w:p w:rsidR="00AF514A" w:rsidRDefault="00AF514A" w:rsidP="00AF514A">
      <w:pPr>
        <w:pStyle w:val="FR2"/>
        <w:numPr>
          <w:ilvl w:val="0"/>
          <w:numId w:val="7"/>
        </w:numPr>
        <w:tabs>
          <w:tab w:val="left" w:pos="540"/>
        </w:tabs>
        <w:ind w:left="540" w:right="-24" w:hanging="540"/>
        <w:jc w:val="both"/>
        <w:rPr>
          <w:rFonts w:ascii="Times New Roman" w:hAnsi="Times New Roman" w:cs="Times New Roman"/>
          <w:b w:val="0"/>
          <w:sz w:val="24"/>
          <w:szCs w:val="24"/>
          <w:lang w:val="en-GB"/>
        </w:rPr>
      </w:pPr>
      <w:r>
        <w:rPr>
          <w:rFonts w:ascii="Times New Roman" w:hAnsi="Times New Roman" w:cs="Times New Roman"/>
          <w:b w:val="0"/>
          <w:sz w:val="24"/>
          <w:szCs w:val="24"/>
          <w:lang w:val="en-GB"/>
        </w:rPr>
        <w:t xml:space="preserve">O'Connell T.C., Levine M.A., Hedges R.E.M. The importance of fish in the diet of central Eurasian peoples from the Mesolithic to the Early Iron Age // Late Prehistoric Exploitation of the Eurasian Steppe. </w:t>
      </w:r>
      <w:r>
        <w:rPr>
          <w:rFonts w:ascii="Times New Roman" w:hAnsi="Times New Roman" w:cs="Times New Roman"/>
          <w:b w:val="0"/>
          <w:sz w:val="24"/>
          <w:szCs w:val="24"/>
          <w:lang w:val="en-US"/>
        </w:rPr>
        <w:t xml:space="preserve">– </w:t>
      </w:r>
      <w:r>
        <w:rPr>
          <w:rFonts w:ascii="Times New Roman" w:hAnsi="Times New Roman" w:cs="Times New Roman"/>
          <w:b w:val="0"/>
          <w:sz w:val="24"/>
          <w:szCs w:val="24"/>
          <w:lang w:val="en-GB"/>
        </w:rPr>
        <w:t xml:space="preserve">Cambridge, </w:t>
      </w:r>
      <w:proofErr w:type="gramStart"/>
      <w:r>
        <w:rPr>
          <w:rFonts w:ascii="Times New Roman" w:hAnsi="Times New Roman" w:cs="Times New Roman"/>
          <w:b w:val="0"/>
          <w:sz w:val="24"/>
          <w:szCs w:val="24"/>
          <w:lang w:val="en-GB"/>
        </w:rPr>
        <w:t>The</w:t>
      </w:r>
      <w:proofErr w:type="gramEnd"/>
      <w:r>
        <w:rPr>
          <w:rFonts w:ascii="Times New Roman" w:hAnsi="Times New Roman" w:cs="Times New Roman"/>
          <w:b w:val="0"/>
          <w:sz w:val="24"/>
          <w:szCs w:val="24"/>
          <w:lang w:val="en-GB"/>
        </w:rPr>
        <w:t xml:space="preserve"> McDonald Institute for Archaeological Research, 2000. – V</w:t>
      </w:r>
      <w:r>
        <w:rPr>
          <w:rFonts w:ascii="Times New Roman" w:hAnsi="Times New Roman" w:cs="Times New Roman"/>
          <w:b w:val="0"/>
          <w:sz w:val="24"/>
          <w:szCs w:val="24"/>
          <w:lang w:val="en-US"/>
        </w:rPr>
        <w:t>.</w:t>
      </w:r>
      <w:r>
        <w:rPr>
          <w:rFonts w:ascii="Times New Roman" w:hAnsi="Times New Roman" w:cs="Times New Roman"/>
          <w:b w:val="0"/>
          <w:sz w:val="24"/>
          <w:szCs w:val="24"/>
          <w:lang w:val="uk-UA"/>
        </w:rPr>
        <w:t>ІІ. – P.302-312.</w:t>
      </w:r>
    </w:p>
    <w:p w:rsidR="00AF514A" w:rsidRDefault="00AF514A" w:rsidP="00AF514A">
      <w:pPr>
        <w:pStyle w:val="FR2"/>
        <w:ind w:left="0" w:right="-24"/>
        <w:jc w:val="both"/>
        <w:rPr>
          <w:rFonts w:ascii="Times New Roman" w:hAnsi="Times New Roman" w:cs="Times New Roman"/>
          <w:b w:val="0"/>
          <w:sz w:val="24"/>
          <w:szCs w:val="24"/>
          <w:lang w:val="en-GB"/>
        </w:rPr>
      </w:pPr>
    </w:p>
    <w:p w:rsidR="00AF514A" w:rsidRPr="00AF514A" w:rsidRDefault="00AF514A" w:rsidP="00D56837">
      <w:pPr>
        <w:jc w:val="both"/>
        <w:rPr>
          <w:b/>
          <w:lang w:val="en-GB"/>
        </w:rPr>
      </w:pPr>
    </w:p>
    <w:p w:rsidR="00D56837" w:rsidRDefault="00D56837" w:rsidP="00D56837">
      <w:pPr>
        <w:jc w:val="both"/>
        <w:rPr>
          <w:b/>
          <w:lang w:val="uk-UA"/>
        </w:rPr>
      </w:pPr>
    </w:p>
    <w:p w:rsidR="00D56837" w:rsidRPr="00D56837" w:rsidRDefault="00D56837" w:rsidP="00D56837">
      <w:pPr>
        <w:rPr>
          <w:b/>
          <w:lang w:val="uk-UA"/>
        </w:rPr>
        <w:sectPr w:rsidR="00D56837" w:rsidRPr="00D56837">
          <w:type w:val="continuous"/>
          <w:pgSz w:w="11906" w:h="16838"/>
          <w:pgMar w:top="1134" w:right="1416" w:bottom="1134" w:left="1701" w:header="720" w:footer="720" w:gutter="0"/>
          <w:cols w:space="720"/>
          <w:docGrid w:linePitch="600" w:charSpace="32768"/>
        </w:sectPr>
      </w:pPr>
    </w:p>
    <w:p w:rsidR="00D07C68" w:rsidRPr="00526654" w:rsidRDefault="00D07C68" w:rsidP="00170868">
      <w:pPr>
        <w:pageBreakBefore/>
        <w:jc w:val="center"/>
        <w:rPr>
          <w:lang w:val="uk-UA"/>
        </w:rPr>
      </w:pPr>
      <w:r w:rsidRPr="00526654">
        <w:rPr>
          <w:sz w:val="40"/>
          <w:szCs w:val="40"/>
          <w:lang w:val="uk-UA"/>
        </w:rPr>
        <w:lastRenderedPageBreak/>
        <w:t>Наші партнери</w:t>
      </w:r>
    </w:p>
    <w:p w:rsidR="00D07C68" w:rsidRDefault="00D07C68" w:rsidP="00D07C68">
      <w:pPr>
        <w:jc w:val="both"/>
        <w:rPr>
          <w:lang w:val="uk-UA"/>
        </w:rPr>
      </w:pPr>
    </w:p>
    <w:p w:rsidR="00D07C68" w:rsidRPr="00945094" w:rsidRDefault="00D07C68" w:rsidP="00D07C68">
      <w:pPr>
        <w:jc w:val="both"/>
        <w:rPr>
          <w:lang w:val="uk-UA"/>
        </w:rPr>
      </w:pPr>
      <w:r>
        <w:rPr>
          <w:lang w:val="uk-UA"/>
        </w:rPr>
        <w:t>Черкаський археологічний музей обмінюється посиланнями тільки з регулярно оновлюваними сайтами аналогічної тематики, котрі не містять матеріалів, що принижують людську гідність, пропагують ненависть, расизм, українофобію чи незаконну діяльність.</w:t>
      </w:r>
    </w:p>
    <w:p w:rsidR="00D07C68" w:rsidRPr="00945094" w:rsidRDefault="00D07C68" w:rsidP="00D07C68">
      <w:pPr>
        <w:jc w:val="both"/>
        <w:rPr>
          <w:lang w:val="uk-UA"/>
        </w:rPr>
      </w:pPr>
    </w:p>
    <w:p w:rsidR="00D07C68" w:rsidRDefault="00D07C68" w:rsidP="00D07C68">
      <w:pPr>
        <w:jc w:val="both"/>
        <w:rPr>
          <w:i/>
          <w:lang w:val="uk-UA"/>
        </w:rPr>
      </w:pPr>
      <w:r>
        <w:rPr>
          <w:lang w:val="uk-UA"/>
        </w:rPr>
        <w:t xml:space="preserve">Ми будемо Вам вдячні за розміщення </w:t>
      </w:r>
    </w:p>
    <w:p w:rsidR="00D07C68" w:rsidRDefault="00D07C68" w:rsidP="00D07C68">
      <w:pPr>
        <w:jc w:val="both"/>
        <w:rPr>
          <w:i/>
          <w:lang w:val="uk-UA"/>
        </w:rPr>
      </w:pPr>
    </w:p>
    <w:p w:rsidR="00D07C68" w:rsidRDefault="00D07C68" w:rsidP="00D07C68">
      <w:pPr>
        <w:jc w:val="both"/>
        <w:rPr>
          <w:i/>
          <w:lang w:val="uk-UA"/>
        </w:rPr>
      </w:pPr>
    </w:p>
    <w:p w:rsidR="00D07C68" w:rsidRDefault="00D07C68" w:rsidP="00D07C68">
      <w:pPr>
        <w:jc w:val="both"/>
        <w:rPr>
          <w:lang w:val="uk-UA"/>
        </w:rPr>
      </w:pPr>
      <w:r>
        <w:rPr>
          <w:i/>
          <w:lang w:val="uk-UA"/>
        </w:rPr>
        <w:t>Наші банери:</w:t>
      </w:r>
    </w:p>
    <w:p w:rsidR="00D07C68" w:rsidRDefault="00D07C68" w:rsidP="00D07C68">
      <w:pPr>
        <w:jc w:val="both"/>
        <w:rPr>
          <w:lang w:val="uk-UA"/>
        </w:rPr>
      </w:pPr>
    </w:p>
    <w:p w:rsidR="00D07C68" w:rsidRDefault="00D07C68" w:rsidP="00D07C68">
      <w:pPr>
        <w:jc w:val="both"/>
        <w:rPr>
          <w:lang w:val="uk-UA"/>
        </w:rPr>
      </w:pPr>
      <w:r>
        <w:rPr>
          <w:lang w:val="uk-UA"/>
        </w:rPr>
        <w:t>З повагою, Адміністрація сайту</w:t>
      </w:r>
    </w:p>
    <w:p w:rsidR="007F7949" w:rsidRDefault="007F7949" w:rsidP="007F7949">
      <w:pPr>
        <w:jc w:val="both"/>
        <w:rPr>
          <w:b/>
          <w:lang w:val="uk-UA"/>
        </w:rPr>
      </w:pPr>
    </w:p>
    <w:p w:rsidR="002C4ABE" w:rsidRPr="003B1404" w:rsidRDefault="002C4ABE" w:rsidP="002C4ABE">
      <w:pPr>
        <w:jc w:val="center"/>
        <w:rPr>
          <w:sz w:val="32"/>
          <w:lang w:val="uk-UA"/>
        </w:rPr>
      </w:pPr>
    </w:p>
    <w:sectPr w:rsidR="002C4ABE" w:rsidRPr="003B1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9"/>
    <w:multiLevelType w:val="singleLevel"/>
    <w:tmpl w:val="00000009"/>
    <w:name w:val="WW8Num8"/>
    <w:lvl w:ilvl="0">
      <w:start w:val="1"/>
      <w:numFmt w:val="decimal"/>
      <w:lvlText w:val="%1."/>
      <w:lvlJc w:val="left"/>
      <w:pPr>
        <w:tabs>
          <w:tab w:val="num" w:pos="360"/>
        </w:tabs>
        <w:ind w:left="360" w:hanging="360"/>
      </w:pPr>
      <w:rPr>
        <w:color w:val="000000"/>
      </w:rPr>
    </w:lvl>
  </w:abstractNum>
  <w:abstractNum w:abstractNumId="2">
    <w:nsid w:val="0000000C"/>
    <w:multiLevelType w:val="singleLevel"/>
    <w:tmpl w:val="0000000C"/>
    <w:name w:val="WW8Num11"/>
    <w:lvl w:ilvl="0">
      <w:start w:val="1"/>
      <w:numFmt w:val="decimal"/>
      <w:lvlText w:val="%1."/>
      <w:lvlJc w:val="left"/>
      <w:pPr>
        <w:tabs>
          <w:tab w:val="num" w:pos="720"/>
        </w:tabs>
        <w:ind w:left="720" w:hanging="360"/>
      </w:pPr>
      <w:rPr>
        <w:rFonts w:ascii="Times New Roman" w:hAnsi="Times New Roman" w:cs="Times New Roman"/>
        <w:b w:val="0"/>
        <w:bCs/>
        <w:color w:val="000000"/>
        <w:sz w:val="24"/>
        <w:szCs w:val="24"/>
        <w:lang w:val="en-US"/>
      </w:rPr>
    </w:lvl>
  </w:abstractNum>
  <w:abstractNum w:abstractNumId="3">
    <w:nsid w:val="0000000E"/>
    <w:multiLevelType w:val="singleLevel"/>
    <w:tmpl w:val="0000000E"/>
    <w:name w:val="WW8Num13"/>
    <w:lvl w:ilvl="0">
      <w:start w:val="1"/>
      <w:numFmt w:val="decimal"/>
      <w:lvlText w:val="%1."/>
      <w:lvlJc w:val="left"/>
      <w:pPr>
        <w:tabs>
          <w:tab w:val="num" w:pos="644"/>
        </w:tabs>
        <w:ind w:left="644" w:hanging="360"/>
      </w:pPr>
      <w:rPr>
        <w:b w:val="0"/>
        <w:color w:val="000000"/>
        <w:szCs w:val="24"/>
        <w:lang w:val="uk-UA"/>
      </w:rPr>
    </w:lvl>
  </w:abstractNum>
  <w:abstractNum w:abstractNumId="4">
    <w:nsid w:val="00000016"/>
    <w:multiLevelType w:val="singleLevel"/>
    <w:tmpl w:val="F378CCB6"/>
    <w:name w:val="WW8Num21"/>
    <w:lvl w:ilvl="0">
      <w:start w:val="1"/>
      <w:numFmt w:val="decimal"/>
      <w:lvlText w:val="%1."/>
      <w:lvlJc w:val="left"/>
      <w:pPr>
        <w:tabs>
          <w:tab w:val="num" w:pos="360"/>
        </w:tabs>
        <w:ind w:left="360" w:hanging="360"/>
      </w:pPr>
      <w:rPr>
        <w:b w:val="0"/>
        <w:lang w:val="uk-UA"/>
      </w:rPr>
    </w:lvl>
  </w:abstractNum>
  <w:abstractNum w:abstractNumId="5">
    <w:nsid w:val="0000001A"/>
    <w:multiLevelType w:val="singleLevel"/>
    <w:tmpl w:val="0000001A"/>
    <w:name w:val="WW8Num25"/>
    <w:lvl w:ilvl="0">
      <w:start w:val="1"/>
      <w:numFmt w:val="decimal"/>
      <w:lvlText w:val="%1."/>
      <w:lvlJc w:val="left"/>
      <w:pPr>
        <w:tabs>
          <w:tab w:val="num" w:pos="720"/>
        </w:tabs>
        <w:ind w:left="720" w:hanging="360"/>
      </w:pPr>
      <w:rPr>
        <w:rFonts w:ascii="Times New Roman" w:hAnsi="Times New Roman" w:cs="Times New Roman"/>
        <w:b w:val="0"/>
        <w:bCs/>
        <w:color w:val="000000"/>
        <w:sz w:val="24"/>
        <w:szCs w:val="28"/>
        <w:lang w:val="uk-UA"/>
      </w:rPr>
    </w:lvl>
  </w:abstractNum>
  <w:abstractNum w:abstractNumId="6">
    <w:nsid w:val="0000001C"/>
    <w:multiLevelType w:val="singleLevel"/>
    <w:tmpl w:val="0000001C"/>
    <w:name w:val="WW8Num27"/>
    <w:lvl w:ilvl="0">
      <w:start w:val="1"/>
      <w:numFmt w:val="decimal"/>
      <w:lvlText w:val="%1."/>
      <w:lvlJc w:val="left"/>
      <w:pPr>
        <w:tabs>
          <w:tab w:val="num" w:pos="720"/>
        </w:tabs>
        <w:ind w:left="720" w:hanging="360"/>
      </w:pPr>
      <w:rPr>
        <w:b w:val="0"/>
        <w:i w:val="0"/>
        <w:color w:val="000000"/>
        <w:sz w:val="24"/>
        <w:szCs w:val="24"/>
        <w:lang w:val="uk-UA"/>
      </w:rPr>
    </w:lvl>
  </w:abstractNum>
  <w:num w:numId="1">
    <w:abstractNumId w:val="0"/>
  </w:num>
  <w:num w:numId="2">
    <w:abstractNumId w:val="3"/>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F97"/>
    <w:rsid w:val="000C3F34"/>
    <w:rsid w:val="00170868"/>
    <w:rsid w:val="002C4ABE"/>
    <w:rsid w:val="003B1404"/>
    <w:rsid w:val="0047137E"/>
    <w:rsid w:val="00526654"/>
    <w:rsid w:val="00642DBE"/>
    <w:rsid w:val="00656AB2"/>
    <w:rsid w:val="00665212"/>
    <w:rsid w:val="006A01EF"/>
    <w:rsid w:val="007D2BF7"/>
    <w:rsid w:val="007F7949"/>
    <w:rsid w:val="00874A96"/>
    <w:rsid w:val="00951087"/>
    <w:rsid w:val="00AF514A"/>
    <w:rsid w:val="00B86BC3"/>
    <w:rsid w:val="00BE43FC"/>
    <w:rsid w:val="00CF57C0"/>
    <w:rsid w:val="00D07C68"/>
    <w:rsid w:val="00D56837"/>
    <w:rsid w:val="00DD7F97"/>
    <w:rsid w:val="00FB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ABE"/>
    <w:pPr>
      <w:suppressAutoHyphens/>
    </w:pPr>
    <w:rPr>
      <w:rFonts w:ascii="Times New Roman" w:eastAsia="Times New Roman" w:hAnsi="Times New Roman" w:cs="Times New Roman"/>
      <w:sz w:val="24"/>
      <w:szCs w:val="24"/>
      <w:lang w:eastAsia="ar-SA"/>
    </w:rPr>
  </w:style>
  <w:style w:type="paragraph" w:styleId="1">
    <w:name w:val="heading 1"/>
    <w:basedOn w:val="a"/>
    <w:next w:val="a"/>
    <w:link w:val="10"/>
    <w:qFormat/>
    <w:rsid w:val="002C4ABE"/>
    <w:pPr>
      <w:keepNext/>
      <w:tabs>
        <w:tab w:val="num" w:pos="432"/>
      </w:tabs>
      <w:ind w:left="432" w:hanging="432"/>
      <w:jc w:val="center"/>
      <w:outlineLvl w:val="0"/>
    </w:pPr>
    <w:rPr>
      <w:b/>
      <w:sz w:val="28"/>
      <w:szCs w:val="20"/>
      <w:u w:val="single"/>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C4ABE"/>
    <w:rPr>
      <w:rFonts w:ascii="Times New Roman" w:eastAsia="Times New Roman" w:hAnsi="Times New Roman" w:cs="Times New Roman"/>
      <w:b/>
      <w:sz w:val="28"/>
      <w:szCs w:val="20"/>
      <w:u w:val="single"/>
      <w:lang w:val="uk-UA" w:eastAsia="ar-SA"/>
    </w:rPr>
  </w:style>
  <w:style w:type="paragraph" w:styleId="a3">
    <w:name w:val="Balloon Text"/>
    <w:basedOn w:val="a"/>
    <w:link w:val="a4"/>
    <w:uiPriority w:val="99"/>
    <w:semiHidden/>
    <w:unhideWhenUsed/>
    <w:rsid w:val="002C4ABE"/>
    <w:rPr>
      <w:rFonts w:ascii="Tahoma" w:hAnsi="Tahoma" w:cs="Tahoma"/>
      <w:sz w:val="16"/>
      <w:szCs w:val="16"/>
    </w:rPr>
  </w:style>
  <w:style w:type="character" w:customStyle="1" w:styleId="a4">
    <w:name w:val="Текст выноски Знак"/>
    <w:basedOn w:val="a0"/>
    <w:link w:val="a3"/>
    <w:uiPriority w:val="99"/>
    <w:semiHidden/>
    <w:rsid w:val="002C4ABE"/>
    <w:rPr>
      <w:rFonts w:ascii="Tahoma" w:eastAsia="Times New Roman" w:hAnsi="Tahoma" w:cs="Tahoma"/>
      <w:sz w:val="16"/>
      <w:szCs w:val="16"/>
      <w:lang w:eastAsia="ar-SA"/>
    </w:rPr>
  </w:style>
  <w:style w:type="paragraph" w:styleId="a5">
    <w:name w:val="Body Text"/>
    <w:basedOn w:val="a"/>
    <w:link w:val="a6"/>
    <w:rsid w:val="002C4ABE"/>
    <w:pPr>
      <w:jc w:val="both"/>
    </w:pPr>
    <w:rPr>
      <w:szCs w:val="20"/>
      <w:lang w:val="uk-UA"/>
    </w:rPr>
  </w:style>
  <w:style w:type="character" w:customStyle="1" w:styleId="a6">
    <w:name w:val="Основной текст Знак"/>
    <w:basedOn w:val="a0"/>
    <w:link w:val="a5"/>
    <w:rsid w:val="002C4ABE"/>
    <w:rPr>
      <w:rFonts w:ascii="Times New Roman" w:eastAsia="Times New Roman" w:hAnsi="Times New Roman" w:cs="Times New Roman"/>
      <w:sz w:val="24"/>
      <w:szCs w:val="20"/>
      <w:lang w:val="uk-UA" w:eastAsia="ar-SA"/>
    </w:rPr>
  </w:style>
  <w:style w:type="paragraph" w:customStyle="1" w:styleId="11">
    <w:name w:val="Обычный1"/>
    <w:rsid w:val="002C4ABE"/>
    <w:pPr>
      <w:widowControl w:val="0"/>
      <w:suppressAutoHyphens/>
      <w:spacing w:line="278" w:lineRule="auto"/>
      <w:ind w:firstLine="420"/>
      <w:jc w:val="both"/>
    </w:pPr>
    <w:rPr>
      <w:rFonts w:ascii="Times New Roman" w:eastAsia="Times New Roman" w:hAnsi="Times New Roman" w:cs="Times New Roman"/>
      <w:sz w:val="20"/>
      <w:szCs w:val="20"/>
      <w:lang w:val="uk-UA" w:eastAsia="ar-SA"/>
    </w:rPr>
  </w:style>
  <w:style w:type="paragraph" w:customStyle="1" w:styleId="21">
    <w:name w:val="Основной текст 21"/>
    <w:basedOn w:val="a"/>
    <w:rsid w:val="002C4ABE"/>
    <w:pPr>
      <w:shd w:val="clear" w:color="auto" w:fill="FFFFFF"/>
      <w:jc w:val="center"/>
    </w:pPr>
    <w:rPr>
      <w:b/>
      <w:color w:val="000000"/>
      <w:szCs w:val="20"/>
      <w:lang w:val="uk-UA"/>
    </w:rPr>
  </w:style>
  <w:style w:type="paragraph" w:styleId="a7">
    <w:name w:val="Title"/>
    <w:basedOn w:val="a"/>
    <w:next w:val="a8"/>
    <w:link w:val="a9"/>
    <w:qFormat/>
    <w:rsid w:val="007F7949"/>
    <w:pPr>
      <w:widowControl w:val="0"/>
      <w:tabs>
        <w:tab w:val="left" w:pos="2040"/>
      </w:tabs>
      <w:jc w:val="center"/>
    </w:pPr>
    <w:rPr>
      <w:b/>
      <w:i/>
      <w:sz w:val="28"/>
      <w:szCs w:val="20"/>
      <w:lang w:val="uk-UA"/>
    </w:rPr>
  </w:style>
  <w:style w:type="character" w:customStyle="1" w:styleId="a9">
    <w:name w:val="Название Знак"/>
    <w:basedOn w:val="a0"/>
    <w:link w:val="a7"/>
    <w:rsid w:val="007F7949"/>
    <w:rPr>
      <w:rFonts w:ascii="Times New Roman" w:eastAsia="Times New Roman" w:hAnsi="Times New Roman" w:cs="Times New Roman"/>
      <w:b/>
      <w:i/>
      <w:sz w:val="28"/>
      <w:szCs w:val="20"/>
      <w:lang w:val="uk-UA" w:eastAsia="ar-SA"/>
    </w:rPr>
  </w:style>
  <w:style w:type="paragraph" w:styleId="a8">
    <w:name w:val="Subtitle"/>
    <w:basedOn w:val="a"/>
    <w:next w:val="a"/>
    <w:link w:val="aa"/>
    <w:uiPriority w:val="11"/>
    <w:qFormat/>
    <w:rsid w:val="007F7949"/>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8"/>
    <w:uiPriority w:val="11"/>
    <w:rsid w:val="007F7949"/>
    <w:rPr>
      <w:rFonts w:asciiTheme="majorHAnsi" w:eastAsiaTheme="majorEastAsia" w:hAnsiTheme="majorHAnsi" w:cstheme="majorBidi"/>
      <w:i/>
      <w:iCs/>
      <w:color w:val="4F81BD" w:themeColor="accent1"/>
      <w:spacing w:val="15"/>
      <w:sz w:val="24"/>
      <w:szCs w:val="24"/>
      <w:lang w:eastAsia="ar-SA"/>
    </w:rPr>
  </w:style>
  <w:style w:type="character" w:styleId="ab">
    <w:name w:val="Hyperlink"/>
    <w:rsid w:val="00D56837"/>
    <w:rPr>
      <w:color w:val="0000FF"/>
      <w:u w:val="single"/>
    </w:rPr>
  </w:style>
  <w:style w:type="character" w:customStyle="1" w:styleId="copy1">
    <w:name w:val="copy1"/>
    <w:rsid w:val="00D56837"/>
    <w:rPr>
      <w:rFonts w:ascii="Times New Roman" w:hAnsi="Times New Roman" w:cs="Times New Roman" w:hint="default"/>
      <w:i/>
      <w:iCs/>
      <w:color w:val="000000"/>
      <w:sz w:val="20"/>
      <w:szCs w:val="20"/>
    </w:rPr>
  </w:style>
  <w:style w:type="character" w:customStyle="1" w:styleId="date011">
    <w:name w:val="date011"/>
    <w:rsid w:val="00D56837"/>
    <w:rPr>
      <w:rFonts w:ascii="Arial" w:hAnsi="Arial" w:cs="Arial" w:hint="default"/>
      <w:b/>
      <w:bCs/>
      <w:color w:val="5CA6F9"/>
      <w:sz w:val="20"/>
      <w:szCs w:val="20"/>
    </w:rPr>
  </w:style>
  <w:style w:type="character" w:customStyle="1" w:styleId="author1">
    <w:name w:val="author1"/>
    <w:rsid w:val="00D56837"/>
    <w:rPr>
      <w:i/>
      <w:iCs/>
    </w:rPr>
  </w:style>
  <w:style w:type="paragraph" w:customStyle="1" w:styleId="FR2">
    <w:name w:val="FR2"/>
    <w:rsid w:val="00AF514A"/>
    <w:pPr>
      <w:widowControl w:val="0"/>
      <w:suppressAutoHyphens/>
      <w:ind w:left="9320"/>
      <w:jc w:val="right"/>
    </w:pPr>
    <w:rPr>
      <w:rFonts w:ascii="Arial" w:eastAsia="Times New Roman" w:hAnsi="Arial" w:cs="Arial"/>
      <w:b/>
      <w:sz w:val="12"/>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ABE"/>
    <w:pPr>
      <w:suppressAutoHyphens/>
    </w:pPr>
    <w:rPr>
      <w:rFonts w:ascii="Times New Roman" w:eastAsia="Times New Roman" w:hAnsi="Times New Roman" w:cs="Times New Roman"/>
      <w:sz w:val="24"/>
      <w:szCs w:val="24"/>
      <w:lang w:eastAsia="ar-SA"/>
    </w:rPr>
  </w:style>
  <w:style w:type="paragraph" w:styleId="1">
    <w:name w:val="heading 1"/>
    <w:basedOn w:val="a"/>
    <w:next w:val="a"/>
    <w:link w:val="10"/>
    <w:qFormat/>
    <w:rsid w:val="002C4ABE"/>
    <w:pPr>
      <w:keepNext/>
      <w:tabs>
        <w:tab w:val="num" w:pos="432"/>
      </w:tabs>
      <w:ind w:left="432" w:hanging="432"/>
      <w:jc w:val="center"/>
      <w:outlineLvl w:val="0"/>
    </w:pPr>
    <w:rPr>
      <w:b/>
      <w:sz w:val="28"/>
      <w:szCs w:val="20"/>
      <w:u w:val="single"/>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C4ABE"/>
    <w:rPr>
      <w:rFonts w:ascii="Times New Roman" w:eastAsia="Times New Roman" w:hAnsi="Times New Roman" w:cs="Times New Roman"/>
      <w:b/>
      <w:sz w:val="28"/>
      <w:szCs w:val="20"/>
      <w:u w:val="single"/>
      <w:lang w:val="uk-UA" w:eastAsia="ar-SA"/>
    </w:rPr>
  </w:style>
  <w:style w:type="paragraph" w:styleId="a3">
    <w:name w:val="Balloon Text"/>
    <w:basedOn w:val="a"/>
    <w:link w:val="a4"/>
    <w:uiPriority w:val="99"/>
    <w:semiHidden/>
    <w:unhideWhenUsed/>
    <w:rsid w:val="002C4ABE"/>
    <w:rPr>
      <w:rFonts w:ascii="Tahoma" w:hAnsi="Tahoma" w:cs="Tahoma"/>
      <w:sz w:val="16"/>
      <w:szCs w:val="16"/>
    </w:rPr>
  </w:style>
  <w:style w:type="character" w:customStyle="1" w:styleId="a4">
    <w:name w:val="Текст выноски Знак"/>
    <w:basedOn w:val="a0"/>
    <w:link w:val="a3"/>
    <w:uiPriority w:val="99"/>
    <w:semiHidden/>
    <w:rsid w:val="002C4ABE"/>
    <w:rPr>
      <w:rFonts w:ascii="Tahoma" w:eastAsia="Times New Roman" w:hAnsi="Tahoma" w:cs="Tahoma"/>
      <w:sz w:val="16"/>
      <w:szCs w:val="16"/>
      <w:lang w:eastAsia="ar-SA"/>
    </w:rPr>
  </w:style>
  <w:style w:type="paragraph" w:styleId="a5">
    <w:name w:val="Body Text"/>
    <w:basedOn w:val="a"/>
    <w:link w:val="a6"/>
    <w:rsid w:val="002C4ABE"/>
    <w:pPr>
      <w:jc w:val="both"/>
    </w:pPr>
    <w:rPr>
      <w:szCs w:val="20"/>
      <w:lang w:val="uk-UA"/>
    </w:rPr>
  </w:style>
  <w:style w:type="character" w:customStyle="1" w:styleId="a6">
    <w:name w:val="Основной текст Знак"/>
    <w:basedOn w:val="a0"/>
    <w:link w:val="a5"/>
    <w:rsid w:val="002C4ABE"/>
    <w:rPr>
      <w:rFonts w:ascii="Times New Roman" w:eastAsia="Times New Roman" w:hAnsi="Times New Roman" w:cs="Times New Roman"/>
      <w:sz w:val="24"/>
      <w:szCs w:val="20"/>
      <w:lang w:val="uk-UA" w:eastAsia="ar-SA"/>
    </w:rPr>
  </w:style>
  <w:style w:type="paragraph" w:customStyle="1" w:styleId="11">
    <w:name w:val="Обычный1"/>
    <w:rsid w:val="002C4ABE"/>
    <w:pPr>
      <w:widowControl w:val="0"/>
      <w:suppressAutoHyphens/>
      <w:spacing w:line="278" w:lineRule="auto"/>
      <w:ind w:firstLine="420"/>
      <w:jc w:val="both"/>
    </w:pPr>
    <w:rPr>
      <w:rFonts w:ascii="Times New Roman" w:eastAsia="Times New Roman" w:hAnsi="Times New Roman" w:cs="Times New Roman"/>
      <w:sz w:val="20"/>
      <w:szCs w:val="20"/>
      <w:lang w:val="uk-UA" w:eastAsia="ar-SA"/>
    </w:rPr>
  </w:style>
  <w:style w:type="paragraph" w:customStyle="1" w:styleId="21">
    <w:name w:val="Основной текст 21"/>
    <w:basedOn w:val="a"/>
    <w:rsid w:val="002C4ABE"/>
    <w:pPr>
      <w:shd w:val="clear" w:color="auto" w:fill="FFFFFF"/>
      <w:jc w:val="center"/>
    </w:pPr>
    <w:rPr>
      <w:b/>
      <w:color w:val="000000"/>
      <w:szCs w:val="20"/>
      <w:lang w:val="uk-UA"/>
    </w:rPr>
  </w:style>
  <w:style w:type="paragraph" w:styleId="a7">
    <w:name w:val="Title"/>
    <w:basedOn w:val="a"/>
    <w:next w:val="a8"/>
    <w:link w:val="a9"/>
    <w:qFormat/>
    <w:rsid w:val="007F7949"/>
    <w:pPr>
      <w:widowControl w:val="0"/>
      <w:tabs>
        <w:tab w:val="left" w:pos="2040"/>
      </w:tabs>
      <w:jc w:val="center"/>
    </w:pPr>
    <w:rPr>
      <w:b/>
      <w:i/>
      <w:sz w:val="28"/>
      <w:szCs w:val="20"/>
      <w:lang w:val="uk-UA"/>
    </w:rPr>
  </w:style>
  <w:style w:type="character" w:customStyle="1" w:styleId="a9">
    <w:name w:val="Название Знак"/>
    <w:basedOn w:val="a0"/>
    <w:link w:val="a7"/>
    <w:rsid w:val="007F7949"/>
    <w:rPr>
      <w:rFonts w:ascii="Times New Roman" w:eastAsia="Times New Roman" w:hAnsi="Times New Roman" w:cs="Times New Roman"/>
      <w:b/>
      <w:i/>
      <w:sz w:val="28"/>
      <w:szCs w:val="20"/>
      <w:lang w:val="uk-UA" w:eastAsia="ar-SA"/>
    </w:rPr>
  </w:style>
  <w:style w:type="paragraph" w:styleId="a8">
    <w:name w:val="Subtitle"/>
    <w:basedOn w:val="a"/>
    <w:next w:val="a"/>
    <w:link w:val="aa"/>
    <w:uiPriority w:val="11"/>
    <w:qFormat/>
    <w:rsid w:val="007F7949"/>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8"/>
    <w:uiPriority w:val="11"/>
    <w:rsid w:val="007F7949"/>
    <w:rPr>
      <w:rFonts w:asciiTheme="majorHAnsi" w:eastAsiaTheme="majorEastAsia" w:hAnsiTheme="majorHAnsi" w:cstheme="majorBidi"/>
      <w:i/>
      <w:iCs/>
      <w:color w:val="4F81BD" w:themeColor="accent1"/>
      <w:spacing w:val="15"/>
      <w:sz w:val="24"/>
      <w:szCs w:val="24"/>
      <w:lang w:eastAsia="ar-SA"/>
    </w:rPr>
  </w:style>
  <w:style w:type="character" w:styleId="ab">
    <w:name w:val="Hyperlink"/>
    <w:rsid w:val="00D56837"/>
    <w:rPr>
      <w:color w:val="0000FF"/>
      <w:u w:val="single"/>
    </w:rPr>
  </w:style>
  <w:style w:type="character" w:customStyle="1" w:styleId="copy1">
    <w:name w:val="copy1"/>
    <w:rsid w:val="00D56837"/>
    <w:rPr>
      <w:rFonts w:ascii="Times New Roman" w:hAnsi="Times New Roman" w:cs="Times New Roman" w:hint="default"/>
      <w:i/>
      <w:iCs/>
      <w:color w:val="000000"/>
      <w:sz w:val="20"/>
      <w:szCs w:val="20"/>
    </w:rPr>
  </w:style>
  <w:style w:type="character" w:customStyle="1" w:styleId="date011">
    <w:name w:val="date011"/>
    <w:rsid w:val="00D56837"/>
    <w:rPr>
      <w:rFonts w:ascii="Arial" w:hAnsi="Arial" w:cs="Arial" w:hint="default"/>
      <w:b/>
      <w:bCs/>
      <w:color w:val="5CA6F9"/>
      <w:sz w:val="20"/>
      <w:szCs w:val="20"/>
    </w:rPr>
  </w:style>
  <w:style w:type="character" w:customStyle="1" w:styleId="author1">
    <w:name w:val="author1"/>
    <w:rsid w:val="00D56837"/>
    <w:rPr>
      <w:i/>
      <w:iCs/>
    </w:rPr>
  </w:style>
  <w:style w:type="paragraph" w:customStyle="1" w:styleId="FR2">
    <w:name w:val="FR2"/>
    <w:rsid w:val="00AF514A"/>
    <w:pPr>
      <w:widowControl w:val="0"/>
      <w:suppressAutoHyphens/>
      <w:ind w:left="9320"/>
      <w:jc w:val="right"/>
    </w:pPr>
    <w:rPr>
      <w:rFonts w:ascii="Arial" w:eastAsia="Times New Roman" w:hAnsi="Arial" w:cs="Arial"/>
      <w:b/>
      <w:sz w:val="12"/>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t.nplu.org/sttd.htm?doc=9664&amp;anl=292917"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chaeology.kiev.ua/pro.cgi?sivolap" TargetMode="External"/><Relationship Id="rId12" Type="http://schemas.openxmlformats.org/officeDocument/2006/relationships/hyperlink" Target="http://stt.nplu.org/sttd.htm?doc=10824&amp;anl=3307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t.nplu.org/sttd.htm?doc=10824&amp;anl=330733" TargetMode="External"/><Relationship Id="rId5" Type="http://schemas.openxmlformats.org/officeDocument/2006/relationships/webSettings" Target="webSettings.xml"/><Relationship Id="rId10" Type="http://schemas.openxmlformats.org/officeDocument/2006/relationships/hyperlink" Target="http://stt.nplu.org/sttd.htm?doc=10824&amp;anl=330733" TargetMode="External"/><Relationship Id="rId4" Type="http://schemas.openxmlformats.org/officeDocument/2006/relationships/settings" Target="settings.xml"/><Relationship Id="rId9" Type="http://schemas.openxmlformats.org/officeDocument/2006/relationships/hyperlink" Target="http://stt.nplu.org/sttd.htm?doc=10824&amp;anl=330733"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16</Pages>
  <Words>6222</Words>
  <Characters>35466</Characters>
  <Application>Microsoft Office Word</Application>
  <DocSecurity>0</DocSecurity>
  <Lines>295</Lines>
  <Paragraphs>83</Paragraphs>
  <ScaleCrop>false</ScaleCrop>
  <Company>SPecialiST RePack</Company>
  <LinksUpToDate>false</LinksUpToDate>
  <CharactersWithSpaces>41605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dc:creator>
  <cp:keywords/>
  <dc:description/>
  <cp:lastModifiedBy>Jura</cp:lastModifiedBy>
  <cp:revision>23</cp:revision>
  <dcterms:created xsi:type="dcterms:W3CDTF">2014-02-10T20:33:00Z</dcterms:created>
  <dcterms:modified xsi:type="dcterms:W3CDTF">2014-02-10T21:31:00Z</dcterms:modified>
</cp:coreProperties>
</file>